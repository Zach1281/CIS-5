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ACF1E" w14:textId="77777777" w:rsidR="00DA2437" w:rsidRPr="008B5277" w:rsidRDefault="00DA2437" w:rsidP="00DA2437">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1CC87DE1" w14:textId="77777777" w:rsidR="00DA2437" w:rsidRDefault="00DA2437" w:rsidP="00DA2437">
      <w:pPr>
        <w:pStyle w:val="Title"/>
      </w:pPr>
      <w:r>
        <w:t>Project 1</w:t>
      </w:r>
    </w:p>
    <w:p w14:paraId="5291DB42" w14:textId="77777777" w:rsidR="00DA2437" w:rsidRPr="00D5413C" w:rsidRDefault="00DA2437" w:rsidP="00DA2437">
      <w:pPr>
        <w:pStyle w:val="Subtitle"/>
      </w:pPr>
      <w:r>
        <w:t>217 lines</w:t>
      </w:r>
    </w:p>
    <w:p w14:paraId="4095477F" w14:textId="77777777" w:rsidR="00DA2437" w:rsidRDefault="00DA2437" w:rsidP="00DA2437">
      <w:pPr>
        <w:pStyle w:val="ContactInfo"/>
      </w:pPr>
      <w:r w:rsidRPr="008B5277">
        <w:rPr>
          <w:noProof/>
        </w:rPr>
        <w:drawing>
          <wp:anchor distT="0" distB="0" distL="114300" distR="114300" simplePos="0" relativeHeight="251661312" behindDoc="1" locked="0" layoutInCell="1" allowOverlap="1" wp14:anchorId="71CB2CDD" wp14:editId="1A851A01">
            <wp:simplePos x="0" y="0"/>
            <wp:positionH relativeFrom="margin">
              <wp:align>center</wp:align>
            </wp:positionH>
            <wp:positionV relativeFrom="paragraph">
              <wp:posOffset>287020</wp:posOffset>
            </wp:positionV>
            <wp:extent cx="6531861" cy="4810125"/>
            <wp:effectExtent l="0" t="0" r="254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531861" cy="4810125"/>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t>Zachary Romero | CIS - 5 |</w:t>
      </w:r>
      <w:r w:rsidRPr="00D5413C">
        <w:t xml:space="preserve"> </w:t>
      </w:r>
      <w:r>
        <w:t>07 November, 2018</w:t>
      </w:r>
      <w:r>
        <w:br w:type="page"/>
      </w:r>
    </w:p>
    <w:p w14:paraId="39E4A8C8" w14:textId="77777777" w:rsidR="00DA2437" w:rsidRDefault="00DA2437" w:rsidP="00DA2437">
      <w:pPr>
        <w:pStyle w:val="Heading1"/>
      </w:pPr>
      <w:r>
        <w:lastRenderedPageBreak/>
        <w:t>The Game</w:t>
      </w:r>
    </w:p>
    <w:p w14:paraId="142BCBBD" w14:textId="77777777" w:rsidR="00DA2437" w:rsidRDefault="00DA2437" w:rsidP="00DA2437">
      <w:r>
        <w:t>The game I decided to try and make is called “Knock Out”. A relatively easy looking game to replicate considering it is designed to make children do simple arithmetic.</w:t>
      </w:r>
    </w:p>
    <w:p w14:paraId="6F33C548" w14:textId="77777777" w:rsidR="00DA2437" w:rsidRDefault="00DA2437" w:rsidP="00DA2437">
      <w:pPr>
        <w:pStyle w:val="ListBullet"/>
      </w:pPr>
      <w:r>
        <w:t xml:space="preserve">The game is played with two dice. </w:t>
      </w:r>
    </w:p>
    <w:p w14:paraId="30246121" w14:textId="77777777" w:rsidR="00DA2437" w:rsidRDefault="00DA2437" w:rsidP="00DA2437">
      <w:pPr>
        <w:pStyle w:val="ListBullet"/>
      </w:pPr>
      <w:r>
        <w:t xml:space="preserve">Players call out which numbers will be considered “Knock Out” numbers for that round. If anyone rolls those numbers with the given dice, they are knocked out for the round, they get no points. </w:t>
      </w:r>
    </w:p>
    <w:p w14:paraId="7EAF0022" w14:textId="77777777" w:rsidR="00DA2437" w:rsidRPr="00514122" w:rsidRDefault="00DA2437" w:rsidP="00DA2437">
      <w:pPr>
        <w:pStyle w:val="ListBullet"/>
      </w:pPr>
      <w:r>
        <w:t xml:space="preserve">Whoever has the most amount of points after a few rounds wins, there was no given round limit from the rules that I looked up. </w:t>
      </w:r>
    </w:p>
    <w:p w14:paraId="1AA50DB1" w14:textId="77777777" w:rsidR="00DA2437" w:rsidRPr="00D5413C" w:rsidRDefault="00DA2437" w:rsidP="00DA2437">
      <w:pPr>
        <w:pStyle w:val="Heading2"/>
      </w:pPr>
      <w:r>
        <w:t>The process</w:t>
      </w:r>
    </w:p>
    <w:p w14:paraId="490B0429" w14:textId="77777777" w:rsidR="00DA2437" w:rsidRDefault="00DA2437" w:rsidP="00DA2437">
      <w:r>
        <w:t xml:space="preserve">This game was (in concept) a very easy thing to code, as long as I figured out how to roll some dice, have a scoring system that was accurate to each game, and knew how to write code that knew when knock out numbers equaled rolled numbers. Over the course of about a week I realized that I didn’t know how to do most of those things, if statements, if else statements, while statements, do-while statements sure I knew those but they only take you so far. </w:t>
      </w:r>
    </w:p>
    <w:p w14:paraId="46AB6FF6" w14:textId="77777777" w:rsidR="00DA2437" w:rsidRDefault="00DA2437" w:rsidP="00DA2437">
      <w:r>
        <w:t xml:space="preserve">I was determined to make some of what the game required work so I kept at it for a few days. My project really isn’t at where I thought it would be when turning it in, it really seemed quite simple at first. It’s a simple game but it turned out to be so much more, I definitely have learned a lot and want to improve it more, although I do recognize that the game might be too simple to really improve it all that much. </w:t>
      </w:r>
    </w:p>
    <w:p w14:paraId="39F30CC1" w14:textId="00825195" w:rsidR="00DA2437" w:rsidRDefault="00DA2437" w:rsidP="00DA2437">
      <w:r>
        <w:t xml:space="preserve">I did want to make it a bit more interactive like a video game rather than just simulating real life dice throwing. I thought asking the player to continue and if they wanted to roll would make the dice throwing a little more interesting. </w:t>
      </w:r>
    </w:p>
    <w:p w14:paraId="4A463CB8" w14:textId="276D2606" w:rsidR="00DA2437" w:rsidRDefault="00DA2437" w:rsidP="00DA2437">
      <w:r>
        <w:t xml:space="preserve">I thought that I could make the game using the new concepts we learned over the past few weeks, with that being said I definitely did not fit all of them in there because I did not know how to effectively use them and also figure out a way to put them in the game without it breaking. I thought it might be a relatively easy endeavor but it turned out that my code would break with every single little change I made so changing the code turned out to be extremely time consuming and more difficult that I could have expected (especially for a beginner). </w:t>
      </w:r>
    </w:p>
    <w:p w14:paraId="2158858E" w14:textId="468143E3" w:rsidR="00DA2437" w:rsidRDefault="00DA2437" w:rsidP="00DA2437">
      <w:r>
        <w:t xml:space="preserve">In the end I think I was not very successful in demonstrating my knowledge of the material that we went over in the past few weeks, this is because I quite frankly ran into a lot of trouble with it. I did include a flowchart like you asked me for the last one, I did not quite understand how to do one so I hope it fulfills what you were asking, I included my logic for each section of the code. </w:t>
      </w:r>
    </w:p>
    <w:p w14:paraId="3C3D2087" w14:textId="7441A281" w:rsidR="00DA2437" w:rsidRDefault="00DA2437" w:rsidP="00DA2437"/>
    <w:p w14:paraId="1015C1C6" w14:textId="157B906A" w:rsidR="00DA2437" w:rsidRDefault="00DA2437" w:rsidP="00DA2437">
      <w:r>
        <w:rPr>
          <w:noProof/>
        </w:rPr>
        <w:drawing>
          <wp:anchor distT="0" distB="0" distL="114300" distR="114300" simplePos="0" relativeHeight="251660288" behindDoc="1" locked="0" layoutInCell="1" allowOverlap="1" wp14:anchorId="7F435008" wp14:editId="4060006F">
            <wp:simplePos x="0" y="0"/>
            <wp:positionH relativeFrom="margin">
              <wp:align>left</wp:align>
            </wp:positionH>
            <wp:positionV relativeFrom="paragraph">
              <wp:posOffset>20320</wp:posOffset>
            </wp:positionV>
            <wp:extent cx="5486400" cy="2971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77D88" w14:textId="158E23FA" w:rsidR="00DA2437" w:rsidRDefault="00DA2437" w:rsidP="00DA2437"/>
    <w:p w14:paraId="73579183" w14:textId="660859A4" w:rsidR="00DA2437" w:rsidRDefault="00DA2437" w:rsidP="00DA2437"/>
    <w:p w14:paraId="017636E5" w14:textId="24B50903" w:rsidR="00DA2437" w:rsidRDefault="00DA2437" w:rsidP="00DA2437"/>
    <w:p w14:paraId="2F249CAD" w14:textId="3C30D86A" w:rsidR="00DA2437" w:rsidRDefault="00DA2437" w:rsidP="00DA2437"/>
    <w:p w14:paraId="2A9B5624" w14:textId="01939303" w:rsidR="00DA2437" w:rsidRDefault="00DA2437" w:rsidP="00DA2437"/>
    <w:p w14:paraId="0FD0A07C" w14:textId="51A96E97" w:rsidR="00DA2437" w:rsidRDefault="00DA2437" w:rsidP="00DA2437"/>
    <w:p w14:paraId="6C0483E0" w14:textId="04440D3C" w:rsidR="00DA2437" w:rsidRDefault="00DA2437" w:rsidP="00DA2437"/>
    <w:p w14:paraId="41BC56CB" w14:textId="715A72B9" w:rsidR="00DA2437" w:rsidRDefault="00DA2437" w:rsidP="00DA2437"/>
    <w:p w14:paraId="35F02043" w14:textId="58128A52" w:rsidR="00DA2437" w:rsidRDefault="00DA2437" w:rsidP="00DA2437"/>
    <w:p w14:paraId="5A515FC7" w14:textId="7ED43606" w:rsidR="00DA2437" w:rsidRDefault="00DA2437" w:rsidP="00DA2437"/>
    <w:p w14:paraId="2E297120" w14:textId="06E5B6AA" w:rsidR="00DA2437" w:rsidRDefault="00DA2437" w:rsidP="00DA2437"/>
    <w:p w14:paraId="359D49A9" w14:textId="6E1FB12F" w:rsidR="00DA2437" w:rsidRDefault="00DA2437" w:rsidP="00DA2437"/>
    <w:p w14:paraId="50DD3B47" w14:textId="5237FF83" w:rsidR="00DA2437" w:rsidRDefault="00DA2437" w:rsidP="00DA2437"/>
    <w:p w14:paraId="495233EF" w14:textId="719F2E83" w:rsidR="00DA2437" w:rsidRDefault="00DA2437" w:rsidP="00DA2437"/>
    <w:p w14:paraId="02C85DDE" w14:textId="5BC5ADF1" w:rsidR="00DA2437" w:rsidRDefault="00DA2437" w:rsidP="00DA2437"/>
    <w:p w14:paraId="49AEDB68" w14:textId="542401FE" w:rsidR="00DA2437" w:rsidRDefault="00DA2437" w:rsidP="00DA2437"/>
    <w:p w14:paraId="046D459E" w14:textId="6F1477CA" w:rsidR="00DA2437" w:rsidRDefault="00DA2437" w:rsidP="00DA2437"/>
    <w:p w14:paraId="7F4485D4" w14:textId="02CF0331" w:rsidR="00DA2437" w:rsidRDefault="00DA2437" w:rsidP="00DA2437"/>
    <w:p w14:paraId="5ABA14F0" w14:textId="2FC2267D" w:rsidR="00DA2437" w:rsidRDefault="00DA2437" w:rsidP="00DA2437"/>
    <w:p w14:paraId="464B5816" w14:textId="537F1331" w:rsidR="00DA2437" w:rsidRDefault="00DA2437" w:rsidP="00DA2437"/>
    <w:p w14:paraId="4D10186A" w14:textId="7D857DA2" w:rsidR="00DA2437" w:rsidRDefault="00DA2437" w:rsidP="00DA2437"/>
    <w:p w14:paraId="0531BBF9" w14:textId="6004E658" w:rsidR="00DA2437" w:rsidRDefault="00DA2437" w:rsidP="00DA2437"/>
    <w:p w14:paraId="3705A239" w14:textId="6E2D3FE4" w:rsidR="00DA2437" w:rsidRDefault="00DA2437" w:rsidP="00DA2437"/>
    <w:p w14:paraId="58F91034" w14:textId="65EF76D3" w:rsidR="00DA2437" w:rsidRDefault="00DA2437" w:rsidP="00DA2437"/>
    <w:p w14:paraId="2EAE77FC" w14:textId="763DD7A2" w:rsidR="00DA2437" w:rsidRDefault="00DA2437" w:rsidP="00DA2437"/>
    <w:p w14:paraId="3D8660EE" w14:textId="77777777" w:rsidR="00DA2437" w:rsidRDefault="00DA2437" w:rsidP="00DA2437"/>
    <w:p w14:paraId="24447863" w14:textId="51B8FF07" w:rsidR="00DA2437" w:rsidRDefault="00DA2437" w:rsidP="00DA2437">
      <w:r>
        <w:rPr>
          <w:noProof/>
        </w:rPr>
        <w:drawing>
          <wp:inline distT="0" distB="0" distL="0" distR="0" wp14:anchorId="3ACE7F25" wp14:editId="2857F75A">
            <wp:extent cx="5607050" cy="713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7131050"/>
                    </a:xfrm>
                    <a:prstGeom prst="rect">
                      <a:avLst/>
                    </a:prstGeom>
                    <a:noFill/>
                    <a:ln>
                      <a:noFill/>
                    </a:ln>
                  </pic:spPr>
                </pic:pic>
              </a:graphicData>
            </a:graphic>
          </wp:inline>
        </w:drawing>
      </w:r>
    </w:p>
    <w:p w14:paraId="6488EA82" w14:textId="77777777" w:rsidR="00DA2437" w:rsidRDefault="00DA2437">
      <w:pPr>
        <w:spacing w:before="86" w:line="100" w:lineRule="exact"/>
        <w:ind w:left="3886" w:right="3852"/>
        <w:jc w:val="center"/>
        <w:rPr>
          <w:rFonts w:ascii="Arial" w:eastAsia="Arial" w:hAnsi="Arial" w:cs="Arial"/>
          <w:w w:val="102"/>
          <w:sz w:val="10"/>
          <w:szCs w:val="10"/>
        </w:rPr>
      </w:pPr>
    </w:p>
    <w:p w14:paraId="5FA4D6B4" w14:textId="77777777" w:rsidR="00DA2437" w:rsidRDefault="00DA2437">
      <w:pPr>
        <w:spacing w:before="86" w:line="100" w:lineRule="exact"/>
        <w:ind w:left="3886" w:right="3852"/>
        <w:jc w:val="center"/>
        <w:rPr>
          <w:rFonts w:ascii="Arial" w:eastAsia="Arial" w:hAnsi="Arial" w:cs="Arial"/>
          <w:w w:val="102"/>
          <w:sz w:val="10"/>
          <w:szCs w:val="10"/>
        </w:rPr>
      </w:pPr>
    </w:p>
    <w:p w14:paraId="59ECAC34" w14:textId="77777777" w:rsidR="00DA2437" w:rsidRDefault="00DA2437">
      <w:pPr>
        <w:spacing w:before="86" w:line="100" w:lineRule="exact"/>
        <w:ind w:left="3886" w:right="3852"/>
        <w:jc w:val="center"/>
        <w:rPr>
          <w:rFonts w:ascii="Arial" w:eastAsia="Arial" w:hAnsi="Arial" w:cs="Arial"/>
          <w:w w:val="102"/>
          <w:sz w:val="10"/>
          <w:szCs w:val="10"/>
        </w:rPr>
      </w:pPr>
    </w:p>
    <w:p w14:paraId="2CDDAB73" w14:textId="77777777" w:rsidR="00DA2437" w:rsidRDefault="00DA2437">
      <w:pPr>
        <w:spacing w:before="86" w:line="100" w:lineRule="exact"/>
        <w:ind w:left="3886" w:right="3852"/>
        <w:jc w:val="center"/>
        <w:rPr>
          <w:rFonts w:ascii="Arial" w:eastAsia="Arial" w:hAnsi="Arial" w:cs="Arial"/>
          <w:w w:val="102"/>
          <w:sz w:val="10"/>
          <w:szCs w:val="10"/>
        </w:rPr>
      </w:pPr>
    </w:p>
    <w:p w14:paraId="61D96A50" w14:textId="77777777" w:rsidR="00DA2437" w:rsidRDefault="00DA2437">
      <w:pPr>
        <w:spacing w:before="86" w:line="100" w:lineRule="exact"/>
        <w:ind w:left="3886" w:right="3852"/>
        <w:jc w:val="center"/>
        <w:rPr>
          <w:rFonts w:ascii="Arial" w:eastAsia="Arial" w:hAnsi="Arial" w:cs="Arial"/>
          <w:w w:val="102"/>
          <w:sz w:val="10"/>
          <w:szCs w:val="10"/>
        </w:rPr>
      </w:pPr>
    </w:p>
    <w:p w14:paraId="0FF52756" w14:textId="77777777" w:rsidR="00DA2437" w:rsidRDefault="00DA2437">
      <w:pPr>
        <w:spacing w:before="86" w:line="100" w:lineRule="exact"/>
        <w:ind w:left="3886" w:right="3852"/>
        <w:jc w:val="center"/>
        <w:rPr>
          <w:rFonts w:ascii="Arial" w:eastAsia="Arial" w:hAnsi="Arial" w:cs="Arial"/>
          <w:w w:val="102"/>
          <w:sz w:val="10"/>
          <w:szCs w:val="10"/>
        </w:rPr>
      </w:pPr>
    </w:p>
    <w:p w14:paraId="5CB11084" w14:textId="77777777" w:rsidR="00DA2437" w:rsidRDefault="00DA2437">
      <w:pPr>
        <w:spacing w:before="86" w:line="100" w:lineRule="exact"/>
        <w:ind w:left="3886" w:right="3852"/>
        <w:jc w:val="center"/>
        <w:rPr>
          <w:rFonts w:ascii="Arial" w:eastAsia="Arial" w:hAnsi="Arial" w:cs="Arial"/>
          <w:w w:val="102"/>
          <w:sz w:val="10"/>
          <w:szCs w:val="10"/>
        </w:rPr>
      </w:pPr>
    </w:p>
    <w:p w14:paraId="40566CAC" w14:textId="77777777" w:rsidR="00DA2437" w:rsidRDefault="00DA2437">
      <w:pPr>
        <w:spacing w:before="86" w:line="100" w:lineRule="exact"/>
        <w:ind w:left="3886" w:right="3852"/>
        <w:jc w:val="center"/>
        <w:rPr>
          <w:rFonts w:ascii="Arial" w:eastAsia="Arial" w:hAnsi="Arial" w:cs="Arial"/>
          <w:w w:val="102"/>
          <w:sz w:val="10"/>
          <w:szCs w:val="10"/>
        </w:rPr>
      </w:pPr>
    </w:p>
    <w:p w14:paraId="1B161B34" w14:textId="77777777" w:rsidR="00DA2437" w:rsidRDefault="00DA2437">
      <w:pPr>
        <w:spacing w:before="86" w:line="100" w:lineRule="exact"/>
        <w:ind w:left="3886" w:right="3852"/>
        <w:jc w:val="center"/>
        <w:rPr>
          <w:rFonts w:ascii="Arial" w:eastAsia="Arial" w:hAnsi="Arial" w:cs="Arial"/>
          <w:w w:val="102"/>
          <w:sz w:val="10"/>
          <w:szCs w:val="10"/>
        </w:rPr>
      </w:pPr>
    </w:p>
    <w:p w14:paraId="3A877E6C" w14:textId="77777777" w:rsidR="00DA2437" w:rsidRDefault="00DA2437">
      <w:pPr>
        <w:spacing w:before="86" w:line="100" w:lineRule="exact"/>
        <w:ind w:left="3886" w:right="3852"/>
        <w:jc w:val="center"/>
        <w:rPr>
          <w:rFonts w:ascii="Arial" w:eastAsia="Arial" w:hAnsi="Arial" w:cs="Arial"/>
          <w:w w:val="102"/>
          <w:sz w:val="10"/>
          <w:szCs w:val="10"/>
        </w:rPr>
      </w:pPr>
    </w:p>
    <w:p w14:paraId="118B6EBB" w14:textId="77777777" w:rsidR="00DA2437" w:rsidRDefault="00DA2437">
      <w:pPr>
        <w:spacing w:before="86" w:line="100" w:lineRule="exact"/>
        <w:ind w:left="3886" w:right="3852"/>
        <w:jc w:val="center"/>
        <w:rPr>
          <w:rFonts w:ascii="Arial" w:eastAsia="Arial" w:hAnsi="Arial" w:cs="Arial"/>
          <w:w w:val="102"/>
          <w:sz w:val="10"/>
          <w:szCs w:val="10"/>
        </w:rPr>
      </w:pPr>
    </w:p>
    <w:p w14:paraId="4D663CCF" w14:textId="77777777" w:rsidR="00DA2437" w:rsidRDefault="00DA2437">
      <w:pPr>
        <w:spacing w:before="86" w:line="100" w:lineRule="exact"/>
        <w:ind w:left="3886" w:right="3852"/>
        <w:jc w:val="center"/>
        <w:rPr>
          <w:rFonts w:ascii="Arial" w:eastAsia="Arial" w:hAnsi="Arial" w:cs="Arial"/>
          <w:w w:val="102"/>
          <w:sz w:val="10"/>
          <w:szCs w:val="10"/>
        </w:rPr>
      </w:pPr>
    </w:p>
    <w:p w14:paraId="7EB266EF" w14:textId="77777777" w:rsidR="00DA2437" w:rsidRDefault="00DA2437">
      <w:pPr>
        <w:spacing w:before="86" w:line="100" w:lineRule="exact"/>
        <w:ind w:left="3886" w:right="3852"/>
        <w:jc w:val="center"/>
        <w:rPr>
          <w:rFonts w:ascii="Arial" w:eastAsia="Arial" w:hAnsi="Arial" w:cs="Arial"/>
          <w:w w:val="102"/>
          <w:sz w:val="10"/>
          <w:szCs w:val="10"/>
        </w:rPr>
      </w:pPr>
    </w:p>
    <w:p w14:paraId="02F68F77" w14:textId="77777777" w:rsidR="00DA2437" w:rsidRDefault="00DA2437">
      <w:pPr>
        <w:spacing w:before="86" w:line="100" w:lineRule="exact"/>
        <w:ind w:left="3886" w:right="3852"/>
        <w:jc w:val="center"/>
        <w:rPr>
          <w:rFonts w:ascii="Arial" w:eastAsia="Arial" w:hAnsi="Arial" w:cs="Arial"/>
          <w:w w:val="102"/>
          <w:sz w:val="10"/>
          <w:szCs w:val="10"/>
        </w:rPr>
      </w:pPr>
    </w:p>
    <w:p w14:paraId="09F1BC6C" w14:textId="77777777" w:rsidR="00DA2437" w:rsidRDefault="00DA2437">
      <w:pPr>
        <w:spacing w:before="86" w:line="100" w:lineRule="exact"/>
        <w:ind w:left="3886" w:right="3852"/>
        <w:jc w:val="center"/>
        <w:rPr>
          <w:rFonts w:ascii="Arial" w:eastAsia="Arial" w:hAnsi="Arial" w:cs="Arial"/>
          <w:w w:val="102"/>
          <w:sz w:val="10"/>
          <w:szCs w:val="10"/>
        </w:rPr>
      </w:pPr>
    </w:p>
    <w:p w14:paraId="31A15864" w14:textId="47EA7E07" w:rsidR="006D6D34" w:rsidRDefault="00805908">
      <w:pPr>
        <w:spacing w:before="86" w:line="100" w:lineRule="exact"/>
        <w:ind w:left="3886" w:right="3852"/>
        <w:jc w:val="center"/>
        <w:rPr>
          <w:rFonts w:ascii="Arial" w:eastAsia="Arial" w:hAnsi="Arial" w:cs="Arial"/>
          <w:sz w:val="10"/>
          <w:szCs w:val="10"/>
        </w:rPr>
      </w:pPr>
      <w:r>
        <w:rPr>
          <w:rFonts w:ascii="Arial" w:eastAsia="Arial" w:hAnsi="Arial" w:cs="Arial"/>
          <w:w w:val="102"/>
          <w:sz w:val="10"/>
          <w:szCs w:val="10"/>
        </w:rPr>
        <w:t>Cross-List_From_Proj1</w:t>
      </w:r>
    </w:p>
    <w:p w14:paraId="15C8BF1C" w14:textId="77777777" w:rsidR="006D6D34" w:rsidRDefault="006D6D34">
      <w:pPr>
        <w:spacing w:before="4" w:line="100" w:lineRule="exact"/>
        <w:rPr>
          <w:sz w:val="10"/>
          <w:szCs w:val="10"/>
        </w:rPr>
      </w:pPr>
    </w:p>
    <w:p w14:paraId="51585349" w14:textId="77777777" w:rsidR="006D6D34" w:rsidRDefault="006D6D34">
      <w:pPr>
        <w:spacing w:line="200" w:lineRule="exact"/>
      </w:pPr>
    </w:p>
    <w:p w14:paraId="4480079D" w14:textId="77777777" w:rsidR="006D6D34" w:rsidRDefault="006D6D34">
      <w:pPr>
        <w:spacing w:line="200" w:lineRule="exact"/>
      </w:pPr>
    </w:p>
    <w:p w14:paraId="7EB0E1AE" w14:textId="77777777" w:rsidR="006D6D34" w:rsidRDefault="006D6D34">
      <w:pPr>
        <w:spacing w:line="200" w:lineRule="exact"/>
      </w:pPr>
    </w:p>
    <w:p w14:paraId="62CED3A2" w14:textId="77777777" w:rsidR="006D6D34" w:rsidRDefault="00805908">
      <w:pPr>
        <w:spacing w:before="15"/>
        <w:ind w:left="112"/>
        <w:rPr>
          <w:rFonts w:ascii="Arial" w:eastAsia="Arial" w:hAnsi="Arial" w:cs="Arial"/>
          <w:sz w:val="41"/>
          <w:szCs w:val="41"/>
        </w:rPr>
      </w:pPr>
      <w:r>
        <w:rPr>
          <w:rFonts w:ascii="Arial" w:eastAsia="Arial" w:hAnsi="Arial" w:cs="Arial"/>
          <w:b/>
          <w:w w:val="101"/>
          <w:sz w:val="41"/>
          <w:szCs w:val="41"/>
        </w:rPr>
        <w:t>Cross</w:t>
      </w:r>
      <w:r>
        <w:rPr>
          <w:rFonts w:ascii="Arial" w:eastAsia="Arial" w:hAnsi="Arial" w:cs="Arial"/>
          <w:b/>
          <w:sz w:val="41"/>
          <w:szCs w:val="41"/>
        </w:rPr>
        <w:t xml:space="preserve"> </w:t>
      </w:r>
      <w:r>
        <w:rPr>
          <w:rFonts w:ascii="Arial" w:eastAsia="Arial" w:hAnsi="Arial" w:cs="Arial"/>
          <w:b/>
          <w:w w:val="101"/>
          <w:sz w:val="41"/>
          <w:szCs w:val="41"/>
        </w:rPr>
        <w:t>Reference</w:t>
      </w:r>
      <w:r>
        <w:rPr>
          <w:rFonts w:ascii="Arial" w:eastAsia="Arial" w:hAnsi="Arial" w:cs="Arial"/>
          <w:b/>
          <w:sz w:val="41"/>
          <w:szCs w:val="41"/>
        </w:rPr>
        <w:t xml:space="preserve"> </w:t>
      </w:r>
      <w:r>
        <w:rPr>
          <w:rFonts w:ascii="Arial" w:eastAsia="Arial" w:hAnsi="Arial" w:cs="Arial"/>
          <w:b/>
          <w:w w:val="101"/>
          <w:sz w:val="41"/>
          <w:szCs w:val="41"/>
        </w:rPr>
        <w:t>from</w:t>
      </w:r>
      <w:r>
        <w:rPr>
          <w:rFonts w:ascii="Arial" w:eastAsia="Arial" w:hAnsi="Arial" w:cs="Arial"/>
          <w:b/>
          <w:sz w:val="41"/>
          <w:szCs w:val="41"/>
        </w:rPr>
        <w:t xml:space="preserve"> </w:t>
      </w:r>
      <w:r>
        <w:rPr>
          <w:rFonts w:ascii="Arial" w:eastAsia="Arial" w:hAnsi="Arial" w:cs="Arial"/>
          <w:b/>
          <w:w w:val="101"/>
          <w:sz w:val="41"/>
          <w:szCs w:val="41"/>
        </w:rPr>
        <w:t>Project</w:t>
      </w:r>
      <w:r>
        <w:rPr>
          <w:rFonts w:ascii="Arial" w:eastAsia="Arial" w:hAnsi="Arial" w:cs="Arial"/>
          <w:b/>
          <w:sz w:val="41"/>
          <w:szCs w:val="41"/>
        </w:rPr>
        <w:t xml:space="preserve"> </w:t>
      </w:r>
      <w:r>
        <w:rPr>
          <w:rFonts w:ascii="Arial" w:eastAsia="Arial" w:hAnsi="Arial" w:cs="Arial"/>
          <w:b/>
          <w:w w:val="101"/>
          <w:sz w:val="41"/>
          <w:szCs w:val="41"/>
        </w:rPr>
        <w:t>1</w:t>
      </w:r>
    </w:p>
    <w:p w14:paraId="3399DEC5" w14:textId="77777777" w:rsidR="006D6D34" w:rsidRDefault="006D6D34">
      <w:pPr>
        <w:spacing w:before="4" w:line="220" w:lineRule="exact"/>
        <w:rPr>
          <w:sz w:val="22"/>
          <w:szCs w:val="22"/>
        </w:rPr>
      </w:pPr>
    </w:p>
    <w:p w14:paraId="3103FB24" w14:textId="77777777" w:rsidR="006D6D34" w:rsidRDefault="00805908">
      <w:pPr>
        <w:spacing w:line="220" w:lineRule="exact"/>
        <w:ind w:left="112"/>
        <w:rPr>
          <w:rFonts w:ascii="Arial" w:eastAsia="Arial" w:hAnsi="Arial" w:cs="Arial"/>
        </w:rPr>
      </w:pPr>
      <w:r>
        <w:rPr>
          <w:rFonts w:ascii="Arial" w:eastAsia="Arial" w:hAnsi="Arial" w:cs="Arial"/>
          <w:b/>
          <w:w w:val="102"/>
          <w:position w:val="-1"/>
        </w:rPr>
        <w:t>You</w:t>
      </w:r>
      <w:r>
        <w:rPr>
          <w:rFonts w:ascii="Arial" w:eastAsia="Arial" w:hAnsi="Arial" w:cs="Arial"/>
          <w:b/>
          <w:position w:val="-1"/>
        </w:rPr>
        <w:t xml:space="preserve"> </w:t>
      </w:r>
      <w:r>
        <w:rPr>
          <w:rFonts w:ascii="Arial" w:eastAsia="Arial" w:hAnsi="Arial" w:cs="Arial"/>
          <w:b/>
          <w:w w:val="102"/>
          <w:position w:val="-1"/>
        </w:rPr>
        <w:t>are</w:t>
      </w:r>
      <w:r>
        <w:rPr>
          <w:rFonts w:ascii="Arial" w:eastAsia="Arial" w:hAnsi="Arial" w:cs="Arial"/>
          <w:b/>
          <w:position w:val="-1"/>
        </w:rPr>
        <w:t xml:space="preserve"> </w:t>
      </w:r>
      <w:r>
        <w:rPr>
          <w:rFonts w:ascii="Arial" w:eastAsia="Arial" w:hAnsi="Arial" w:cs="Arial"/>
          <w:b/>
          <w:w w:val="102"/>
          <w:position w:val="-1"/>
        </w:rPr>
        <w:t>to</w:t>
      </w:r>
      <w:r>
        <w:rPr>
          <w:rFonts w:ascii="Arial" w:eastAsia="Arial" w:hAnsi="Arial" w:cs="Arial"/>
          <w:b/>
          <w:position w:val="-1"/>
        </w:rPr>
        <w:t xml:space="preserve"> </w:t>
      </w:r>
      <w:r>
        <w:rPr>
          <w:rFonts w:ascii="Arial" w:eastAsia="Arial" w:hAnsi="Arial" w:cs="Arial"/>
          <w:b/>
          <w:w w:val="102"/>
          <w:position w:val="-1"/>
        </w:rPr>
        <w:t>fill-in</w:t>
      </w:r>
      <w:r>
        <w:rPr>
          <w:rFonts w:ascii="Arial" w:eastAsia="Arial" w:hAnsi="Arial" w:cs="Arial"/>
          <w:b/>
          <w:position w:val="-1"/>
        </w:rPr>
        <w:t xml:space="preserve"> </w:t>
      </w:r>
      <w:r>
        <w:rPr>
          <w:rFonts w:ascii="Arial" w:eastAsia="Arial" w:hAnsi="Arial" w:cs="Arial"/>
          <w:b/>
          <w:w w:val="102"/>
          <w:position w:val="-1"/>
        </w:rPr>
        <w:t>with</w:t>
      </w:r>
      <w:r>
        <w:rPr>
          <w:rFonts w:ascii="Arial" w:eastAsia="Arial" w:hAnsi="Arial" w:cs="Arial"/>
          <w:b/>
          <w:position w:val="-1"/>
        </w:rPr>
        <w:t xml:space="preserve"> </w:t>
      </w:r>
      <w:r>
        <w:rPr>
          <w:rFonts w:ascii="Arial" w:eastAsia="Arial" w:hAnsi="Arial" w:cs="Arial"/>
          <w:b/>
          <w:w w:val="102"/>
          <w:position w:val="-1"/>
        </w:rPr>
        <w:t>where</w:t>
      </w:r>
      <w:r>
        <w:rPr>
          <w:rFonts w:ascii="Arial" w:eastAsia="Arial" w:hAnsi="Arial" w:cs="Arial"/>
          <w:b/>
          <w:position w:val="-1"/>
        </w:rPr>
        <w:t xml:space="preserve"> </w:t>
      </w:r>
      <w:r>
        <w:rPr>
          <w:rFonts w:ascii="Arial" w:eastAsia="Arial" w:hAnsi="Arial" w:cs="Arial"/>
          <w:b/>
          <w:w w:val="102"/>
          <w:position w:val="-1"/>
        </w:rPr>
        <w:t>located</w:t>
      </w:r>
      <w:r>
        <w:rPr>
          <w:rFonts w:ascii="Arial" w:eastAsia="Arial" w:hAnsi="Arial" w:cs="Arial"/>
          <w:b/>
          <w:position w:val="-1"/>
        </w:rPr>
        <w:t xml:space="preserve"> </w:t>
      </w:r>
      <w:r>
        <w:rPr>
          <w:rFonts w:ascii="Arial" w:eastAsia="Arial" w:hAnsi="Arial" w:cs="Arial"/>
          <w:b/>
          <w:w w:val="102"/>
          <w:position w:val="-1"/>
        </w:rPr>
        <w:t>in</w:t>
      </w:r>
      <w:r>
        <w:rPr>
          <w:rFonts w:ascii="Arial" w:eastAsia="Arial" w:hAnsi="Arial" w:cs="Arial"/>
          <w:b/>
          <w:position w:val="-1"/>
        </w:rPr>
        <w:t xml:space="preserve"> </w:t>
      </w:r>
      <w:r>
        <w:rPr>
          <w:rFonts w:ascii="Arial" w:eastAsia="Arial" w:hAnsi="Arial" w:cs="Arial"/>
          <w:b/>
          <w:w w:val="102"/>
          <w:position w:val="-1"/>
        </w:rPr>
        <w:t>code</w:t>
      </w:r>
    </w:p>
    <w:p w14:paraId="00C66A2D" w14:textId="77777777" w:rsidR="006D6D34" w:rsidRDefault="006D6D34">
      <w:pPr>
        <w:spacing w:before="7" w:line="120" w:lineRule="exact"/>
        <w:rPr>
          <w:sz w:val="12"/>
          <w:szCs w:val="12"/>
        </w:rPr>
      </w:pPr>
    </w:p>
    <w:p w14:paraId="56E3E882" w14:textId="77777777" w:rsidR="006D6D34" w:rsidRDefault="006D6D34">
      <w:pPr>
        <w:spacing w:line="200" w:lineRule="exact"/>
        <w:sectPr w:rsidR="006D6D34">
          <w:footerReference w:type="default" r:id="rId10"/>
          <w:pgSz w:w="12240" w:h="15840"/>
          <w:pgMar w:top="1060" w:right="1720" w:bottom="280" w:left="1680" w:header="0" w:footer="1096" w:gutter="0"/>
          <w:pgNumType w:start="1"/>
          <w:cols w:space="720"/>
        </w:sectPr>
      </w:pPr>
    </w:p>
    <w:p w14:paraId="005BAADC" w14:textId="77777777" w:rsidR="006D6D34" w:rsidRDefault="00805908">
      <w:pPr>
        <w:spacing w:before="49"/>
        <w:ind w:left="154" w:right="-35"/>
        <w:rPr>
          <w:rFonts w:ascii="Arial" w:eastAsia="Arial" w:hAnsi="Arial" w:cs="Arial"/>
          <w:sz w:val="10"/>
          <w:szCs w:val="10"/>
        </w:rPr>
      </w:pPr>
      <w:r>
        <w:rPr>
          <w:rFonts w:ascii="Arial" w:eastAsia="Arial" w:hAnsi="Arial" w:cs="Arial"/>
          <w:b/>
          <w:w w:val="102"/>
          <w:sz w:val="10"/>
          <w:szCs w:val="10"/>
        </w:rPr>
        <w:t>Chapter</w:t>
      </w:r>
      <w:r>
        <w:rPr>
          <w:rFonts w:ascii="Arial" w:eastAsia="Arial" w:hAnsi="Arial" w:cs="Arial"/>
          <w:b/>
          <w:sz w:val="10"/>
          <w:szCs w:val="10"/>
        </w:rPr>
        <w:t xml:space="preserve">    </w:t>
      </w:r>
      <w:r>
        <w:rPr>
          <w:rFonts w:ascii="Arial" w:eastAsia="Arial" w:hAnsi="Arial" w:cs="Arial"/>
          <w:b/>
          <w:w w:val="102"/>
          <w:sz w:val="10"/>
          <w:szCs w:val="10"/>
        </w:rPr>
        <w:t>Section</w:t>
      </w:r>
      <w:r>
        <w:rPr>
          <w:rFonts w:ascii="Arial" w:eastAsia="Arial" w:hAnsi="Arial" w:cs="Arial"/>
          <w:b/>
          <w:sz w:val="10"/>
          <w:szCs w:val="10"/>
        </w:rPr>
        <w:t xml:space="preserve">                           </w:t>
      </w:r>
      <w:r>
        <w:rPr>
          <w:rFonts w:ascii="Arial" w:eastAsia="Arial" w:hAnsi="Arial" w:cs="Arial"/>
          <w:b/>
          <w:w w:val="102"/>
          <w:sz w:val="10"/>
          <w:szCs w:val="10"/>
        </w:rPr>
        <w:t>Topic</w:t>
      </w:r>
      <w:r>
        <w:rPr>
          <w:rFonts w:ascii="Arial" w:eastAsia="Arial" w:hAnsi="Arial" w:cs="Arial"/>
          <w:b/>
          <w:sz w:val="10"/>
          <w:szCs w:val="10"/>
        </w:rPr>
        <w:t xml:space="preserve">                              </w:t>
      </w:r>
      <w:r>
        <w:rPr>
          <w:rFonts w:ascii="Arial" w:eastAsia="Arial" w:hAnsi="Arial" w:cs="Arial"/>
          <w:b/>
          <w:w w:val="102"/>
          <w:sz w:val="10"/>
          <w:szCs w:val="10"/>
        </w:rPr>
        <w:t>Where</w:t>
      </w:r>
      <w:r>
        <w:rPr>
          <w:rFonts w:ascii="Arial" w:eastAsia="Arial" w:hAnsi="Arial" w:cs="Arial"/>
          <w:b/>
          <w:sz w:val="10"/>
          <w:szCs w:val="10"/>
        </w:rPr>
        <w:t xml:space="preserve"> </w:t>
      </w:r>
      <w:r>
        <w:rPr>
          <w:rFonts w:ascii="Arial" w:eastAsia="Arial" w:hAnsi="Arial" w:cs="Arial"/>
          <w:b/>
          <w:w w:val="102"/>
          <w:sz w:val="10"/>
          <w:szCs w:val="10"/>
        </w:rPr>
        <w:t>Line</w:t>
      </w:r>
      <w:r>
        <w:rPr>
          <w:rFonts w:ascii="Arial" w:eastAsia="Arial" w:hAnsi="Arial" w:cs="Arial"/>
          <w:b/>
          <w:sz w:val="10"/>
          <w:szCs w:val="10"/>
        </w:rPr>
        <w:t xml:space="preserve"> </w:t>
      </w:r>
      <w:r>
        <w:rPr>
          <w:rFonts w:ascii="Arial" w:eastAsia="Arial" w:hAnsi="Arial" w:cs="Arial"/>
          <w:b/>
          <w:w w:val="102"/>
          <w:sz w:val="10"/>
          <w:szCs w:val="10"/>
        </w:rPr>
        <w:t>#''s</w:t>
      </w:r>
    </w:p>
    <w:p w14:paraId="57B65A84" w14:textId="77777777" w:rsidR="006D6D34" w:rsidRDefault="00805908">
      <w:pPr>
        <w:spacing w:before="51" w:line="100" w:lineRule="exact"/>
        <w:ind w:right="-35"/>
        <w:rPr>
          <w:rFonts w:ascii="Arial" w:eastAsia="Arial" w:hAnsi="Arial" w:cs="Arial"/>
          <w:sz w:val="10"/>
          <w:szCs w:val="10"/>
        </w:rPr>
      </w:pPr>
      <w:r>
        <w:br w:type="column"/>
      </w:r>
      <w:r>
        <w:rPr>
          <w:rFonts w:ascii="Arial" w:eastAsia="Arial" w:hAnsi="Arial" w:cs="Arial"/>
          <w:b/>
          <w:w w:val="102"/>
          <w:sz w:val="10"/>
          <w:szCs w:val="10"/>
        </w:rPr>
        <w:t>Pts</w:t>
      </w:r>
    </w:p>
    <w:p w14:paraId="09BB5452" w14:textId="77777777" w:rsidR="006D6D34" w:rsidRDefault="00805908">
      <w:pPr>
        <w:spacing w:before="49"/>
        <w:rPr>
          <w:rFonts w:ascii="Arial" w:eastAsia="Arial" w:hAnsi="Arial" w:cs="Arial"/>
          <w:sz w:val="10"/>
          <w:szCs w:val="10"/>
        </w:rPr>
        <w:sectPr w:rsidR="006D6D34">
          <w:type w:val="continuous"/>
          <w:pgSz w:w="12240" w:h="15840"/>
          <w:pgMar w:top="1060" w:right="1720" w:bottom="280" w:left="1680" w:header="720" w:footer="720" w:gutter="0"/>
          <w:cols w:num="3" w:space="720" w:equalWidth="0">
            <w:col w:w="3621" w:space="213"/>
            <w:col w:w="159" w:space="1327"/>
            <w:col w:w="3520"/>
          </w:cols>
        </w:sectPr>
      </w:pPr>
      <w:r>
        <w:br w:type="column"/>
      </w:r>
      <w:r>
        <w:rPr>
          <w:rFonts w:ascii="Arial" w:eastAsia="Arial" w:hAnsi="Arial" w:cs="Arial"/>
          <w:b/>
          <w:w w:val="102"/>
          <w:sz w:val="10"/>
          <w:szCs w:val="10"/>
        </w:rPr>
        <w:t>Notes</w:t>
      </w:r>
    </w:p>
    <w:p w14:paraId="729E91E5" w14:textId="77777777" w:rsidR="006D6D34" w:rsidRDefault="006D6D34">
      <w:pPr>
        <w:spacing w:before="3" w:line="100" w:lineRule="exact"/>
        <w:rPr>
          <w:sz w:val="11"/>
          <w:szCs w:val="11"/>
        </w:rPr>
      </w:pPr>
    </w:p>
    <w:p w14:paraId="485002AA" w14:textId="77777777" w:rsidR="006D6D34" w:rsidRDefault="00805908">
      <w:pPr>
        <w:spacing w:line="100" w:lineRule="exact"/>
        <w:ind w:left="318"/>
        <w:rPr>
          <w:rFonts w:ascii="Arial" w:eastAsia="Arial" w:hAnsi="Arial" w:cs="Arial"/>
          <w:sz w:val="10"/>
          <w:szCs w:val="10"/>
        </w:rPr>
        <w:sectPr w:rsidR="006D6D34">
          <w:type w:val="continuous"/>
          <w:pgSz w:w="12240" w:h="15840"/>
          <w:pgMar w:top="1060" w:right="1720" w:bottom="280" w:left="1680" w:header="720" w:footer="720" w:gutter="0"/>
          <w:cols w:space="720"/>
        </w:sectPr>
      </w:pPr>
      <w:r>
        <w:rPr>
          <w:rFonts w:ascii="Arial" w:eastAsia="Arial" w:hAnsi="Arial" w:cs="Arial"/>
          <w:w w:val="102"/>
          <w:sz w:val="10"/>
          <w:szCs w:val="10"/>
        </w:rPr>
        <w:t>2</w:t>
      </w:r>
      <w:r>
        <w:rPr>
          <w:rFonts w:ascii="Arial" w:eastAsia="Arial" w:hAnsi="Arial" w:cs="Arial"/>
          <w:sz w:val="10"/>
          <w:szCs w:val="10"/>
        </w:rPr>
        <w:t xml:space="preserve">                </w:t>
      </w:r>
      <w:r>
        <w:rPr>
          <w:rFonts w:ascii="Arial" w:eastAsia="Arial" w:hAnsi="Arial" w:cs="Arial"/>
          <w:w w:val="102"/>
          <w:sz w:val="10"/>
          <w:szCs w:val="10"/>
        </w:rPr>
        <w:t>2</w:t>
      </w:r>
      <w:r>
        <w:rPr>
          <w:rFonts w:ascii="Arial" w:eastAsia="Arial" w:hAnsi="Arial" w:cs="Arial"/>
          <w:sz w:val="10"/>
          <w:szCs w:val="10"/>
        </w:rPr>
        <w:t xml:space="preserve">        </w:t>
      </w:r>
      <w:proofErr w:type="spellStart"/>
      <w:r>
        <w:rPr>
          <w:rFonts w:ascii="Arial" w:eastAsia="Arial" w:hAnsi="Arial" w:cs="Arial"/>
          <w:w w:val="102"/>
          <w:sz w:val="10"/>
          <w:szCs w:val="10"/>
        </w:rPr>
        <w:t>cout</w:t>
      </w:r>
      <w:proofErr w:type="spellEnd"/>
    </w:p>
    <w:p w14:paraId="408312FE" w14:textId="77777777" w:rsidR="006D6D34" w:rsidRDefault="006D6D34">
      <w:pPr>
        <w:spacing w:before="3" w:line="100" w:lineRule="exact"/>
        <w:rPr>
          <w:sz w:val="11"/>
          <w:szCs w:val="11"/>
        </w:rPr>
      </w:pPr>
    </w:p>
    <w:p w14:paraId="7F7C6EF0" w14:textId="77777777" w:rsidR="006D6D34" w:rsidRDefault="00805908">
      <w:pPr>
        <w:spacing w:line="100" w:lineRule="exact"/>
        <w:ind w:left="812" w:right="-35"/>
        <w:rPr>
          <w:rFonts w:ascii="Arial" w:eastAsia="Arial" w:hAnsi="Arial" w:cs="Arial"/>
          <w:sz w:val="10"/>
          <w:szCs w:val="10"/>
        </w:rPr>
      </w:pPr>
      <w:r>
        <w:rPr>
          <w:rFonts w:ascii="Arial" w:eastAsia="Arial" w:hAnsi="Arial" w:cs="Arial"/>
          <w:w w:val="102"/>
          <w:sz w:val="10"/>
          <w:szCs w:val="10"/>
        </w:rPr>
        <w:t>3</w:t>
      </w:r>
      <w:r>
        <w:rPr>
          <w:rFonts w:ascii="Arial" w:eastAsia="Arial" w:hAnsi="Arial" w:cs="Arial"/>
          <w:sz w:val="10"/>
          <w:szCs w:val="10"/>
        </w:rPr>
        <w:t xml:space="preserve">        </w:t>
      </w:r>
      <w:r>
        <w:rPr>
          <w:rFonts w:ascii="Arial" w:eastAsia="Arial" w:hAnsi="Arial" w:cs="Arial"/>
          <w:w w:val="102"/>
          <w:sz w:val="10"/>
          <w:szCs w:val="10"/>
        </w:rPr>
        <w:t>libraries</w:t>
      </w:r>
      <w:r>
        <w:rPr>
          <w:rFonts w:ascii="Arial" w:eastAsia="Arial" w:hAnsi="Arial" w:cs="Arial"/>
          <w:sz w:val="10"/>
          <w:szCs w:val="10"/>
        </w:rPr>
        <w:t xml:space="preserve">                                                           </w:t>
      </w:r>
      <w:r w:rsidR="003D34F5">
        <w:rPr>
          <w:rFonts w:ascii="Arial" w:eastAsia="Arial" w:hAnsi="Arial" w:cs="Arial"/>
          <w:sz w:val="10"/>
          <w:szCs w:val="10"/>
        </w:rPr>
        <w:t>8-11</w:t>
      </w:r>
      <w:r>
        <w:rPr>
          <w:rFonts w:ascii="Arial" w:eastAsia="Arial" w:hAnsi="Arial" w:cs="Arial"/>
          <w:sz w:val="10"/>
          <w:szCs w:val="10"/>
        </w:rPr>
        <w:t xml:space="preserve">                             </w:t>
      </w:r>
      <w:r>
        <w:rPr>
          <w:rFonts w:ascii="Arial" w:eastAsia="Arial" w:hAnsi="Arial" w:cs="Arial"/>
          <w:w w:val="102"/>
          <w:sz w:val="10"/>
          <w:szCs w:val="10"/>
        </w:rPr>
        <w:t>5</w:t>
      </w:r>
    </w:p>
    <w:p w14:paraId="63B8F721" w14:textId="77777777" w:rsidR="006D6D34" w:rsidRDefault="00805908">
      <w:pPr>
        <w:spacing w:before="3" w:line="100" w:lineRule="exact"/>
        <w:rPr>
          <w:sz w:val="11"/>
          <w:szCs w:val="11"/>
        </w:rPr>
      </w:pPr>
      <w:r>
        <w:br w:type="column"/>
      </w:r>
    </w:p>
    <w:p w14:paraId="49ED9643" w14:textId="77777777" w:rsidR="006D6D34" w:rsidRDefault="00805908">
      <w:pPr>
        <w:spacing w:line="100" w:lineRule="exact"/>
        <w:rPr>
          <w:rFonts w:ascii="Arial" w:eastAsia="Arial" w:hAnsi="Arial" w:cs="Arial"/>
          <w:sz w:val="10"/>
          <w:szCs w:val="10"/>
        </w:rPr>
        <w:sectPr w:rsidR="006D6D34">
          <w:type w:val="continuous"/>
          <w:pgSz w:w="12240" w:h="15840"/>
          <w:pgMar w:top="1060" w:right="1720" w:bottom="280" w:left="1680" w:header="720" w:footer="720" w:gutter="0"/>
          <w:cols w:num="2" w:space="720" w:equalWidth="0">
            <w:col w:w="3943" w:space="131"/>
            <w:col w:w="4766"/>
          </w:cols>
        </w:sectPr>
      </w:pPr>
      <w:r>
        <w:rPr>
          <w:rFonts w:ascii="Arial" w:eastAsia="Arial" w:hAnsi="Arial" w:cs="Arial"/>
          <w:w w:val="102"/>
          <w:sz w:val="10"/>
          <w:szCs w:val="10"/>
        </w:rPr>
        <w:t>iostream,</w:t>
      </w:r>
      <w:r>
        <w:rPr>
          <w:rFonts w:ascii="Arial" w:eastAsia="Arial" w:hAnsi="Arial" w:cs="Arial"/>
          <w:sz w:val="10"/>
          <w:szCs w:val="10"/>
        </w:rPr>
        <w:t xml:space="preserve"> </w:t>
      </w:r>
      <w:proofErr w:type="spellStart"/>
      <w:r>
        <w:rPr>
          <w:rFonts w:ascii="Arial" w:eastAsia="Arial" w:hAnsi="Arial" w:cs="Arial"/>
          <w:w w:val="102"/>
          <w:sz w:val="10"/>
          <w:szCs w:val="10"/>
        </w:rPr>
        <w:t>iomanip</w:t>
      </w:r>
      <w:proofErr w:type="spellEnd"/>
      <w:r>
        <w:rPr>
          <w:rFonts w:ascii="Arial" w:eastAsia="Arial" w:hAnsi="Arial" w:cs="Arial"/>
          <w:w w:val="102"/>
          <w:sz w:val="10"/>
          <w:szCs w:val="10"/>
        </w:rPr>
        <w:t>,</w:t>
      </w:r>
      <w:r>
        <w:rPr>
          <w:rFonts w:ascii="Arial" w:eastAsia="Arial" w:hAnsi="Arial" w:cs="Arial"/>
          <w:sz w:val="10"/>
          <w:szCs w:val="10"/>
        </w:rPr>
        <w:t xml:space="preserve"> </w:t>
      </w:r>
      <w:proofErr w:type="spellStart"/>
      <w:r>
        <w:rPr>
          <w:rFonts w:ascii="Arial" w:eastAsia="Arial" w:hAnsi="Arial" w:cs="Arial"/>
          <w:w w:val="102"/>
          <w:sz w:val="10"/>
          <w:szCs w:val="10"/>
        </w:rPr>
        <w:t>cmath</w:t>
      </w:r>
      <w:proofErr w:type="spellEnd"/>
      <w:r>
        <w:rPr>
          <w:rFonts w:ascii="Arial" w:eastAsia="Arial" w:hAnsi="Arial" w:cs="Arial"/>
          <w:w w:val="102"/>
          <w:sz w:val="10"/>
          <w:szCs w:val="10"/>
        </w:rPr>
        <w:t>,</w:t>
      </w:r>
      <w:r>
        <w:rPr>
          <w:rFonts w:ascii="Arial" w:eastAsia="Arial" w:hAnsi="Arial" w:cs="Arial"/>
          <w:sz w:val="10"/>
          <w:szCs w:val="10"/>
        </w:rPr>
        <w:t xml:space="preserve"> </w:t>
      </w:r>
      <w:proofErr w:type="spellStart"/>
      <w:r>
        <w:rPr>
          <w:rFonts w:ascii="Arial" w:eastAsia="Arial" w:hAnsi="Arial" w:cs="Arial"/>
          <w:w w:val="102"/>
          <w:sz w:val="10"/>
          <w:szCs w:val="10"/>
        </w:rPr>
        <w:t>cstdlib</w:t>
      </w:r>
      <w:proofErr w:type="spellEnd"/>
      <w:r>
        <w:rPr>
          <w:rFonts w:ascii="Arial" w:eastAsia="Arial" w:hAnsi="Arial" w:cs="Arial"/>
          <w:w w:val="102"/>
          <w:sz w:val="10"/>
          <w:szCs w:val="10"/>
        </w:rPr>
        <w:t>,</w:t>
      </w:r>
      <w:r>
        <w:rPr>
          <w:rFonts w:ascii="Arial" w:eastAsia="Arial" w:hAnsi="Arial" w:cs="Arial"/>
          <w:sz w:val="10"/>
          <w:szCs w:val="10"/>
        </w:rPr>
        <w:t xml:space="preserve"> </w:t>
      </w:r>
      <w:proofErr w:type="spellStart"/>
      <w:r>
        <w:rPr>
          <w:rFonts w:ascii="Arial" w:eastAsia="Arial" w:hAnsi="Arial" w:cs="Arial"/>
          <w:w w:val="102"/>
          <w:sz w:val="10"/>
          <w:szCs w:val="10"/>
        </w:rPr>
        <w:t>fstream</w:t>
      </w:r>
      <w:proofErr w:type="spellEnd"/>
      <w:r>
        <w:rPr>
          <w:rFonts w:ascii="Arial" w:eastAsia="Arial" w:hAnsi="Arial" w:cs="Arial"/>
          <w:w w:val="102"/>
          <w:sz w:val="10"/>
          <w:szCs w:val="10"/>
        </w:rPr>
        <w:t>,</w:t>
      </w:r>
      <w:r>
        <w:rPr>
          <w:rFonts w:ascii="Arial" w:eastAsia="Arial" w:hAnsi="Arial" w:cs="Arial"/>
          <w:sz w:val="10"/>
          <w:szCs w:val="10"/>
        </w:rPr>
        <w:t xml:space="preserve"> </w:t>
      </w:r>
      <w:r>
        <w:rPr>
          <w:rFonts w:ascii="Arial" w:eastAsia="Arial" w:hAnsi="Arial" w:cs="Arial"/>
          <w:w w:val="102"/>
          <w:sz w:val="10"/>
          <w:szCs w:val="10"/>
        </w:rPr>
        <w:t>string,</w:t>
      </w:r>
      <w:r>
        <w:rPr>
          <w:rFonts w:ascii="Arial" w:eastAsia="Arial" w:hAnsi="Arial" w:cs="Arial"/>
          <w:sz w:val="10"/>
          <w:szCs w:val="10"/>
        </w:rPr>
        <w:t xml:space="preserve"> </w:t>
      </w:r>
      <w:proofErr w:type="spellStart"/>
      <w:r>
        <w:rPr>
          <w:rFonts w:ascii="Arial" w:eastAsia="Arial" w:hAnsi="Arial" w:cs="Arial"/>
          <w:w w:val="102"/>
          <w:sz w:val="10"/>
          <w:szCs w:val="10"/>
        </w:rPr>
        <w:t>ctime</w:t>
      </w:r>
      <w:proofErr w:type="spellEnd"/>
    </w:p>
    <w:p w14:paraId="3AAA6A0C" w14:textId="77777777" w:rsidR="006D6D34" w:rsidRDefault="006D6D34">
      <w:pPr>
        <w:spacing w:before="3" w:line="100" w:lineRule="exact"/>
        <w:rPr>
          <w:sz w:val="11"/>
          <w:szCs w:val="11"/>
        </w:rPr>
      </w:pPr>
    </w:p>
    <w:p w14:paraId="36B322CE" w14:textId="77777777" w:rsidR="006D6D34" w:rsidRDefault="00805908">
      <w:pPr>
        <w:ind w:left="812"/>
        <w:rPr>
          <w:rFonts w:ascii="Arial" w:eastAsia="Arial" w:hAnsi="Arial" w:cs="Arial"/>
          <w:sz w:val="10"/>
          <w:szCs w:val="10"/>
        </w:rPr>
      </w:pPr>
      <w:r>
        <w:rPr>
          <w:rFonts w:ascii="Arial" w:eastAsia="Arial" w:hAnsi="Arial" w:cs="Arial"/>
          <w:w w:val="102"/>
          <w:sz w:val="10"/>
          <w:szCs w:val="10"/>
        </w:rPr>
        <w:t>4</w:t>
      </w:r>
      <w:r>
        <w:rPr>
          <w:rFonts w:ascii="Arial" w:eastAsia="Arial" w:hAnsi="Arial" w:cs="Arial"/>
          <w:sz w:val="10"/>
          <w:szCs w:val="10"/>
        </w:rPr>
        <w:t xml:space="preserve">        </w:t>
      </w:r>
      <w:r>
        <w:rPr>
          <w:rFonts w:ascii="Arial" w:eastAsia="Arial" w:hAnsi="Arial" w:cs="Arial"/>
          <w:w w:val="102"/>
          <w:sz w:val="10"/>
          <w:szCs w:val="10"/>
        </w:rPr>
        <w:t>variables/literals</w:t>
      </w:r>
      <w:r>
        <w:rPr>
          <w:rFonts w:ascii="Arial" w:eastAsia="Arial" w:hAnsi="Arial" w:cs="Arial"/>
          <w:sz w:val="10"/>
          <w:szCs w:val="10"/>
        </w:rPr>
        <w:t xml:space="preserve">                                                                                 </w:t>
      </w:r>
      <w:r>
        <w:rPr>
          <w:rFonts w:ascii="Arial" w:eastAsia="Arial" w:hAnsi="Arial" w:cs="Arial"/>
          <w:w w:val="102"/>
          <w:sz w:val="10"/>
          <w:szCs w:val="10"/>
        </w:rPr>
        <w:t>No</w:t>
      </w:r>
      <w:r>
        <w:rPr>
          <w:rFonts w:ascii="Arial" w:eastAsia="Arial" w:hAnsi="Arial" w:cs="Arial"/>
          <w:sz w:val="10"/>
          <w:szCs w:val="10"/>
        </w:rPr>
        <w:t xml:space="preserve"> </w:t>
      </w:r>
      <w:r>
        <w:rPr>
          <w:rFonts w:ascii="Arial" w:eastAsia="Arial" w:hAnsi="Arial" w:cs="Arial"/>
          <w:w w:val="102"/>
          <w:sz w:val="10"/>
          <w:szCs w:val="10"/>
        </w:rPr>
        <w:t>variables</w:t>
      </w:r>
      <w:r>
        <w:rPr>
          <w:rFonts w:ascii="Arial" w:eastAsia="Arial" w:hAnsi="Arial" w:cs="Arial"/>
          <w:sz w:val="10"/>
          <w:szCs w:val="10"/>
        </w:rPr>
        <w:t xml:space="preserve"> </w:t>
      </w:r>
      <w:r>
        <w:rPr>
          <w:rFonts w:ascii="Arial" w:eastAsia="Arial" w:hAnsi="Arial" w:cs="Arial"/>
          <w:w w:val="102"/>
          <w:sz w:val="10"/>
          <w:szCs w:val="10"/>
        </w:rPr>
        <w:t>in</w:t>
      </w:r>
      <w:r>
        <w:rPr>
          <w:rFonts w:ascii="Arial" w:eastAsia="Arial" w:hAnsi="Arial" w:cs="Arial"/>
          <w:sz w:val="10"/>
          <w:szCs w:val="10"/>
        </w:rPr>
        <w:t xml:space="preserve"> </w:t>
      </w:r>
      <w:r>
        <w:rPr>
          <w:rFonts w:ascii="Arial" w:eastAsia="Arial" w:hAnsi="Arial" w:cs="Arial"/>
          <w:w w:val="102"/>
          <w:sz w:val="10"/>
          <w:szCs w:val="10"/>
        </w:rPr>
        <w:t>global</w:t>
      </w:r>
      <w:r>
        <w:rPr>
          <w:rFonts w:ascii="Arial" w:eastAsia="Arial" w:hAnsi="Arial" w:cs="Arial"/>
          <w:sz w:val="10"/>
          <w:szCs w:val="10"/>
        </w:rPr>
        <w:t xml:space="preserve"> </w:t>
      </w:r>
      <w:r>
        <w:rPr>
          <w:rFonts w:ascii="Arial" w:eastAsia="Arial" w:hAnsi="Arial" w:cs="Arial"/>
          <w:w w:val="102"/>
          <w:sz w:val="10"/>
          <w:szCs w:val="10"/>
        </w:rPr>
        <w:t>area,</w:t>
      </w:r>
      <w:r>
        <w:rPr>
          <w:rFonts w:ascii="Arial" w:eastAsia="Arial" w:hAnsi="Arial" w:cs="Arial"/>
          <w:sz w:val="10"/>
          <w:szCs w:val="10"/>
        </w:rPr>
        <w:t xml:space="preserve"> </w:t>
      </w:r>
      <w:r>
        <w:rPr>
          <w:rFonts w:ascii="Arial" w:eastAsia="Arial" w:hAnsi="Arial" w:cs="Arial"/>
          <w:w w:val="102"/>
          <w:sz w:val="10"/>
          <w:szCs w:val="10"/>
        </w:rPr>
        <w:t>failed</w:t>
      </w:r>
      <w:r>
        <w:rPr>
          <w:rFonts w:ascii="Arial" w:eastAsia="Arial" w:hAnsi="Arial" w:cs="Arial"/>
          <w:sz w:val="10"/>
          <w:szCs w:val="10"/>
        </w:rPr>
        <w:t xml:space="preserve"> </w:t>
      </w:r>
      <w:r>
        <w:rPr>
          <w:rFonts w:ascii="Arial" w:eastAsia="Arial" w:hAnsi="Arial" w:cs="Arial"/>
          <w:w w:val="102"/>
          <w:sz w:val="10"/>
          <w:szCs w:val="10"/>
        </w:rPr>
        <w:t>project!</w:t>
      </w:r>
    </w:p>
    <w:p w14:paraId="114B0784" w14:textId="77777777" w:rsidR="006D6D34" w:rsidRDefault="006D6D34">
      <w:pPr>
        <w:spacing w:before="1" w:line="100" w:lineRule="exact"/>
        <w:rPr>
          <w:sz w:val="11"/>
          <w:szCs w:val="11"/>
        </w:rPr>
      </w:pPr>
    </w:p>
    <w:p w14:paraId="066BFBCB" w14:textId="77777777" w:rsidR="006D6D34" w:rsidRDefault="00805908">
      <w:pPr>
        <w:ind w:left="812"/>
        <w:rPr>
          <w:rFonts w:ascii="Arial" w:eastAsia="Arial" w:hAnsi="Arial" w:cs="Arial"/>
          <w:sz w:val="10"/>
          <w:szCs w:val="10"/>
        </w:rPr>
      </w:pPr>
      <w:r>
        <w:rPr>
          <w:rFonts w:ascii="Arial" w:eastAsia="Arial" w:hAnsi="Arial" w:cs="Arial"/>
          <w:w w:val="102"/>
          <w:sz w:val="10"/>
          <w:szCs w:val="10"/>
        </w:rPr>
        <w:t>5</w:t>
      </w:r>
      <w:r>
        <w:rPr>
          <w:rFonts w:ascii="Arial" w:eastAsia="Arial" w:hAnsi="Arial" w:cs="Arial"/>
          <w:sz w:val="10"/>
          <w:szCs w:val="10"/>
        </w:rPr>
        <w:t xml:space="preserve">        </w:t>
      </w:r>
      <w:r>
        <w:rPr>
          <w:rFonts w:ascii="Arial" w:eastAsia="Arial" w:hAnsi="Arial" w:cs="Arial"/>
          <w:w w:val="102"/>
          <w:sz w:val="10"/>
          <w:szCs w:val="10"/>
        </w:rPr>
        <w:t>Identifiers</w:t>
      </w:r>
    </w:p>
    <w:p w14:paraId="77A74DFE" w14:textId="77777777" w:rsidR="006D6D34" w:rsidRDefault="006D6D34">
      <w:pPr>
        <w:spacing w:before="1" w:line="100" w:lineRule="exact"/>
        <w:rPr>
          <w:sz w:val="11"/>
          <w:szCs w:val="11"/>
        </w:rPr>
      </w:pPr>
    </w:p>
    <w:p w14:paraId="686812C4" w14:textId="77777777" w:rsidR="006D6D34" w:rsidRDefault="00805908">
      <w:pPr>
        <w:ind w:left="812"/>
        <w:rPr>
          <w:rFonts w:ascii="Arial" w:eastAsia="Arial" w:hAnsi="Arial" w:cs="Arial"/>
          <w:sz w:val="10"/>
          <w:szCs w:val="10"/>
        </w:rPr>
      </w:pPr>
      <w:r>
        <w:rPr>
          <w:rFonts w:ascii="Arial" w:eastAsia="Arial" w:hAnsi="Arial" w:cs="Arial"/>
          <w:w w:val="102"/>
          <w:sz w:val="10"/>
          <w:szCs w:val="10"/>
        </w:rPr>
        <w:t>6</w:t>
      </w:r>
      <w:r>
        <w:rPr>
          <w:rFonts w:ascii="Arial" w:eastAsia="Arial" w:hAnsi="Arial" w:cs="Arial"/>
          <w:sz w:val="10"/>
          <w:szCs w:val="10"/>
        </w:rPr>
        <w:t xml:space="preserve">        </w:t>
      </w:r>
      <w:r>
        <w:rPr>
          <w:rFonts w:ascii="Arial" w:eastAsia="Arial" w:hAnsi="Arial" w:cs="Arial"/>
          <w:w w:val="102"/>
          <w:sz w:val="10"/>
          <w:szCs w:val="10"/>
        </w:rPr>
        <w:t>Integers</w:t>
      </w:r>
      <w:r>
        <w:rPr>
          <w:rFonts w:ascii="Arial" w:eastAsia="Arial" w:hAnsi="Arial" w:cs="Arial"/>
          <w:sz w:val="10"/>
          <w:szCs w:val="10"/>
        </w:rPr>
        <w:t xml:space="preserve">                                                                           </w:t>
      </w:r>
      <w:r w:rsidR="003D34F5">
        <w:rPr>
          <w:rFonts w:ascii="Arial" w:eastAsia="Arial" w:hAnsi="Arial" w:cs="Arial"/>
          <w:sz w:val="10"/>
          <w:szCs w:val="10"/>
        </w:rPr>
        <w:t>19-21</w:t>
      </w:r>
      <w:r>
        <w:rPr>
          <w:rFonts w:ascii="Arial" w:eastAsia="Arial" w:hAnsi="Arial" w:cs="Arial"/>
          <w:sz w:val="10"/>
          <w:szCs w:val="10"/>
        </w:rPr>
        <w:t xml:space="preserve">            </w:t>
      </w:r>
      <w:r>
        <w:rPr>
          <w:rFonts w:ascii="Arial" w:eastAsia="Arial" w:hAnsi="Arial" w:cs="Arial"/>
          <w:w w:val="102"/>
          <w:sz w:val="10"/>
          <w:szCs w:val="10"/>
        </w:rPr>
        <w:t>1</w:t>
      </w:r>
    </w:p>
    <w:p w14:paraId="7BA4CF07" w14:textId="77777777" w:rsidR="006D6D34" w:rsidRDefault="006D6D34">
      <w:pPr>
        <w:spacing w:before="9" w:line="100" w:lineRule="exact"/>
        <w:rPr>
          <w:sz w:val="10"/>
          <w:szCs w:val="10"/>
        </w:rPr>
      </w:pPr>
    </w:p>
    <w:p w14:paraId="7CA739F9" w14:textId="77777777" w:rsidR="006D6D34" w:rsidRDefault="00805908">
      <w:pPr>
        <w:ind w:left="812"/>
        <w:rPr>
          <w:rFonts w:ascii="Arial" w:eastAsia="Arial" w:hAnsi="Arial" w:cs="Arial"/>
          <w:sz w:val="10"/>
          <w:szCs w:val="10"/>
        </w:rPr>
      </w:pPr>
      <w:r>
        <w:rPr>
          <w:rFonts w:ascii="Arial" w:eastAsia="Arial" w:hAnsi="Arial" w:cs="Arial"/>
          <w:w w:val="102"/>
          <w:sz w:val="10"/>
          <w:szCs w:val="10"/>
        </w:rPr>
        <w:t>7</w:t>
      </w:r>
      <w:r>
        <w:rPr>
          <w:rFonts w:ascii="Arial" w:eastAsia="Arial" w:hAnsi="Arial" w:cs="Arial"/>
          <w:sz w:val="10"/>
          <w:szCs w:val="10"/>
        </w:rPr>
        <w:t xml:space="preserve">        </w:t>
      </w:r>
      <w:r>
        <w:rPr>
          <w:rFonts w:ascii="Arial" w:eastAsia="Arial" w:hAnsi="Arial" w:cs="Arial"/>
          <w:w w:val="102"/>
          <w:sz w:val="10"/>
          <w:szCs w:val="10"/>
        </w:rPr>
        <w:t>Characters</w:t>
      </w:r>
      <w:r>
        <w:rPr>
          <w:rFonts w:ascii="Arial" w:eastAsia="Arial" w:hAnsi="Arial" w:cs="Arial"/>
          <w:sz w:val="10"/>
          <w:szCs w:val="10"/>
        </w:rPr>
        <w:t xml:space="preserve">                                                             </w:t>
      </w:r>
      <w:r w:rsidR="003D34F5">
        <w:rPr>
          <w:rFonts w:ascii="Arial" w:eastAsia="Arial" w:hAnsi="Arial" w:cs="Arial"/>
          <w:sz w:val="10"/>
          <w:szCs w:val="10"/>
        </w:rPr>
        <w:t>24</w:t>
      </w:r>
      <w:r>
        <w:rPr>
          <w:rFonts w:ascii="Arial" w:eastAsia="Arial" w:hAnsi="Arial" w:cs="Arial"/>
          <w:sz w:val="10"/>
          <w:szCs w:val="10"/>
        </w:rPr>
        <w:t xml:space="preserve">                      </w:t>
      </w:r>
      <w:r>
        <w:rPr>
          <w:rFonts w:ascii="Arial" w:eastAsia="Arial" w:hAnsi="Arial" w:cs="Arial"/>
          <w:w w:val="102"/>
          <w:sz w:val="10"/>
          <w:szCs w:val="10"/>
        </w:rPr>
        <w:t>1</w:t>
      </w:r>
    </w:p>
    <w:p w14:paraId="3667FE2B" w14:textId="77777777" w:rsidR="006D6D34" w:rsidRDefault="006D6D34">
      <w:pPr>
        <w:spacing w:before="1" w:line="100" w:lineRule="exact"/>
        <w:rPr>
          <w:sz w:val="11"/>
          <w:szCs w:val="11"/>
        </w:rPr>
      </w:pPr>
    </w:p>
    <w:p w14:paraId="4E8E8313" w14:textId="77777777" w:rsidR="006D6D34" w:rsidRDefault="00805908">
      <w:pPr>
        <w:ind w:left="812"/>
        <w:rPr>
          <w:rFonts w:ascii="Arial" w:eastAsia="Arial" w:hAnsi="Arial" w:cs="Arial"/>
          <w:sz w:val="10"/>
          <w:szCs w:val="10"/>
        </w:rPr>
      </w:pPr>
      <w:r>
        <w:rPr>
          <w:rFonts w:ascii="Arial" w:eastAsia="Arial" w:hAnsi="Arial" w:cs="Arial"/>
          <w:w w:val="102"/>
          <w:sz w:val="10"/>
          <w:szCs w:val="10"/>
        </w:rPr>
        <w:t>8</w:t>
      </w:r>
      <w:r>
        <w:rPr>
          <w:rFonts w:ascii="Arial" w:eastAsia="Arial" w:hAnsi="Arial" w:cs="Arial"/>
          <w:sz w:val="10"/>
          <w:szCs w:val="10"/>
        </w:rPr>
        <w:t xml:space="preserve">        </w:t>
      </w:r>
      <w:r>
        <w:rPr>
          <w:rFonts w:ascii="Arial" w:eastAsia="Arial" w:hAnsi="Arial" w:cs="Arial"/>
          <w:w w:val="102"/>
          <w:sz w:val="10"/>
          <w:szCs w:val="10"/>
        </w:rPr>
        <w:t>Strings</w:t>
      </w:r>
      <w:r>
        <w:rPr>
          <w:rFonts w:ascii="Arial" w:eastAsia="Arial" w:hAnsi="Arial" w:cs="Arial"/>
          <w:sz w:val="10"/>
          <w:szCs w:val="10"/>
        </w:rPr>
        <w:t xml:space="preserve">                                                                        </w:t>
      </w:r>
      <w:r w:rsidR="003D34F5">
        <w:rPr>
          <w:rFonts w:ascii="Arial" w:eastAsia="Arial" w:hAnsi="Arial" w:cs="Arial"/>
          <w:sz w:val="10"/>
          <w:szCs w:val="10"/>
        </w:rPr>
        <w:t>25</w:t>
      </w:r>
      <w:r>
        <w:rPr>
          <w:rFonts w:ascii="Arial" w:eastAsia="Arial" w:hAnsi="Arial" w:cs="Arial"/>
          <w:sz w:val="10"/>
          <w:szCs w:val="10"/>
        </w:rPr>
        <w:t xml:space="preserve">                 </w:t>
      </w:r>
      <w:r>
        <w:rPr>
          <w:rFonts w:ascii="Arial" w:eastAsia="Arial" w:hAnsi="Arial" w:cs="Arial"/>
          <w:w w:val="102"/>
          <w:sz w:val="10"/>
          <w:szCs w:val="10"/>
        </w:rPr>
        <w:t>1</w:t>
      </w:r>
    </w:p>
    <w:p w14:paraId="4C47465F" w14:textId="77777777" w:rsidR="006D6D34" w:rsidRDefault="006D6D34">
      <w:pPr>
        <w:spacing w:before="1" w:line="100" w:lineRule="exact"/>
        <w:rPr>
          <w:sz w:val="11"/>
          <w:szCs w:val="11"/>
        </w:rPr>
      </w:pPr>
    </w:p>
    <w:p w14:paraId="65637583" w14:textId="77777777" w:rsidR="006D6D34" w:rsidRDefault="00805908">
      <w:pPr>
        <w:spacing w:line="100" w:lineRule="exact"/>
        <w:ind w:left="812"/>
        <w:rPr>
          <w:rFonts w:ascii="Arial" w:eastAsia="Arial" w:hAnsi="Arial" w:cs="Arial"/>
          <w:sz w:val="10"/>
          <w:szCs w:val="10"/>
        </w:rPr>
      </w:pPr>
      <w:r>
        <w:rPr>
          <w:rFonts w:ascii="Arial" w:eastAsia="Arial" w:hAnsi="Arial" w:cs="Arial"/>
          <w:w w:val="102"/>
          <w:sz w:val="10"/>
          <w:szCs w:val="10"/>
        </w:rPr>
        <w:t>9</w:t>
      </w:r>
      <w:r>
        <w:rPr>
          <w:rFonts w:ascii="Arial" w:eastAsia="Arial" w:hAnsi="Arial" w:cs="Arial"/>
          <w:sz w:val="10"/>
          <w:szCs w:val="10"/>
        </w:rPr>
        <w:t xml:space="preserve">        </w:t>
      </w:r>
      <w:proofErr w:type="gramStart"/>
      <w:r>
        <w:rPr>
          <w:rFonts w:ascii="Arial" w:eastAsia="Arial" w:hAnsi="Arial" w:cs="Arial"/>
          <w:w w:val="102"/>
          <w:sz w:val="10"/>
          <w:szCs w:val="10"/>
        </w:rPr>
        <w:t>Floats</w:t>
      </w:r>
      <w:r>
        <w:rPr>
          <w:rFonts w:ascii="Arial" w:eastAsia="Arial" w:hAnsi="Arial" w:cs="Arial"/>
          <w:sz w:val="10"/>
          <w:szCs w:val="10"/>
        </w:rPr>
        <w:t xml:space="preserve">  </w:t>
      </w:r>
      <w:r>
        <w:rPr>
          <w:rFonts w:ascii="Arial" w:eastAsia="Arial" w:hAnsi="Arial" w:cs="Arial"/>
          <w:w w:val="102"/>
          <w:sz w:val="10"/>
          <w:szCs w:val="10"/>
        </w:rPr>
        <w:t>No</w:t>
      </w:r>
      <w:proofErr w:type="gramEnd"/>
      <w:r>
        <w:rPr>
          <w:rFonts w:ascii="Arial" w:eastAsia="Arial" w:hAnsi="Arial" w:cs="Arial"/>
          <w:sz w:val="10"/>
          <w:szCs w:val="10"/>
        </w:rPr>
        <w:t xml:space="preserve"> </w:t>
      </w:r>
      <w:r>
        <w:rPr>
          <w:rFonts w:ascii="Arial" w:eastAsia="Arial" w:hAnsi="Arial" w:cs="Arial"/>
          <w:w w:val="102"/>
          <w:sz w:val="10"/>
          <w:szCs w:val="10"/>
        </w:rPr>
        <w:t>Doubles</w:t>
      </w:r>
      <w:r>
        <w:rPr>
          <w:rFonts w:ascii="Arial" w:eastAsia="Arial" w:hAnsi="Arial" w:cs="Arial"/>
          <w:sz w:val="10"/>
          <w:szCs w:val="10"/>
        </w:rPr>
        <w:t xml:space="preserve">                                                                     </w:t>
      </w:r>
      <w:r>
        <w:rPr>
          <w:rFonts w:ascii="Arial" w:eastAsia="Arial" w:hAnsi="Arial" w:cs="Arial"/>
          <w:w w:val="102"/>
          <w:sz w:val="10"/>
          <w:szCs w:val="10"/>
        </w:rPr>
        <w:t>1</w:t>
      </w:r>
      <w:r>
        <w:rPr>
          <w:rFonts w:ascii="Arial" w:eastAsia="Arial" w:hAnsi="Arial" w:cs="Arial"/>
          <w:sz w:val="10"/>
          <w:szCs w:val="10"/>
        </w:rPr>
        <w:t xml:space="preserve">     </w:t>
      </w:r>
      <w:r>
        <w:rPr>
          <w:rFonts w:ascii="Arial" w:eastAsia="Arial" w:hAnsi="Arial" w:cs="Arial"/>
          <w:w w:val="102"/>
          <w:sz w:val="10"/>
          <w:szCs w:val="10"/>
        </w:rPr>
        <w:t>Using</w:t>
      </w:r>
      <w:r>
        <w:rPr>
          <w:rFonts w:ascii="Arial" w:eastAsia="Arial" w:hAnsi="Arial" w:cs="Arial"/>
          <w:sz w:val="10"/>
          <w:szCs w:val="10"/>
        </w:rPr>
        <w:t xml:space="preserve"> </w:t>
      </w:r>
      <w:r>
        <w:rPr>
          <w:rFonts w:ascii="Arial" w:eastAsia="Arial" w:hAnsi="Arial" w:cs="Arial"/>
          <w:w w:val="102"/>
          <w:sz w:val="10"/>
          <w:szCs w:val="10"/>
        </w:rPr>
        <w:t>doubles</w:t>
      </w:r>
      <w:r>
        <w:rPr>
          <w:rFonts w:ascii="Arial" w:eastAsia="Arial" w:hAnsi="Arial" w:cs="Arial"/>
          <w:sz w:val="10"/>
          <w:szCs w:val="10"/>
        </w:rPr>
        <w:t xml:space="preserve"> </w:t>
      </w:r>
      <w:r>
        <w:rPr>
          <w:rFonts w:ascii="Arial" w:eastAsia="Arial" w:hAnsi="Arial" w:cs="Arial"/>
          <w:w w:val="102"/>
          <w:sz w:val="10"/>
          <w:szCs w:val="10"/>
        </w:rPr>
        <w:t>will</w:t>
      </w:r>
      <w:r>
        <w:rPr>
          <w:rFonts w:ascii="Arial" w:eastAsia="Arial" w:hAnsi="Arial" w:cs="Arial"/>
          <w:sz w:val="10"/>
          <w:szCs w:val="10"/>
        </w:rPr>
        <w:t xml:space="preserve"> </w:t>
      </w:r>
      <w:r>
        <w:rPr>
          <w:rFonts w:ascii="Arial" w:eastAsia="Arial" w:hAnsi="Arial" w:cs="Arial"/>
          <w:w w:val="102"/>
          <w:sz w:val="10"/>
          <w:szCs w:val="10"/>
        </w:rPr>
        <w:t>fail</w:t>
      </w:r>
      <w:r>
        <w:rPr>
          <w:rFonts w:ascii="Arial" w:eastAsia="Arial" w:hAnsi="Arial" w:cs="Arial"/>
          <w:sz w:val="10"/>
          <w:szCs w:val="10"/>
        </w:rPr>
        <w:t xml:space="preserve"> </w:t>
      </w:r>
      <w:r>
        <w:rPr>
          <w:rFonts w:ascii="Arial" w:eastAsia="Arial" w:hAnsi="Arial" w:cs="Arial"/>
          <w:w w:val="102"/>
          <w:sz w:val="10"/>
          <w:szCs w:val="10"/>
        </w:rPr>
        <w:t>the</w:t>
      </w:r>
      <w:r>
        <w:rPr>
          <w:rFonts w:ascii="Arial" w:eastAsia="Arial" w:hAnsi="Arial" w:cs="Arial"/>
          <w:sz w:val="10"/>
          <w:szCs w:val="10"/>
        </w:rPr>
        <w:t xml:space="preserve"> </w:t>
      </w:r>
      <w:r>
        <w:rPr>
          <w:rFonts w:ascii="Arial" w:eastAsia="Arial" w:hAnsi="Arial" w:cs="Arial"/>
          <w:w w:val="102"/>
          <w:sz w:val="10"/>
          <w:szCs w:val="10"/>
        </w:rPr>
        <w:t>project,</w:t>
      </w:r>
      <w:r>
        <w:rPr>
          <w:rFonts w:ascii="Arial" w:eastAsia="Arial" w:hAnsi="Arial" w:cs="Arial"/>
          <w:sz w:val="10"/>
          <w:szCs w:val="10"/>
        </w:rPr>
        <w:t xml:space="preserve"> </w:t>
      </w:r>
      <w:r>
        <w:rPr>
          <w:rFonts w:ascii="Arial" w:eastAsia="Arial" w:hAnsi="Arial" w:cs="Arial"/>
          <w:w w:val="102"/>
          <w:sz w:val="10"/>
          <w:szCs w:val="10"/>
        </w:rPr>
        <w:t>floats</w:t>
      </w:r>
      <w:r>
        <w:rPr>
          <w:rFonts w:ascii="Arial" w:eastAsia="Arial" w:hAnsi="Arial" w:cs="Arial"/>
          <w:sz w:val="10"/>
          <w:szCs w:val="10"/>
        </w:rPr>
        <w:t xml:space="preserve"> </w:t>
      </w:r>
      <w:r>
        <w:rPr>
          <w:rFonts w:ascii="Arial" w:eastAsia="Arial" w:hAnsi="Arial" w:cs="Arial"/>
          <w:w w:val="102"/>
          <w:sz w:val="10"/>
          <w:szCs w:val="10"/>
        </w:rPr>
        <w:t>OK!</w:t>
      </w:r>
    </w:p>
    <w:p w14:paraId="33A01BFA" w14:textId="77777777" w:rsidR="006D6D34" w:rsidRDefault="006D6D34">
      <w:pPr>
        <w:spacing w:before="3" w:line="100" w:lineRule="exact"/>
        <w:rPr>
          <w:sz w:val="11"/>
          <w:szCs w:val="11"/>
        </w:rPr>
      </w:pPr>
    </w:p>
    <w:p w14:paraId="205E0330" w14:textId="77777777" w:rsidR="006D6D34" w:rsidRDefault="00805908">
      <w:pPr>
        <w:ind w:left="784"/>
        <w:rPr>
          <w:rFonts w:ascii="Arial" w:eastAsia="Arial" w:hAnsi="Arial" w:cs="Arial"/>
          <w:sz w:val="10"/>
          <w:szCs w:val="10"/>
        </w:rPr>
      </w:pPr>
      <w:r>
        <w:rPr>
          <w:rFonts w:ascii="Arial" w:eastAsia="Arial" w:hAnsi="Arial" w:cs="Arial"/>
          <w:w w:val="102"/>
          <w:sz w:val="10"/>
          <w:szCs w:val="10"/>
        </w:rPr>
        <w:t>10</w:t>
      </w:r>
      <w:r>
        <w:rPr>
          <w:rFonts w:ascii="Arial" w:eastAsia="Arial" w:hAnsi="Arial" w:cs="Arial"/>
          <w:sz w:val="10"/>
          <w:szCs w:val="10"/>
        </w:rPr>
        <w:t xml:space="preserve">       </w:t>
      </w:r>
      <w:r>
        <w:rPr>
          <w:rFonts w:ascii="Arial" w:eastAsia="Arial" w:hAnsi="Arial" w:cs="Arial"/>
          <w:w w:val="102"/>
          <w:sz w:val="10"/>
          <w:szCs w:val="10"/>
        </w:rPr>
        <w:t>Bools</w:t>
      </w:r>
      <w:r>
        <w:rPr>
          <w:rFonts w:ascii="Arial" w:eastAsia="Arial" w:hAnsi="Arial" w:cs="Arial"/>
          <w:sz w:val="10"/>
          <w:szCs w:val="10"/>
        </w:rPr>
        <w:t xml:space="preserve">                                                                                           </w:t>
      </w:r>
      <w:r>
        <w:rPr>
          <w:rFonts w:ascii="Arial" w:eastAsia="Arial" w:hAnsi="Arial" w:cs="Arial"/>
          <w:w w:val="102"/>
          <w:sz w:val="10"/>
          <w:szCs w:val="10"/>
        </w:rPr>
        <w:t>1</w:t>
      </w:r>
    </w:p>
    <w:p w14:paraId="51AD1936" w14:textId="77777777" w:rsidR="006D6D34" w:rsidRDefault="006D6D34">
      <w:pPr>
        <w:spacing w:before="1" w:line="100" w:lineRule="exact"/>
        <w:rPr>
          <w:sz w:val="11"/>
          <w:szCs w:val="11"/>
        </w:rPr>
      </w:pPr>
    </w:p>
    <w:p w14:paraId="78ACFF1C" w14:textId="77777777" w:rsidR="006D6D34" w:rsidRDefault="00805908">
      <w:pPr>
        <w:spacing w:line="100" w:lineRule="exact"/>
        <w:ind w:left="784"/>
        <w:rPr>
          <w:rFonts w:ascii="Arial" w:eastAsia="Arial" w:hAnsi="Arial" w:cs="Arial"/>
          <w:sz w:val="10"/>
          <w:szCs w:val="10"/>
        </w:rPr>
      </w:pPr>
      <w:r>
        <w:rPr>
          <w:rFonts w:ascii="Arial" w:eastAsia="Arial" w:hAnsi="Arial" w:cs="Arial"/>
          <w:w w:val="102"/>
          <w:sz w:val="10"/>
          <w:szCs w:val="10"/>
        </w:rPr>
        <w:t>11</w:t>
      </w:r>
      <w:r>
        <w:rPr>
          <w:rFonts w:ascii="Arial" w:eastAsia="Arial" w:hAnsi="Arial" w:cs="Arial"/>
          <w:sz w:val="10"/>
          <w:szCs w:val="10"/>
        </w:rPr>
        <w:t xml:space="preserve">       </w:t>
      </w:r>
      <w:proofErr w:type="spellStart"/>
      <w:r>
        <w:rPr>
          <w:rFonts w:ascii="Arial" w:eastAsia="Arial" w:hAnsi="Arial" w:cs="Arial"/>
          <w:w w:val="102"/>
          <w:sz w:val="10"/>
          <w:szCs w:val="10"/>
        </w:rPr>
        <w:t>Sizeof</w:t>
      </w:r>
      <w:proofErr w:type="spellEnd"/>
      <w:r>
        <w:rPr>
          <w:rFonts w:ascii="Arial" w:eastAsia="Arial" w:hAnsi="Arial" w:cs="Arial"/>
          <w:sz w:val="10"/>
          <w:szCs w:val="10"/>
        </w:rPr>
        <w:t xml:space="preserve"> </w:t>
      </w:r>
      <w:r>
        <w:rPr>
          <w:rFonts w:ascii="Arial" w:eastAsia="Arial" w:hAnsi="Arial" w:cs="Arial"/>
          <w:w w:val="102"/>
          <w:sz w:val="10"/>
          <w:szCs w:val="10"/>
        </w:rPr>
        <w:t>*****</w:t>
      </w:r>
    </w:p>
    <w:p w14:paraId="1FC3D4DA" w14:textId="77777777" w:rsidR="006D6D34" w:rsidRDefault="006D6D34">
      <w:pPr>
        <w:spacing w:before="3" w:line="100" w:lineRule="exact"/>
        <w:rPr>
          <w:sz w:val="11"/>
          <w:szCs w:val="11"/>
        </w:rPr>
      </w:pPr>
    </w:p>
    <w:p w14:paraId="36C97674" w14:textId="77777777" w:rsidR="006D6D34" w:rsidRDefault="00805908">
      <w:pPr>
        <w:ind w:left="784"/>
        <w:rPr>
          <w:rFonts w:ascii="Arial" w:eastAsia="Arial" w:hAnsi="Arial" w:cs="Arial"/>
          <w:sz w:val="10"/>
          <w:szCs w:val="10"/>
        </w:rPr>
      </w:pPr>
      <w:r>
        <w:rPr>
          <w:rFonts w:ascii="Arial" w:eastAsia="Arial" w:hAnsi="Arial" w:cs="Arial"/>
          <w:w w:val="102"/>
          <w:sz w:val="10"/>
          <w:szCs w:val="10"/>
        </w:rPr>
        <w:t>12</w:t>
      </w:r>
      <w:r>
        <w:rPr>
          <w:rFonts w:ascii="Arial" w:eastAsia="Arial" w:hAnsi="Arial" w:cs="Arial"/>
          <w:sz w:val="10"/>
          <w:szCs w:val="10"/>
        </w:rPr>
        <w:t xml:space="preserve">       </w:t>
      </w:r>
      <w:r>
        <w:rPr>
          <w:rFonts w:ascii="Arial" w:eastAsia="Arial" w:hAnsi="Arial" w:cs="Arial"/>
          <w:w w:val="102"/>
          <w:sz w:val="10"/>
          <w:szCs w:val="10"/>
        </w:rPr>
        <w:t>Variables</w:t>
      </w:r>
      <w:r>
        <w:rPr>
          <w:rFonts w:ascii="Arial" w:eastAsia="Arial" w:hAnsi="Arial" w:cs="Arial"/>
          <w:sz w:val="10"/>
          <w:szCs w:val="10"/>
        </w:rPr>
        <w:t xml:space="preserve"> </w:t>
      </w:r>
      <w:r>
        <w:rPr>
          <w:rFonts w:ascii="Arial" w:eastAsia="Arial" w:hAnsi="Arial" w:cs="Arial"/>
          <w:w w:val="102"/>
          <w:sz w:val="10"/>
          <w:szCs w:val="10"/>
        </w:rPr>
        <w:t>7</w:t>
      </w:r>
      <w:r>
        <w:rPr>
          <w:rFonts w:ascii="Arial" w:eastAsia="Arial" w:hAnsi="Arial" w:cs="Arial"/>
          <w:sz w:val="10"/>
          <w:szCs w:val="10"/>
        </w:rPr>
        <w:t xml:space="preserve"> </w:t>
      </w:r>
      <w:r>
        <w:rPr>
          <w:rFonts w:ascii="Arial" w:eastAsia="Arial" w:hAnsi="Arial" w:cs="Arial"/>
          <w:w w:val="102"/>
          <w:sz w:val="10"/>
          <w:szCs w:val="10"/>
        </w:rPr>
        <w:t>characters</w:t>
      </w:r>
      <w:r>
        <w:rPr>
          <w:rFonts w:ascii="Arial" w:eastAsia="Arial" w:hAnsi="Arial" w:cs="Arial"/>
          <w:sz w:val="10"/>
          <w:szCs w:val="10"/>
        </w:rPr>
        <w:t xml:space="preserve"> </w:t>
      </w:r>
      <w:r>
        <w:rPr>
          <w:rFonts w:ascii="Arial" w:eastAsia="Arial" w:hAnsi="Arial" w:cs="Arial"/>
          <w:w w:val="102"/>
          <w:sz w:val="10"/>
          <w:szCs w:val="10"/>
        </w:rPr>
        <w:t>or</w:t>
      </w:r>
      <w:r>
        <w:rPr>
          <w:rFonts w:ascii="Arial" w:eastAsia="Arial" w:hAnsi="Arial" w:cs="Arial"/>
          <w:sz w:val="10"/>
          <w:szCs w:val="10"/>
        </w:rPr>
        <w:t xml:space="preserve"> </w:t>
      </w:r>
      <w:r>
        <w:rPr>
          <w:rFonts w:ascii="Arial" w:eastAsia="Arial" w:hAnsi="Arial" w:cs="Arial"/>
          <w:w w:val="102"/>
          <w:sz w:val="10"/>
          <w:szCs w:val="10"/>
        </w:rPr>
        <w:t>less</w:t>
      </w:r>
      <w:r>
        <w:rPr>
          <w:rFonts w:ascii="Arial" w:eastAsia="Arial" w:hAnsi="Arial" w:cs="Arial"/>
          <w:sz w:val="10"/>
          <w:szCs w:val="10"/>
        </w:rPr>
        <w:t xml:space="preserve">                                                           </w:t>
      </w:r>
      <w:r>
        <w:rPr>
          <w:rFonts w:ascii="Arial" w:eastAsia="Arial" w:hAnsi="Arial" w:cs="Arial"/>
          <w:w w:val="102"/>
          <w:sz w:val="10"/>
          <w:szCs w:val="10"/>
        </w:rPr>
        <w:t>All</w:t>
      </w:r>
      <w:r>
        <w:rPr>
          <w:rFonts w:ascii="Arial" w:eastAsia="Arial" w:hAnsi="Arial" w:cs="Arial"/>
          <w:sz w:val="10"/>
          <w:szCs w:val="10"/>
        </w:rPr>
        <w:t xml:space="preserve"> </w:t>
      </w:r>
      <w:r>
        <w:rPr>
          <w:rFonts w:ascii="Arial" w:eastAsia="Arial" w:hAnsi="Arial" w:cs="Arial"/>
          <w:w w:val="102"/>
          <w:sz w:val="10"/>
          <w:szCs w:val="10"/>
        </w:rPr>
        <w:t>variables</w:t>
      </w:r>
      <w:r>
        <w:rPr>
          <w:rFonts w:ascii="Arial" w:eastAsia="Arial" w:hAnsi="Arial" w:cs="Arial"/>
          <w:sz w:val="10"/>
          <w:szCs w:val="10"/>
        </w:rPr>
        <w:t xml:space="preserve"> </w:t>
      </w:r>
      <w:r>
        <w:rPr>
          <w:rFonts w:ascii="Arial" w:eastAsia="Arial" w:hAnsi="Arial" w:cs="Arial"/>
          <w:w w:val="102"/>
          <w:sz w:val="10"/>
          <w:szCs w:val="10"/>
        </w:rPr>
        <w:t>&lt;=</w:t>
      </w:r>
      <w:r>
        <w:rPr>
          <w:rFonts w:ascii="Arial" w:eastAsia="Arial" w:hAnsi="Arial" w:cs="Arial"/>
          <w:sz w:val="10"/>
          <w:szCs w:val="10"/>
        </w:rPr>
        <w:t xml:space="preserve"> </w:t>
      </w:r>
      <w:r>
        <w:rPr>
          <w:rFonts w:ascii="Arial" w:eastAsia="Arial" w:hAnsi="Arial" w:cs="Arial"/>
          <w:w w:val="102"/>
          <w:sz w:val="10"/>
          <w:szCs w:val="10"/>
        </w:rPr>
        <w:t>7</w:t>
      </w:r>
      <w:r>
        <w:rPr>
          <w:rFonts w:ascii="Arial" w:eastAsia="Arial" w:hAnsi="Arial" w:cs="Arial"/>
          <w:sz w:val="10"/>
          <w:szCs w:val="10"/>
        </w:rPr>
        <w:t xml:space="preserve"> </w:t>
      </w:r>
      <w:r>
        <w:rPr>
          <w:rFonts w:ascii="Arial" w:eastAsia="Arial" w:hAnsi="Arial" w:cs="Arial"/>
          <w:w w:val="102"/>
          <w:sz w:val="10"/>
          <w:szCs w:val="10"/>
        </w:rPr>
        <w:t>characters</w:t>
      </w:r>
    </w:p>
    <w:p w14:paraId="69D21003" w14:textId="77777777" w:rsidR="006D6D34" w:rsidRDefault="006D6D34">
      <w:pPr>
        <w:spacing w:before="1" w:line="100" w:lineRule="exact"/>
        <w:rPr>
          <w:sz w:val="11"/>
          <w:szCs w:val="11"/>
        </w:rPr>
      </w:pPr>
    </w:p>
    <w:p w14:paraId="3ABD350E" w14:textId="77777777" w:rsidR="006D6D34" w:rsidRDefault="00805908">
      <w:pPr>
        <w:ind w:left="784"/>
        <w:rPr>
          <w:rFonts w:ascii="Arial" w:eastAsia="Arial" w:hAnsi="Arial" w:cs="Arial"/>
          <w:sz w:val="10"/>
          <w:szCs w:val="10"/>
        </w:rPr>
      </w:pPr>
      <w:r>
        <w:rPr>
          <w:rFonts w:ascii="Arial" w:eastAsia="Arial" w:hAnsi="Arial" w:cs="Arial"/>
          <w:w w:val="102"/>
          <w:sz w:val="10"/>
          <w:szCs w:val="10"/>
        </w:rPr>
        <w:t>13</w:t>
      </w:r>
      <w:r>
        <w:rPr>
          <w:rFonts w:ascii="Arial" w:eastAsia="Arial" w:hAnsi="Arial" w:cs="Arial"/>
          <w:sz w:val="10"/>
          <w:szCs w:val="10"/>
        </w:rPr>
        <w:t xml:space="preserve">       </w:t>
      </w:r>
      <w:r>
        <w:rPr>
          <w:rFonts w:ascii="Arial" w:eastAsia="Arial" w:hAnsi="Arial" w:cs="Arial"/>
          <w:w w:val="102"/>
          <w:sz w:val="10"/>
          <w:szCs w:val="10"/>
        </w:rPr>
        <w:t>Scope</w:t>
      </w:r>
      <w:r>
        <w:rPr>
          <w:rFonts w:ascii="Arial" w:eastAsia="Arial" w:hAnsi="Arial" w:cs="Arial"/>
          <w:sz w:val="10"/>
          <w:szCs w:val="10"/>
        </w:rPr>
        <w:t xml:space="preserve"> </w:t>
      </w:r>
      <w:r>
        <w:rPr>
          <w:rFonts w:ascii="Arial" w:eastAsia="Arial" w:hAnsi="Arial" w:cs="Arial"/>
          <w:w w:val="102"/>
          <w:sz w:val="10"/>
          <w:szCs w:val="10"/>
        </w:rPr>
        <w:t>****</w:t>
      </w:r>
      <w:proofErr w:type="gramStart"/>
      <w:r>
        <w:rPr>
          <w:rFonts w:ascii="Arial" w:eastAsia="Arial" w:hAnsi="Arial" w:cs="Arial"/>
          <w:w w:val="102"/>
          <w:sz w:val="10"/>
          <w:szCs w:val="10"/>
        </w:rPr>
        <w:t>*</w:t>
      </w:r>
      <w:r>
        <w:rPr>
          <w:rFonts w:ascii="Arial" w:eastAsia="Arial" w:hAnsi="Arial" w:cs="Arial"/>
          <w:sz w:val="10"/>
          <w:szCs w:val="10"/>
        </w:rPr>
        <w:t xml:space="preserve">  </w:t>
      </w:r>
      <w:r>
        <w:rPr>
          <w:rFonts w:ascii="Arial" w:eastAsia="Arial" w:hAnsi="Arial" w:cs="Arial"/>
          <w:w w:val="102"/>
          <w:sz w:val="10"/>
          <w:szCs w:val="10"/>
        </w:rPr>
        <w:t>No</w:t>
      </w:r>
      <w:proofErr w:type="gramEnd"/>
      <w:r>
        <w:rPr>
          <w:rFonts w:ascii="Arial" w:eastAsia="Arial" w:hAnsi="Arial" w:cs="Arial"/>
          <w:sz w:val="10"/>
          <w:szCs w:val="10"/>
        </w:rPr>
        <w:t xml:space="preserve"> </w:t>
      </w:r>
      <w:r>
        <w:rPr>
          <w:rFonts w:ascii="Arial" w:eastAsia="Arial" w:hAnsi="Arial" w:cs="Arial"/>
          <w:w w:val="102"/>
          <w:sz w:val="10"/>
          <w:szCs w:val="10"/>
        </w:rPr>
        <w:t>Global</w:t>
      </w:r>
      <w:r>
        <w:rPr>
          <w:rFonts w:ascii="Arial" w:eastAsia="Arial" w:hAnsi="Arial" w:cs="Arial"/>
          <w:sz w:val="10"/>
          <w:szCs w:val="10"/>
        </w:rPr>
        <w:t xml:space="preserve"> </w:t>
      </w:r>
      <w:r>
        <w:rPr>
          <w:rFonts w:ascii="Arial" w:eastAsia="Arial" w:hAnsi="Arial" w:cs="Arial"/>
          <w:w w:val="102"/>
          <w:sz w:val="10"/>
          <w:szCs w:val="10"/>
        </w:rPr>
        <w:t>Variables</w:t>
      </w:r>
    </w:p>
    <w:p w14:paraId="07A93E7E" w14:textId="77777777" w:rsidR="006D6D34" w:rsidRDefault="006D6D34">
      <w:pPr>
        <w:spacing w:before="1" w:line="100" w:lineRule="exact"/>
        <w:rPr>
          <w:sz w:val="11"/>
          <w:szCs w:val="11"/>
        </w:rPr>
      </w:pPr>
    </w:p>
    <w:p w14:paraId="02CF2A8A" w14:textId="77777777" w:rsidR="006D6D34" w:rsidRDefault="00805908">
      <w:pPr>
        <w:ind w:left="784"/>
        <w:rPr>
          <w:rFonts w:ascii="Arial" w:eastAsia="Arial" w:hAnsi="Arial" w:cs="Arial"/>
          <w:sz w:val="10"/>
          <w:szCs w:val="10"/>
        </w:rPr>
      </w:pPr>
      <w:r>
        <w:rPr>
          <w:rFonts w:ascii="Arial" w:eastAsia="Arial" w:hAnsi="Arial" w:cs="Arial"/>
          <w:w w:val="102"/>
          <w:sz w:val="10"/>
          <w:szCs w:val="10"/>
        </w:rPr>
        <w:t>14</w:t>
      </w:r>
      <w:r>
        <w:rPr>
          <w:rFonts w:ascii="Arial" w:eastAsia="Arial" w:hAnsi="Arial" w:cs="Arial"/>
          <w:sz w:val="10"/>
          <w:szCs w:val="10"/>
        </w:rPr>
        <w:t xml:space="preserve">       </w:t>
      </w:r>
      <w:r>
        <w:rPr>
          <w:rFonts w:ascii="Arial" w:eastAsia="Arial" w:hAnsi="Arial" w:cs="Arial"/>
          <w:w w:val="102"/>
          <w:sz w:val="10"/>
          <w:szCs w:val="10"/>
        </w:rPr>
        <w:t>Arithmetic</w:t>
      </w:r>
      <w:r>
        <w:rPr>
          <w:rFonts w:ascii="Arial" w:eastAsia="Arial" w:hAnsi="Arial" w:cs="Arial"/>
          <w:sz w:val="10"/>
          <w:szCs w:val="10"/>
        </w:rPr>
        <w:t xml:space="preserve"> </w:t>
      </w:r>
      <w:r>
        <w:rPr>
          <w:rFonts w:ascii="Arial" w:eastAsia="Arial" w:hAnsi="Arial" w:cs="Arial"/>
          <w:w w:val="102"/>
          <w:sz w:val="10"/>
          <w:szCs w:val="10"/>
        </w:rPr>
        <w:t>operators</w:t>
      </w:r>
    </w:p>
    <w:p w14:paraId="609F9D8A" w14:textId="77777777" w:rsidR="006D6D34" w:rsidRDefault="006D6D34">
      <w:pPr>
        <w:spacing w:before="1" w:line="100" w:lineRule="exact"/>
        <w:rPr>
          <w:sz w:val="11"/>
          <w:szCs w:val="11"/>
        </w:rPr>
      </w:pPr>
    </w:p>
    <w:p w14:paraId="666B93D2" w14:textId="77777777" w:rsidR="006D6D34" w:rsidRDefault="00805908">
      <w:pPr>
        <w:ind w:left="784"/>
        <w:rPr>
          <w:rFonts w:ascii="Arial" w:eastAsia="Arial" w:hAnsi="Arial" w:cs="Arial"/>
          <w:sz w:val="10"/>
          <w:szCs w:val="10"/>
        </w:rPr>
      </w:pPr>
      <w:r>
        <w:rPr>
          <w:rFonts w:ascii="Arial" w:eastAsia="Arial" w:hAnsi="Arial" w:cs="Arial"/>
          <w:w w:val="102"/>
          <w:sz w:val="10"/>
          <w:szCs w:val="10"/>
        </w:rPr>
        <w:t>15</w:t>
      </w:r>
      <w:r>
        <w:rPr>
          <w:rFonts w:ascii="Arial" w:eastAsia="Arial" w:hAnsi="Arial" w:cs="Arial"/>
          <w:sz w:val="10"/>
          <w:szCs w:val="10"/>
        </w:rPr>
        <w:t xml:space="preserve">       </w:t>
      </w:r>
      <w:r>
        <w:rPr>
          <w:rFonts w:ascii="Arial" w:eastAsia="Arial" w:hAnsi="Arial" w:cs="Arial"/>
          <w:w w:val="102"/>
          <w:sz w:val="10"/>
          <w:szCs w:val="10"/>
        </w:rPr>
        <w:t>Comments</w:t>
      </w:r>
      <w:r>
        <w:rPr>
          <w:rFonts w:ascii="Arial" w:eastAsia="Arial" w:hAnsi="Arial" w:cs="Arial"/>
          <w:sz w:val="10"/>
          <w:szCs w:val="10"/>
        </w:rPr>
        <w:t xml:space="preserve"> </w:t>
      </w:r>
      <w:r>
        <w:rPr>
          <w:rFonts w:ascii="Arial" w:eastAsia="Arial" w:hAnsi="Arial" w:cs="Arial"/>
          <w:w w:val="102"/>
          <w:sz w:val="10"/>
          <w:szCs w:val="10"/>
        </w:rPr>
        <w:t>20%+</w:t>
      </w:r>
      <w:r>
        <w:rPr>
          <w:rFonts w:ascii="Arial" w:eastAsia="Arial" w:hAnsi="Arial" w:cs="Arial"/>
          <w:sz w:val="10"/>
          <w:szCs w:val="10"/>
        </w:rPr>
        <w:t xml:space="preserve">                                          </w:t>
      </w:r>
      <w:r w:rsidR="003D34F5">
        <w:rPr>
          <w:rFonts w:ascii="Arial" w:eastAsia="Arial" w:hAnsi="Arial" w:cs="Arial"/>
          <w:sz w:val="10"/>
          <w:szCs w:val="10"/>
        </w:rPr>
        <w:t>8-11,19-25</w:t>
      </w:r>
      <w:r>
        <w:rPr>
          <w:rFonts w:ascii="Arial" w:eastAsia="Arial" w:hAnsi="Arial" w:cs="Arial"/>
          <w:sz w:val="10"/>
          <w:szCs w:val="10"/>
        </w:rPr>
        <w:t xml:space="preserve">          </w:t>
      </w:r>
      <w:r>
        <w:rPr>
          <w:rFonts w:ascii="Arial" w:eastAsia="Arial" w:hAnsi="Arial" w:cs="Arial"/>
          <w:w w:val="102"/>
          <w:sz w:val="10"/>
          <w:szCs w:val="10"/>
        </w:rPr>
        <w:t>2</w:t>
      </w:r>
      <w:r>
        <w:rPr>
          <w:rFonts w:ascii="Arial" w:eastAsia="Arial" w:hAnsi="Arial" w:cs="Arial"/>
          <w:sz w:val="10"/>
          <w:szCs w:val="10"/>
        </w:rPr>
        <w:t xml:space="preserve">     </w:t>
      </w:r>
      <w:r>
        <w:rPr>
          <w:rFonts w:ascii="Arial" w:eastAsia="Arial" w:hAnsi="Arial" w:cs="Arial"/>
          <w:w w:val="102"/>
          <w:sz w:val="10"/>
          <w:szCs w:val="10"/>
        </w:rPr>
        <w:t>Model</w:t>
      </w:r>
      <w:r>
        <w:rPr>
          <w:rFonts w:ascii="Arial" w:eastAsia="Arial" w:hAnsi="Arial" w:cs="Arial"/>
          <w:sz w:val="10"/>
          <w:szCs w:val="10"/>
        </w:rPr>
        <w:t xml:space="preserve"> </w:t>
      </w:r>
      <w:r>
        <w:rPr>
          <w:rFonts w:ascii="Arial" w:eastAsia="Arial" w:hAnsi="Arial" w:cs="Arial"/>
          <w:w w:val="102"/>
          <w:sz w:val="10"/>
          <w:szCs w:val="10"/>
        </w:rPr>
        <w:t>as</w:t>
      </w:r>
      <w:r>
        <w:rPr>
          <w:rFonts w:ascii="Arial" w:eastAsia="Arial" w:hAnsi="Arial" w:cs="Arial"/>
          <w:sz w:val="10"/>
          <w:szCs w:val="10"/>
        </w:rPr>
        <w:t xml:space="preserve"> </w:t>
      </w:r>
      <w:r>
        <w:rPr>
          <w:rFonts w:ascii="Arial" w:eastAsia="Arial" w:hAnsi="Arial" w:cs="Arial"/>
          <w:w w:val="102"/>
          <w:sz w:val="10"/>
          <w:szCs w:val="10"/>
        </w:rPr>
        <w:t>pseudo</w:t>
      </w:r>
      <w:r>
        <w:rPr>
          <w:rFonts w:ascii="Arial" w:eastAsia="Arial" w:hAnsi="Arial" w:cs="Arial"/>
          <w:sz w:val="10"/>
          <w:szCs w:val="10"/>
        </w:rPr>
        <w:t xml:space="preserve"> </w:t>
      </w:r>
      <w:r>
        <w:rPr>
          <w:rFonts w:ascii="Arial" w:eastAsia="Arial" w:hAnsi="Arial" w:cs="Arial"/>
          <w:w w:val="102"/>
          <w:sz w:val="10"/>
          <w:szCs w:val="10"/>
        </w:rPr>
        <w:t>code</w:t>
      </w:r>
    </w:p>
    <w:p w14:paraId="4812C438" w14:textId="77777777" w:rsidR="006D6D34" w:rsidRDefault="006D6D34">
      <w:pPr>
        <w:spacing w:before="1" w:line="100" w:lineRule="exact"/>
        <w:rPr>
          <w:sz w:val="11"/>
          <w:szCs w:val="11"/>
        </w:rPr>
      </w:pPr>
    </w:p>
    <w:p w14:paraId="12FE6586" w14:textId="77777777" w:rsidR="006D6D34" w:rsidRDefault="00805908">
      <w:pPr>
        <w:spacing w:line="100" w:lineRule="exact"/>
        <w:ind w:left="784"/>
        <w:rPr>
          <w:rFonts w:ascii="Arial" w:eastAsia="Arial" w:hAnsi="Arial" w:cs="Arial"/>
          <w:sz w:val="10"/>
          <w:szCs w:val="10"/>
        </w:rPr>
        <w:sectPr w:rsidR="006D6D34">
          <w:type w:val="continuous"/>
          <w:pgSz w:w="12240" w:h="15840"/>
          <w:pgMar w:top="1060" w:right="1720" w:bottom="280" w:left="1680" w:header="720" w:footer="720" w:gutter="0"/>
          <w:cols w:space="720"/>
        </w:sectPr>
      </w:pPr>
      <w:r>
        <w:rPr>
          <w:rFonts w:ascii="Arial" w:eastAsia="Arial" w:hAnsi="Arial" w:cs="Arial"/>
          <w:w w:val="102"/>
          <w:sz w:val="10"/>
          <w:szCs w:val="10"/>
        </w:rPr>
        <w:t>16</w:t>
      </w:r>
      <w:r>
        <w:rPr>
          <w:rFonts w:ascii="Arial" w:eastAsia="Arial" w:hAnsi="Arial" w:cs="Arial"/>
          <w:sz w:val="10"/>
          <w:szCs w:val="10"/>
        </w:rPr>
        <w:t xml:space="preserve">       </w:t>
      </w:r>
      <w:r>
        <w:rPr>
          <w:rFonts w:ascii="Arial" w:eastAsia="Arial" w:hAnsi="Arial" w:cs="Arial"/>
          <w:w w:val="102"/>
          <w:sz w:val="10"/>
          <w:szCs w:val="10"/>
        </w:rPr>
        <w:t>Named</w:t>
      </w:r>
      <w:r>
        <w:rPr>
          <w:rFonts w:ascii="Arial" w:eastAsia="Arial" w:hAnsi="Arial" w:cs="Arial"/>
          <w:sz w:val="10"/>
          <w:szCs w:val="10"/>
        </w:rPr>
        <w:t xml:space="preserve"> </w:t>
      </w:r>
      <w:r>
        <w:rPr>
          <w:rFonts w:ascii="Arial" w:eastAsia="Arial" w:hAnsi="Arial" w:cs="Arial"/>
          <w:w w:val="102"/>
          <w:sz w:val="10"/>
          <w:szCs w:val="10"/>
        </w:rPr>
        <w:t>Constants</w:t>
      </w:r>
      <w:r>
        <w:rPr>
          <w:rFonts w:ascii="Arial" w:eastAsia="Arial" w:hAnsi="Arial" w:cs="Arial"/>
          <w:sz w:val="10"/>
          <w:szCs w:val="10"/>
        </w:rPr>
        <w:t xml:space="preserve">                                                                              </w:t>
      </w:r>
      <w:r>
        <w:rPr>
          <w:rFonts w:ascii="Arial" w:eastAsia="Arial" w:hAnsi="Arial" w:cs="Arial"/>
          <w:w w:val="102"/>
          <w:sz w:val="10"/>
          <w:szCs w:val="10"/>
        </w:rPr>
        <w:t>All</w:t>
      </w:r>
      <w:r>
        <w:rPr>
          <w:rFonts w:ascii="Arial" w:eastAsia="Arial" w:hAnsi="Arial" w:cs="Arial"/>
          <w:sz w:val="10"/>
          <w:szCs w:val="10"/>
        </w:rPr>
        <w:t xml:space="preserve"> </w:t>
      </w:r>
      <w:r>
        <w:rPr>
          <w:rFonts w:ascii="Arial" w:eastAsia="Arial" w:hAnsi="Arial" w:cs="Arial"/>
          <w:w w:val="102"/>
          <w:sz w:val="10"/>
          <w:szCs w:val="10"/>
        </w:rPr>
        <w:t>Local,</w:t>
      </w:r>
      <w:r>
        <w:rPr>
          <w:rFonts w:ascii="Arial" w:eastAsia="Arial" w:hAnsi="Arial" w:cs="Arial"/>
          <w:sz w:val="10"/>
          <w:szCs w:val="10"/>
        </w:rPr>
        <w:t xml:space="preserve"> </w:t>
      </w:r>
      <w:r>
        <w:rPr>
          <w:rFonts w:ascii="Arial" w:eastAsia="Arial" w:hAnsi="Arial" w:cs="Arial"/>
          <w:w w:val="102"/>
          <w:sz w:val="10"/>
          <w:szCs w:val="10"/>
        </w:rPr>
        <w:t>only</w:t>
      </w:r>
      <w:r>
        <w:rPr>
          <w:rFonts w:ascii="Arial" w:eastAsia="Arial" w:hAnsi="Arial" w:cs="Arial"/>
          <w:sz w:val="10"/>
          <w:szCs w:val="10"/>
        </w:rPr>
        <w:t xml:space="preserve"> </w:t>
      </w:r>
      <w:r>
        <w:rPr>
          <w:rFonts w:ascii="Arial" w:eastAsia="Arial" w:hAnsi="Arial" w:cs="Arial"/>
          <w:w w:val="102"/>
          <w:sz w:val="10"/>
          <w:szCs w:val="10"/>
        </w:rPr>
        <w:t>Conversions/Physics/Math</w:t>
      </w:r>
      <w:r>
        <w:rPr>
          <w:rFonts w:ascii="Arial" w:eastAsia="Arial" w:hAnsi="Arial" w:cs="Arial"/>
          <w:sz w:val="10"/>
          <w:szCs w:val="10"/>
        </w:rPr>
        <w:t xml:space="preserve"> </w:t>
      </w:r>
      <w:r>
        <w:rPr>
          <w:rFonts w:ascii="Arial" w:eastAsia="Arial" w:hAnsi="Arial" w:cs="Arial"/>
          <w:w w:val="102"/>
          <w:sz w:val="10"/>
          <w:szCs w:val="10"/>
        </w:rPr>
        <w:t>in</w:t>
      </w:r>
      <w:r>
        <w:rPr>
          <w:rFonts w:ascii="Arial" w:eastAsia="Arial" w:hAnsi="Arial" w:cs="Arial"/>
          <w:sz w:val="10"/>
          <w:szCs w:val="10"/>
        </w:rPr>
        <w:t xml:space="preserve"> </w:t>
      </w:r>
      <w:r>
        <w:rPr>
          <w:rFonts w:ascii="Arial" w:eastAsia="Arial" w:hAnsi="Arial" w:cs="Arial"/>
          <w:w w:val="102"/>
          <w:sz w:val="10"/>
          <w:szCs w:val="10"/>
        </w:rPr>
        <w:t>Global</w:t>
      </w:r>
      <w:r>
        <w:rPr>
          <w:rFonts w:ascii="Arial" w:eastAsia="Arial" w:hAnsi="Arial" w:cs="Arial"/>
          <w:sz w:val="10"/>
          <w:szCs w:val="10"/>
        </w:rPr>
        <w:t xml:space="preserve"> </w:t>
      </w:r>
      <w:r>
        <w:rPr>
          <w:rFonts w:ascii="Arial" w:eastAsia="Arial" w:hAnsi="Arial" w:cs="Arial"/>
          <w:w w:val="102"/>
          <w:sz w:val="10"/>
          <w:szCs w:val="10"/>
        </w:rPr>
        <w:t>area</w:t>
      </w:r>
    </w:p>
    <w:p w14:paraId="44897C9A" w14:textId="77777777" w:rsidR="006D6D34" w:rsidRDefault="006D6D34">
      <w:pPr>
        <w:spacing w:before="3" w:line="100" w:lineRule="exact"/>
        <w:rPr>
          <w:sz w:val="11"/>
          <w:szCs w:val="11"/>
        </w:rPr>
      </w:pPr>
    </w:p>
    <w:p w14:paraId="697DFF40" w14:textId="77777777" w:rsidR="006D6D34" w:rsidRDefault="00805908">
      <w:pPr>
        <w:spacing w:line="100" w:lineRule="exact"/>
        <w:ind w:left="784" w:right="-35"/>
        <w:rPr>
          <w:rFonts w:ascii="Arial" w:eastAsia="Arial" w:hAnsi="Arial" w:cs="Arial"/>
          <w:sz w:val="10"/>
          <w:szCs w:val="10"/>
        </w:rPr>
      </w:pPr>
      <w:r>
        <w:rPr>
          <w:rFonts w:ascii="Arial" w:eastAsia="Arial" w:hAnsi="Arial" w:cs="Arial"/>
          <w:w w:val="102"/>
          <w:sz w:val="10"/>
          <w:szCs w:val="10"/>
        </w:rPr>
        <w:t>17</w:t>
      </w:r>
      <w:r>
        <w:rPr>
          <w:rFonts w:ascii="Arial" w:eastAsia="Arial" w:hAnsi="Arial" w:cs="Arial"/>
          <w:sz w:val="10"/>
          <w:szCs w:val="10"/>
        </w:rPr>
        <w:t xml:space="preserve">       </w:t>
      </w:r>
      <w:r>
        <w:rPr>
          <w:rFonts w:ascii="Arial" w:eastAsia="Arial" w:hAnsi="Arial" w:cs="Arial"/>
          <w:w w:val="102"/>
          <w:sz w:val="10"/>
          <w:szCs w:val="10"/>
        </w:rPr>
        <w:t>Programming</w:t>
      </w:r>
      <w:r>
        <w:rPr>
          <w:rFonts w:ascii="Arial" w:eastAsia="Arial" w:hAnsi="Arial" w:cs="Arial"/>
          <w:sz w:val="10"/>
          <w:szCs w:val="10"/>
        </w:rPr>
        <w:t xml:space="preserve"> </w:t>
      </w:r>
      <w:r>
        <w:rPr>
          <w:rFonts w:ascii="Arial" w:eastAsia="Arial" w:hAnsi="Arial" w:cs="Arial"/>
          <w:w w:val="102"/>
          <w:sz w:val="10"/>
          <w:szCs w:val="10"/>
        </w:rPr>
        <w:t>Style</w:t>
      </w:r>
      <w:r>
        <w:rPr>
          <w:rFonts w:ascii="Arial" w:eastAsia="Arial" w:hAnsi="Arial" w:cs="Arial"/>
          <w:sz w:val="10"/>
          <w:szCs w:val="10"/>
        </w:rPr>
        <w:t xml:space="preserve"> </w:t>
      </w:r>
      <w:r>
        <w:rPr>
          <w:rFonts w:ascii="Arial" w:eastAsia="Arial" w:hAnsi="Arial" w:cs="Arial"/>
          <w:w w:val="102"/>
          <w:sz w:val="10"/>
          <w:szCs w:val="10"/>
        </w:rPr>
        <w:t>*****</w:t>
      </w:r>
      <w:r>
        <w:rPr>
          <w:rFonts w:ascii="Arial" w:eastAsia="Arial" w:hAnsi="Arial" w:cs="Arial"/>
          <w:sz w:val="10"/>
          <w:szCs w:val="10"/>
        </w:rPr>
        <w:t xml:space="preserve"> </w:t>
      </w:r>
      <w:r>
        <w:rPr>
          <w:rFonts w:ascii="Arial" w:eastAsia="Arial" w:hAnsi="Arial" w:cs="Arial"/>
          <w:w w:val="102"/>
          <w:sz w:val="10"/>
          <w:szCs w:val="10"/>
        </w:rPr>
        <w:t>Emulate</w:t>
      </w:r>
    </w:p>
    <w:p w14:paraId="21B63C41" w14:textId="77777777" w:rsidR="006D6D34" w:rsidRDefault="00805908">
      <w:pPr>
        <w:spacing w:before="1" w:line="100" w:lineRule="exact"/>
        <w:rPr>
          <w:sz w:val="11"/>
          <w:szCs w:val="11"/>
        </w:rPr>
      </w:pPr>
      <w:r>
        <w:br w:type="column"/>
      </w:r>
    </w:p>
    <w:p w14:paraId="673242B5" w14:textId="77777777" w:rsidR="006D6D34" w:rsidRDefault="00805908">
      <w:pPr>
        <w:rPr>
          <w:rFonts w:ascii="Arial" w:eastAsia="Arial" w:hAnsi="Arial" w:cs="Arial"/>
          <w:sz w:val="10"/>
          <w:szCs w:val="10"/>
        </w:rPr>
        <w:sectPr w:rsidR="006D6D34">
          <w:type w:val="continuous"/>
          <w:pgSz w:w="12240" w:h="15840"/>
          <w:pgMar w:top="1060" w:right="1720" w:bottom="280" w:left="1680" w:header="720" w:footer="720" w:gutter="0"/>
          <w:cols w:num="2" w:space="720" w:equalWidth="0">
            <w:col w:w="2592" w:space="1482"/>
            <w:col w:w="4766"/>
          </w:cols>
        </w:sectPr>
      </w:pPr>
      <w:r>
        <w:rPr>
          <w:rFonts w:ascii="Arial" w:eastAsia="Arial" w:hAnsi="Arial" w:cs="Arial"/>
          <w:w w:val="102"/>
          <w:sz w:val="10"/>
          <w:szCs w:val="10"/>
        </w:rPr>
        <w:t>Emulate</w:t>
      </w:r>
      <w:r>
        <w:rPr>
          <w:rFonts w:ascii="Arial" w:eastAsia="Arial" w:hAnsi="Arial" w:cs="Arial"/>
          <w:sz w:val="10"/>
          <w:szCs w:val="10"/>
        </w:rPr>
        <w:t xml:space="preserve"> </w:t>
      </w:r>
      <w:r>
        <w:rPr>
          <w:rFonts w:ascii="Arial" w:eastAsia="Arial" w:hAnsi="Arial" w:cs="Arial"/>
          <w:w w:val="102"/>
          <w:sz w:val="10"/>
          <w:szCs w:val="10"/>
        </w:rPr>
        <w:t>style</w:t>
      </w:r>
      <w:r>
        <w:rPr>
          <w:rFonts w:ascii="Arial" w:eastAsia="Arial" w:hAnsi="Arial" w:cs="Arial"/>
          <w:sz w:val="10"/>
          <w:szCs w:val="10"/>
        </w:rPr>
        <w:t xml:space="preserve"> </w:t>
      </w:r>
      <w:r>
        <w:rPr>
          <w:rFonts w:ascii="Arial" w:eastAsia="Arial" w:hAnsi="Arial" w:cs="Arial"/>
          <w:w w:val="102"/>
          <w:sz w:val="10"/>
          <w:szCs w:val="10"/>
        </w:rPr>
        <w:t>in</w:t>
      </w:r>
      <w:r>
        <w:rPr>
          <w:rFonts w:ascii="Arial" w:eastAsia="Arial" w:hAnsi="Arial" w:cs="Arial"/>
          <w:sz w:val="10"/>
          <w:szCs w:val="10"/>
        </w:rPr>
        <w:t xml:space="preserve"> </w:t>
      </w:r>
      <w:r>
        <w:rPr>
          <w:rFonts w:ascii="Arial" w:eastAsia="Arial" w:hAnsi="Arial" w:cs="Arial"/>
          <w:w w:val="102"/>
          <w:sz w:val="10"/>
          <w:szCs w:val="10"/>
        </w:rPr>
        <w:t>book/in</w:t>
      </w:r>
      <w:r>
        <w:rPr>
          <w:rFonts w:ascii="Arial" w:eastAsia="Arial" w:hAnsi="Arial" w:cs="Arial"/>
          <w:sz w:val="10"/>
          <w:szCs w:val="10"/>
        </w:rPr>
        <w:t xml:space="preserve"> </w:t>
      </w:r>
      <w:r>
        <w:rPr>
          <w:rFonts w:ascii="Arial" w:eastAsia="Arial" w:hAnsi="Arial" w:cs="Arial"/>
          <w:w w:val="102"/>
          <w:sz w:val="10"/>
          <w:szCs w:val="10"/>
        </w:rPr>
        <w:t>class</w:t>
      </w:r>
      <w:r>
        <w:rPr>
          <w:rFonts w:ascii="Arial" w:eastAsia="Arial" w:hAnsi="Arial" w:cs="Arial"/>
          <w:sz w:val="10"/>
          <w:szCs w:val="10"/>
        </w:rPr>
        <w:t xml:space="preserve"> </w:t>
      </w:r>
      <w:proofErr w:type="spellStart"/>
      <w:r>
        <w:rPr>
          <w:rFonts w:ascii="Arial" w:eastAsia="Arial" w:hAnsi="Arial" w:cs="Arial"/>
          <w:w w:val="102"/>
          <w:sz w:val="10"/>
          <w:szCs w:val="10"/>
        </w:rPr>
        <w:t>repositiory</w:t>
      </w:r>
      <w:proofErr w:type="spellEnd"/>
    </w:p>
    <w:p w14:paraId="0E360355" w14:textId="77777777" w:rsidR="006D6D34" w:rsidRDefault="006D6D34">
      <w:pPr>
        <w:spacing w:before="8" w:line="280" w:lineRule="exact"/>
        <w:rPr>
          <w:sz w:val="28"/>
          <w:szCs w:val="28"/>
        </w:rPr>
      </w:pPr>
    </w:p>
    <w:p w14:paraId="492A84BB" w14:textId="77777777" w:rsidR="006D6D34" w:rsidRDefault="00805908">
      <w:pPr>
        <w:spacing w:before="49" w:line="100" w:lineRule="exact"/>
        <w:ind w:left="318"/>
        <w:rPr>
          <w:rFonts w:ascii="Arial" w:eastAsia="Arial" w:hAnsi="Arial" w:cs="Arial"/>
          <w:sz w:val="10"/>
          <w:szCs w:val="10"/>
        </w:rPr>
      </w:pPr>
      <w:r>
        <w:rPr>
          <w:rFonts w:ascii="Arial" w:eastAsia="Arial" w:hAnsi="Arial" w:cs="Arial"/>
          <w:w w:val="102"/>
          <w:sz w:val="10"/>
          <w:szCs w:val="10"/>
        </w:rPr>
        <w:t>3</w:t>
      </w:r>
      <w:r>
        <w:rPr>
          <w:rFonts w:ascii="Arial" w:eastAsia="Arial" w:hAnsi="Arial" w:cs="Arial"/>
          <w:sz w:val="10"/>
          <w:szCs w:val="10"/>
        </w:rPr>
        <w:t xml:space="preserve">                </w:t>
      </w:r>
      <w:r>
        <w:rPr>
          <w:rFonts w:ascii="Arial" w:eastAsia="Arial" w:hAnsi="Arial" w:cs="Arial"/>
          <w:w w:val="102"/>
          <w:sz w:val="10"/>
          <w:szCs w:val="10"/>
        </w:rPr>
        <w:t>1</w:t>
      </w:r>
      <w:r>
        <w:rPr>
          <w:rFonts w:ascii="Arial" w:eastAsia="Arial" w:hAnsi="Arial" w:cs="Arial"/>
          <w:sz w:val="10"/>
          <w:szCs w:val="10"/>
        </w:rPr>
        <w:t xml:space="preserve">        </w:t>
      </w:r>
      <w:proofErr w:type="spellStart"/>
      <w:r>
        <w:rPr>
          <w:rFonts w:ascii="Arial" w:eastAsia="Arial" w:hAnsi="Arial" w:cs="Arial"/>
          <w:w w:val="102"/>
          <w:sz w:val="10"/>
          <w:szCs w:val="10"/>
        </w:rPr>
        <w:t>cin</w:t>
      </w:r>
      <w:proofErr w:type="spellEnd"/>
    </w:p>
    <w:p w14:paraId="7F32E441" w14:textId="77777777" w:rsidR="006D6D34" w:rsidRDefault="006D6D34">
      <w:pPr>
        <w:spacing w:before="3" w:line="100" w:lineRule="exact"/>
        <w:rPr>
          <w:sz w:val="11"/>
          <w:szCs w:val="11"/>
        </w:rPr>
      </w:pPr>
    </w:p>
    <w:p w14:paraId="5E6B8826" w14:textId="77777777" w:rsidR="006D6D34" w:rsidRDefault="00805908">
      <w:pPr>
        <w:ind w:left="812"/>
        <w:rPr>
          <w:rFonts w:ascii="Arial" w:eastAsia="Arial" w:hAnsi="Arial" w:cs="Arial"/>
          <w:sz w:val="10"/>
          <w:szCs w:val="10"/>
        </w:rPr>
      </w:pPr>
      <w:r>
        <w:rPr>
          <w:rFonts w:ascii="Arial" w:eastAsia="Arial" w:hAnsi="Arial" w:cs="Arial"/>
          <w:w w:val="102"/>
          <w:sz w:val="10"/>
          <w:szCs w:val="10"/>
        </w:rPr>
        <w:t>2</w:t>
      </w:r>
      <w:r>
        <w:rPr>
          <w:rFonts w:ascii="Arial" w:eastAsia="Arial" w:hAnsi="Arial" w:cs="Arial"/>
          <w:sz w:val="10"/>
          <w:szCs w:val="10"/>
        </w:rPr>
        <w:t xml:space="preserve">        </w:t>
      </w:r>
      <w:r>
        <w:rPr>
          <w:rFonts w:ascii="Arial" w:eastAsia="Arial" w:hAnsi="Arial" w:cs="Arial"/>
          <w:w w:val="102"/>
          <w:sz w:val="10"/>
          <w:szCs w:val="10"/>
        </w:rPr>
        <w:t>Math</w:t>
      </w:r>
      <w:r>
        <w:rPr>
          <w:rFonts w:ascii="Arial" w:eastAsia="Arial" w:hAnsi="Arial" w:cs="Arial"/>
          <w:sz w:val="10"/>
          <w:szCs w:val="10"/>
        </w:rPr>
        <w:t xml:space="preserve"> </w:t>
      </w:r>
      <w:r>
        <w:rPr>
          <w:rFonts w:ascii="Arial" w:eastAsia="Arial" w:hAnsi="Arial" w:cs="Arial"/>
          <w:w w:val="102"/>
          <w:sz w:val="10"/>
          <w:szCs w:val="10"/>
        </w:rPr>
        <w:t>Expression</w:t>
      </w:r>
    </w:p>
    <w:p w14:paraId="5E53016E" w14:textId="77777777" w:rsidR="006D6D34" w:rsidRDefault="006D6D34">
      <w:pPr>
        <w:spacing w:before="1" w:line="100" w:lineRule="exact"/>
        <w:rPr>
          <w:sz w:val="11"/>
          <w:szCs w:val="11"/>
        </w:rPr>
      </w:pPr>
    </w:p>
    <w:p w14:paraId="316ABAD2" w14:textId="77777777" w:rsidR="006D6D34" w:rsidRDefault="00805908">
      <w:pPr>
        <w:ind w:left="812"/>
        <w:rPr>
          <w:rFonts w:ascii="Arial" w:eastAsia="Arial" w:hAnsi="Arial" w:cs="Arial"/>
          <w:sz w:val="10"/>
          <w:szCs w:val="10"/>
        </w:rPr>
      </w:pPr>
      <w:r>
        <w:rPr>
          <w:rFonts w:ascii="Arial" w:eastAsia="Arial" w:hAnsi="Arial" w:cs="Arial"/>
          <w:w w:val="102"/>
          <w:sz w:val="10"/>
          <w:szCs w:val="10"/>
        </w:rPr>
        <w:t>3</w:t>
      </w:r>
      <w:r>
        <w:rPr>
          <w:rFonts w:ascii="Arial" w:eastAsia="Arial" w:hAnsi="Arial" w:cs="Arial"/>
          <w:sz w:val="10"/>
          <w:szCs w:val="10"/>
        </w:rPr>
        <w:t xml:space="preserve">        </w:t>
      </w:r>
      <w:r>
        <w:rPr>
          <w:rFonts w:ascii="Arial" w:eastAsia="Arial" w:hAnsi="Arial" w:cs="Arial"/>
          <w:w w:val="102"/>
          <w:sz w:val="10"/>
          <w:szCs w:val="10"/>
        </w:rPr>
        <w:t>Mixing</w:t>
      </w:r>
      <w:r>
        <w:rPr>
          <w:rFonts w:ascii="Arial" w:eastAsia="Arial" w:hAnsi="Arial" w:cs="Arial"/>
          <w:sz w:val="10"/>
          <w:szCs w:val="10"/>
        </w:rPr>
        <w:t xml:space="preserve"> </w:t>
      </w:r>
      <w:r>
        <w:rPr>
          <w:rFonts w:ascii="Arial" w:eastAsia="Arial" w:hAnsi="Arial" w:cs="Arial"/>
          <w:w w:val="102"/>
          <w:sz w:val="10"/>
          <w:szCs w:val="10"/>
        </w:rPr>
        <w:t>data</w:t>
      </w:r>
      <w:r>
        <w:rPr>
          <w:rFonts w:ascii="Arial" w:eastAsia="Arial" w:hAnsi="Arial" w:cs="Arial"/>
          <w:sz w:val="10"/>
          <w:szCs w:val="10"/>
        </w:rPr>
        <w:t xml:space="preserve"> </w:t>
      </w:r>
      <w:r>
        <w:rPr>
          <w:rFonts w:ascii="Arial" w:eastAsia="Arial" w:hAnsi="Arial" w:cs="Arial"/>
          <w:w w:val="102"/>
          <w:sz w:val="10"/>
          <w:szCs w:val="10"/>
        </w:rPr>
        <w:t>types</w:t>
      </w:r>
      <w:r>
        <w:rPr>
          <w:rFonts w:ascii="Arial" w:eastAsia="Arial" w:hAnsi="Arial" w:cs="Arial"/>
          <w:sz w:val="10"/>
          <w:szCs w:val="10"/>
        </w:rPr>
        <w:t xml:space="preserve"> </w:t>
      </w:r>
      <w:r>
        <w:rPr>
          <w:rFonts w:ascii="Arial" w:eastAsia="Arial" w:hAnsi="Arial" w:cs="Arial"/>
          <w:w w:val="102"/>
          <w:sz w:val="10"/>
          <w:szCs w:val="10"/>
        </w:rPr>
        <w:t>****</w:t>
      </w:r>
    </w:p>
    <w:p w14:paraId="668DC64E" w14:textId="77777777" w:rsidR="006D6D34" w:rsidRDefault="006D6D34">
      <w:pPr>
        <w:spacing w:before="1" w:line="100" w:lineRule="exact"/>
        <w:rPr>
          <w:sz w:val="11"/>
          <w:szCs w:val="11"/>
        </w:rPr>
      </w:pPr>
    </w:p>
    <w:p w14:paraId="67FD8B21" w14:textId="77777777" w:rsidR="006D6D34" w:rsidRDefault="00805908">
      <w:pPr>
        <w:ind w:left="812"/>
        <w:rPr>
          <w:rFonts w:ascii="Arial" w:eastAsia="Arial" w:hAnsi="Arial" w:cs="Arial"/>
          <w:sz w:val="10"/>
          <w:szCs w:val="10"/>
        </w:rPr>
      </w:pPr>
      <w:r>
        <w:rPr>
          <w:rFonts w:ascii="Arial" w:eastAsia="Arial" w:hAnsi="Arial" w:cs="Arial"/>
          <w:w w:val="102"/>
          <w:sz w:val="10"/>
          <w:szCs w:val="10"/>
        </w:rPr>
        <w:t>4</w:t>
      </w:r>
      <w:r>
        <w:rPr>
          <w:rFonts w:ascii="Arial" w:eastAsia="Arial" w:hAnsi="Arial" w:cs="Arial"/>
          <w:sz w:val="10"/>
          <w:szCs w:val="10"/>
        </w:rPr>
        <w:t xml:space="preserve">        </w:t>
      </w:r>
      <w:r>
        <w:rPr>
          <w:rFonts w:ascii="Arial" w:eastAsia="Arial" w:hAnsi="Arial" w:cs="Arial"/>
          <w:w w:val="102"/>
          <w:sz w:val="10"/>
          <w:szCs w:val="10"/>
        </w:rPr>
        <w:t>Overflow/Underflow</w:t>
      </w:r>
      <w:r>
        <w:rPr>
          <w:rFonts w:ascii="Arial" w:eastAsia="Arial" w:hAnsi="Arial" w:cs="Arial"/>
          <w:sz w:val="10"/>
          <w:szCs w:val="10"/>
        </w:rPr>
        <w:t xml:space="preserve"> </w:t>
      </w:r>
      <w:r>
        <w:rPr>
          <w:rFonts w:ascii="Arial" w:eastAsia="Arial" w:hAnsi="Arial" w:cs="Arial"/>
          <w:w w:val="102"/>
          <w:sz w:val="10"/>
          <w:szCs w:val="10"/>
        </w:rPr>
        <w:t>****</w:t>
      </w:r>
    </w:p>
    <w:p w14:paraId="04CF674E" w14:textId="77777777" w:rsidR="006D6D34" w:rsidRDefault="006D6D34">
      <w:pPr>
        <w:spacing w:before="1" w:line="100" w:lineRule="exact"/>
        <w:rPr>
          <w:sz w:val="11"/>
          <w:szCs w:val="11"/>
        </w:rPr>
      </w:pPr>
    </w:p>
    <w:p w14:paraId="23BAC78C" w14:textId="77777777" w:rsidR="006D6D34" w:rsidRDefault="00805908">
      <w:pPr>
        <w:ind w:left="812"/>
        <w:rPr>
          <w:rFonts w:ascii="Arial" w:eastAsia="Arial" w:hAnsi="Arial" w:cs="Arial"/>
          <w:sz w:val="10"/>
          <w:szCs w:val="10"/>
        </w:rPr>
      </w:pPr>
      <w:r>
        <w:rPr>
          <w:rFonts w:ascii="Arial" w:eastAsia="Arial" w:hAnsi="Arial" w:cs="Arial"/>
          <w:w w:val="102"/>
          <w:sz w:val="10"/>
          <w:szCs w:val="10"/>
        </w:rPr>
        <w:t>5</w:t>
      </w:r>
      <w:r>
        <w:rPr>
          <w:rFonts w:ascii="Arial" w:eastAsia="Arial" w:hAnsi="Arial" w:cs="Arial"/>
          <w:sz w:val="10"/>
          <w:szCs w:val="10"/>
        </w:rPr>
        <w:t xml:space="preserve">        </w:t>
      </w:r>
      <w:r>
        <w:rPr>
          <w:rFonts w:ascii="Arial" w:eastAsia="Arial" w:hAnsi="Arial" w:cs="Arial"/>
          <w:w w:val="102"/>
          <w:sz w:val="10"/>
          <w:szCs w:val="10"/>
        </w:rPr>
        <w:t>Type</w:t>
      </w:r>
      <w:r>
        <w:rPr>
          <w:rFonts w:ascii="Arial" w:eastAsia="Arial" w:hAnsi="Arial" w:cs="Arial"/>
          <w:sz w:val="10"/>
          <w:szCs w:val="10"/>
        </w:rPr>
        <w:t xml:space="preserve"> </w:t>
      </w:r>
      <w:r>
        <w:rPr>
          <w:rFonts w:ascii="Arial" w:eastAsia="Arial" w:hAnsi="Arial" w:cs="Arial"/>
          <w:w w:val="102"/>
          <w:sz w:val="10"/>
          <w:szCs w:val="10"/>
        </w:rPr>
        <w:t>Casting</w:t>
      </w:r>
      <w:r>
        <w:rPr>
          <w:rFonts w:ascii="Arial" w:eastAsia="Arial" w:hAnsi="Arial" w:cs="Arial"/>
          <w:sz w:val="10"/>
          <w:szCs w:val="10"/>
        </w:rPr>
        <w:t xml:space="preserve">                                                                               </w:t>
      </w:r>
      <w:r>
        <w:rPr>
          <w:rFonts w:ascii="Arial" w:eastAsia="Arial" w:hAnsi="Arial" w:cs="Arial"/>
          <w:w w:val="102"/>
          <w:sz w:val="10"/>
          <w:szCs w:val="10"/>
        </w:rPr>
        <w:t>1</w:t>
      </w:r>
    </w:p>
    <w:p w14:paraId="4F85FFC7" w14:textId="77777777" w:rsidR="006D6D34" w:rsidRDefault="006D6D34">
      <w:pPr>
        <w:spacing w:before="1" w:line="100" w:lineRule="exact"/>
        <w:rPr>
          <w:sz w:val="11"/>
          <w:szCs w:val="11"/>
        </w:rPr>
      </w:pPr>
    </w:p>
    <w:p w14:paraId="62B25ECA" w14:textId="77777777" w:rsidR="006D6D34" w:rsidRDefault="00805908">
      <w:pPr>
        <w:ind w:left="812"/>
        <w:rPr>
          <w:rFonts w:ascii="Arial" w:eastAsia="Arial" w:hAnsi="Arial" w:cs="Arial"/>
          <w:sz w:val="10"/>
          <w:szCs w:val="10"/>
        </w:rPr>
      </w:pPr>
      <w:r>
        <w:rPr>
          <w:rFonts w:ascii="Arial" w:eastAsia="Arial" w:hAnsi="Arial" w:cs="Arial"/>
          <w:w w:val="102"/>
          <w:sz w:val="10"/>
          <w:szCs w:val="10"/>
        </w:rPr>
        <w:t>6</w:t>
      </w:r>
      <w:r>
        <w:rPr>
          <w:rFonts w:ascii="Arial" w:eastAsia="Arial" w:hAnsi="Arial" w:cs="Arial"/>
          <w:sz w:val="10"/>
          <w:szCs w:val="10"/>
        </w:rPr>
        <w:t xml:space="preserve">        </w:t>
      </w:r>
      <w:r>
        <w:rPr>
          <w:rFonts w:ascii="Arial" w:eastAsia="Arial" w:hAnsi="Arial" w:cs="Arial"/>
          <w:w w:val="102"/>
          <w:sz w:val="10"/>
          <w:szCs w:val="10"/>
        </w:rPr>
        <w:t>Multiple</w:t>
      </w:r>
      <w:r>
        <w:rPr>
          <w:rFonts w:ascii="Arial" w:eastAsia="Arial" w:hAnsi="Arial" w:cs="Arial"/>
          <w:sz w:val="10"/>
          <w:szCs w:val="10"/>
        </w:rPr>
        <w:t xml:space="preserve"> </w:t>
      </w:r>
      <w:r>
        <w:rPr>
          <w:rFonts w:ascii="Arial" w:eastAsia="Arial" w:hAnsi="Arial" w:cs="Arial"/>
          <w:w w:val="102"/>
          <w:sz w:val="10"/>
          <w:szCs w:val="10"/>
        </w:rPr>
        <w:t>assignment</w:t>
      </w:r>
      <w:r>
        <w:rPr>
          <w:rFonts w:ascii="Arial" w:eastAsia="Arial" w:hAnsi="Arial" w:cs="Arial"/>
          <w:sz w:val="10"/>
          <w:szCs w:val="10"/>
        </w:rPr>
        <w:t xml:space="preserve"> </w:t>
      </w:r>
      <w:r>
        <w:rPr>
          <w:rFonts w:ascii="Arial" w:eastAsia="Arial" w:hAnsi="Arial" w:cs="Arial"/>
          <w:w w:val="102"/>
          <w:sz w:val="10"/>
          <w:szCs w:val="10"/>
        </w:rPr>
        <w:t>*****</w:t>
      </w:r>
    </w:p>
    <w:p w14:paraId="6FEB61FE" w14:textId="77777777" w:rsidR="006D6D34" w:rsidRDefault="006D6D34">
      <w:pPr>
        <w:spacing w:before="1" w:line="100" w:lineRule="exact"/>
        <w:rPr>
          <w:sz w:val="11"/>
          <w:szCs w:val="11"/>
        </w:rPr>
      </w:pPr>
    </w:p>
    <w:p w14:paraId="341B3BB8" w14:textId="77777777" w:rsidR="006D6D34" w:rsidRDefault="00CA7835">
      <w:pPr>
        <w:ind w:left="812"/>
        <w:rPr>
          <w:rFonts w:ascii="Arial" w:eastAsia="Arial" w:hAnsi="Arial" w:cs="Arial"/>
          <w:sz w:val="10"/>
          <w:szCs w:val="10"/>
        </w:rPr>
      </w:pPr>
      <w:r>
        <w:pict w14:anchorId="7616CBCA">
          <v:group id="_x0000_s1063" style="position:absolute;left:0;text-align:left;margin-left:89.05pt;margin-top:158.25pt;width:337.8pt;height:553.3pt;z-index:-251659264;mso-position-horizontal-relative:page;mso-position-vertical-relative:page" coordorigin="1781,3165" coordsize="6756,11066">
            <v:shape id="_x0000_s1120" style="position:absolute;left:1782;top:3166;width:6754;height:0" coordorigin="1782,3166" coordsize="6754,0" path="m1782,3166r6754,e" filled="f" strokeweight=".1pt">
              <v:path arrowok="t"/>
            </v:shape>
            <v:shape id="_x0000_s1119" style="position:absolute;left:1782;top:3392;width:6754;height:0" coordorigin="1782,3392" coordsize="6754,0" path="m1782,3392r6754,e" filled="f" strokeweight=".1pt">
              <v:path arrowok="t"/>
            </v:shape>
            <v:shape id="_x0000_s1118" style="position:absolute;left:1782;top:3618;width:6754;height:0" coordorigin="1782,3618" coordsize="6754,0" path="m1782,3618r6754,e" filled="f" strokeweight=".1pt">
              <v:path arrowok="t"/>
            </v:shape>
            <v:shape id="_x0000_s1117" style="position:absolute;left:1782;top:3844;width:6754;height:0" coordorigin="1782,3844" coordsize="6754,0" path="m1782,3844r6754,e" filled="f" strokeweight=".1pt">
              <v:path arrowok="t"/>
            </v:shape>
            <v:shape id="_x0000_s1116" style="position:absolute;left:1782;top:4070;width:6754;height:0" coordorigin="1782,4070" coordsize="6754,0" path="m1782,4070r6754,e" filled="f" strokeweight=".1pt">
              <v:path arrowok="t"/>
            </v:shape>
            <v:shape id="_x0000_s1115" style="position:absolute;left:1782;top:4296;width:6754;height:0" coordorigin="1782,4296" coordsize="6754,0" path="m1782,4296r6754,e" filled="f" strokeweight=".1pt">
              <v:path arrowok="t"/>
            </v:shape>
            <v:shape id="_x0000_s1114" style="position:absolute;left:1782;top:4520;width:6754;height:0" coordorigin="1782,4520" coordsize="6754,0" path="m1782,4520r6754,e" filled="f" strokeweight=".1pt">
              <v:path arrowok="t"/>
            </v:shape>
            <v:shape id="_x0000_s1113" style="position:absolute;left:1782;top:4746;width:6754;height:0" coordorigin="1782,4746" coordsize="6754,0" path="m1782,4746r6754,e" filled="f" strokeweight=".1pt">
              <v:path arrowok="t"/>
            </v:shape>
            <v:shape id="_x0000_s1112" style="position:absolute;left:1782;top:4972;width:6754;height:0" coordorigin="1782,4972" coordsize="6754,0" path="m1782,4972r6754,e" filled="f" strokeweight=".1pt">
              <v:path arrowok="t"/>
            </v:shape>
            <v:shape id="_x0000_s1111" style="position:absolute;left:1782;top:5198;width:6754;height:0" coordorigin="1782,5198" coordsize="6754,0" path="m1782,5198r6754,e" filled="f" strokeweight=".1pt">
              <v:path arrowok="t"/>
            </v:shape>
            <v:shape id="_x0000_s1110" style="position:absolute;left:1782;top:5424;width:6754;height:0" coordorigin="1782,5424" coordsize="6754,0" path="m1782,5424r6754,e" filled="f" strokeweight=".1pt">
              <v:path arrowok="t"/>
            </v:shape>
            <v:shape id="_x0000_s1109" style="position:absolute;left:1782;top:5650;width:6754;height:0" coordorigin="1782,5650" coordsize="6754,0" path="m1782,5650r6754,e" filled="f" strokeweight=".1pt">
              <v:path arrowok="t"/>
            </v:shape>
            <v:shape id="_x0000_s1108" style="position:absolute;left:1782;top:5876;width:6754;height:0" coordorigin="1782,5876" coordsize="6754,0" path="m1782,5876r6754,e" filled="f" strokeweight=".1pt">
              <v:path arrowok="t"/>
            </v:shape>
            <v:shape id="_x0000_s1107" style="position:absolute;left:1782;top:6102;width:6754;height:0" coordorigin="1782,6102" coordsize="6754,0" path="m1782,6102r6754,e" filled="f" strokeweight=".1pt">
              <v:path arrowok="t"/>
            </v:shape>
            <v:shape id="_x0000_s1106" style="position:absolute;left:1782;top:6328;width:6754;height:0" coordorigin="1782,6328" coordsize="6754,0" path="m1782,6328r6754,e" filled="f" strokeweight=".1pt">
              <v:path arrowok="t"/>
            </v:shape>
            <v:shape id="_x0000_s1105" style="position:absolute;left:1782;top:6554;width:6754;height:0" coordorigin="1782,6554" coordsize="6754,0" path="m1782,6554r6754,e" filled="f" strokeweight=".1pt">
              <v:path arrowok="t"/>
            </v:shape>
            <v:shape id="_x0000_s1104" style="position:absolute;left:1782;top:6780;width:6754;height:0" coordorigin="1782,6780" coordsize="6754,0" path="m1782,6780r6754,e" filled="f" strokeweight=".1pt">
              <v:path arrowok="t"/>
            </v:shape>
            <v:shape id="_x0000_s1103" style="position:absolute;left:1782;top:7004;width:6754;height:0" coordorigin="1782,7004" coordsize="6754,0" path="m1782,7004r6754,e" filled="f" strokeweight=".1pt">
              <v:path arrowok="t"/>
            </v:shape>
            <v:shape id="_x0000_s1102" style="position:absolute;left:1782;top:7230;width:6754;height:0" coordorigin="1782,7230" coordsize="6754,0" path="m1782,7230r6754,e" filled="f" strokeweight=".1pt">
              <v:path arrowok="t"/>
            </v:shape>
            <v:shape id="_x0000_s1101" style="position:absolute;left:1782;top:7456;width:6754;height:0" coordorigin="1782,7456" coordsize="6754,0" path="m1782,7456r6754,e" filled="f" strokeweight=".1pt">
              <v:path arrowok="t"/>
            </v:shape>
            <v:shape id="_x0000_s1100" style="position:absolute;left:1782;top:7682;width:6754;height:0" coordorigin="1782,7682" coordsize="6754,0" path="m1782,7682r6754,e" filled="f" strokeweight=".1pt">
              <v:path arrowok="t"/>
            </v:shape>
            <v:shape id="_x0000_s1099" style="position:absolute;left:1782;top:7908;width:6754;height:0" coordorigin="1782,7908" coordsize="6754,0" path="m1782,7908r6754,e" filled="f" strokeweight=".1pt">
              <v:path arrowok="t"/>
            </v:shape>
            <v:shape id="_x0000_s1098" style="position:absolute;left:1782;top:8134;width:6754;height:0" coordorigin="1782,8134" coordsize="6754,0" path="m1782,8134r6754,e" filled="f" strokeweight=".1pt">
              <v:path arrowok="t"/>
            </v:shape>
            <v:shape id="_x0000_s1097" style="position:absolute;left:1782;top:8360;width:6754;height:0" coordorigin="1782,8360" coordsize="6754,0" path="m1782,8360r6754,e" filled="f" strokeweight=".1pt">
              <v:path arrowok="t"/>
            </v:shape>
            <v:shape id="_x0000_s1096" style="position:absolute;left:1782;top:8586;width:6754;height:0" coordorigin="1782,8586" coordsize="6754,0" path="m1782,8586r6754,e" filled="f" strokeweight=".1pt">
              <v:path arrowok="t"/>
            </v:shape>
            <v:shape id="_x0000_s1095" style="position:absolute;left:1782;top:8812;width:6754;height:0" coordorigin="1782,8812" coordsize="6754,0" path="m1782,8812r6754,e" filled="f" strokeweight=".1pt">
              <v:path arrowok="t"/>
            </v:shape>
            <v:shape id="_x0000_s1094" style="position:absolute;left:1782;top:9038;width:6754;height:0" coordorigin="1782,9038" coordsize="6754,0" path="m1782,9038r6754,e" filled="f" strokeweight=".1pt">
              <v:path arrowok="t"/>
            </v:shape>
            <v:shape id="_x0000_s1093" style="position:absolute;left:1782;top:9262;width:6754;height:0" coordorigin="1782,9262" coordsize="6754,0" path="m1782,9262r6754,e" filled="f" strokeweight=".1pt">
              <v:path arrowok="t"/>
            </v:shape>
            <v:shape id="_x0000_s1092" style="position:absolute;left:1782;top:9488;width:6754;height:0" coordorigin="1782,9488" coordsize="6754,0" path="m1782,9488r6754,e" filled="f" strokeweight=".1pt">
              <v:path arrowok="t"/>
            </v:shape>
            <v:shape id="_x0000_s1091" style="position:absolute;left:1782;top:9714;width:6754;height:0" coordorigin="1782,9714" coordsize="6754,0" path="m1782,9714r6754,e" filled="f" strokeweight=".1pt">
              <v:path arrowok="t"/>
            </v:shape>
            <v:shape id="_x0000_s1090" style="position:absolute;left:1782;top:9940;width:6754;height:0" coordorigin="1782,9940" coordsize="6754,0" path="m1782,9940r6754,e" filled="f" strokeweight=".1pt">
              <v:path arrowok="t"/>
            </v:shape>
            <v:shape id="_x0000_s1089" style="position:absolute;left:1782;top:10166;width:6754;height:0" coordorigin="1782,10166" coordsize="6754,0" path="m1782,10166r6754,e" filled="f" strokeweight=".1pt">
              <v:path arrowok="t"/>
            </v:shape>
            <v:shape id="_x0000_s1088" style="position:absolute;left:1782;top:10392;width:6754;height:0" coordorigin="1782,10392" coordsize="6754,0" path="m1782,10392r6754,e" filled="f" strokeweight=".1pt">
              <v:path arrowok="t"/>
            </v:shape>
            <v:shape id="_x0000_s1087" style="position:absolute;left:1782;top:10618;width:6754;height:0" coordorigin="1782,10618" coordsize="6754,0" path="m1782,10618r6754,e" filled="f" strokeweight=".1pt">
              <v:path arrowok="t"/>
            </v:shape>
            <v:shape id="_x0000_s1086" style="position:absolute;left:1782;top:10844;width:6754;height:0" coordorigin="1782,10844" coordsize="6754,0" path="m1782,10844r6754,e" filled="f" strokeweight=".1pt">
              <v:path arrowok="t"/>
            </v:shape>
            <v:shape id="_x0000_s1085" style="position:absolute;left:1782;top:11070;width:6754;height:0" coordorigin="1782,11070" coordsize="6754,0" path="m1782,11070r6754,e" filled="f" strokeweight=".1pt">
              <v:path arrowok="t"/>
            </v:shape>
            <v:shape id="_x0000_s1084" style="position:absolute;left:1782;top:11296;width:6754;height:0" coordorigin="1782,11296" coordsize="6754,0" path="m1782,11296r6754,e" filled="f" strokeweight=".1pt">
              <v:path arrowok="t"/>
            </v:shape>
            <v:shape id="_x0000_s1083" style="position:absolute;left:1782;top:11522;width:6754;height:0" coordorigin="1782,11522" coordsize="6754,0" path="m1782,11522r6754,e" filled="f" strokeweight=".1pt">
              <v:path arrowok="t"/>
            </v:shape>
            <v:shape id="_x0000_s1082" style="position:absolute;left:1782;top:11746;width:6754;height:0" coordorigin="1782,11746" coordsize="6754,0" path="m1782,11746r6754,e" filled="f" strokeweight=".1pt">
              <v:path arrowok="t"/>
            </v:shape>
            <v:shape id="_x0000_s1081" style="position:absolute;left:1782;top:11972;width:6754;height:0" coordorigin="1782,11972" coordsize="6754,0" path="m1782,11972r6754,e" filled="f" strokeweight=".1pt">
              <v:path arrowok="t"/>
            </v:shape>
            <v:shape id="_x0000_s1080" style="position:absolute;left:1782;top:12198;width:6754;height:0" coordorigin="1782,12198" coordsize="6754,0" path="m1782,12198r6754,e" filled="f" strokeweight=".1pt">
              <v:path arrowok="t"/>
            </v:shape>
            <v:shape id="_x0000_s1079" style="position:absolute;left:1782;top:12424;width:6754;height:0" coordorigin="1782,12424" coordsize="6754,0" path="m1782,12424r6754,e" filled="f" strokeweight=".1pt">
              <v:path arrowok="t"/>
            </v:shape>
            <v:shape id="_x0000_s1078" style="position:absolute;left:1782;top:12650;width:6754;height:0" coordorigin="1782,12650" coordsize="6754,0" path="m1782,12650r6754,e" filled="f" strokeweight=".1pt">
              <v:path arrowok="t"/>
            </v:shape>
            <v:shape id="_x0000_s1077" style="position:absolute;left:1782;top:12876;width:6754;height:0" coordorigin="1782,12876" coordsize="6754,0" path="m1782,12876r6754,e" filled="f" strokeweight=".1pt">
              <v:path arrowok="t"/>
            </v:shape>
            <v:shape id="_x0000_s1076" style="position:absolute;left:1782;top:13102;width:6754;height:0" coordorigin="1782,13102" coordsize="6754,0" path="m1782,13102r6754,e" filled="f" strokeweight=".1pt">
              <v:path arrowok="t"/>
            </v:shape>
            <v:shape id="_x0000_s1075" style="position:absolute;left:1782;top:13328;width:6754;height:0" coordorigin="1782,13328" coordsize="6754,0" path="m1782,13328r6754,e" filled="f" strokeweight=".1pt">
              <v:path arrowok="t"/>
            </v:shape>
            <v:shape id="_x0000_s1074" style="position:absolute;left:1782;top:13554;width:6754;height:0" coordorigin="1782,13554" coordsize="6754,0" path="m1782,13554r6754,e" filled="f" strokeweight=".1pt">
              <v:path arrowok="t"/>
            </v:shape>
            <v:shape id="_x0000_s1073" style="position:absolute;left:1782;top:13780;width:6754;height:0" coordorigin="1782,13780" coordsize="6754,0" path="m1782,13780r6754,e" filled="f" strokeweight=".1pt">
              <v:path arrowok="t"/>
            </v:shape>
            <v:shape id="_x0000_s1072" style="position:absolute;left:1782;top:14006;width:6754;height:0" coordorigin="1782,14006" coordsize="6754,0" path="m1782,14006r6754,e" filled="f" strokeweight=".1pt">
              <v:path arrowok="t"/>
            </v:shape>
            <v:shape id="_x0000_s1071" style="position:absolute;left:1782;top:14230;width:6754;height:0" coordorigin="1782,14230" coordsize="6754,0" path="m1782,14230r6754,e" filled="f" strokeweight=".1pt">
              <v:path arrowok="t"/>
            </v:shape>
            <v:shape id="_x0000_s1070" style="position:absolute;left:1782;top:3166;width:0;height:11064" coordorigin="1782,3166" coordsize="0,11064" path="m1782,3166r,11064e" filled="f" strokeweight=".1pt">
              <v:path arrowok="t"/>
            </v:shape>
            <v:shape id="_x0000_s1069" style="position:absolute;left:2270;top:3166;width:0;height:11064" coordorigin="2270,3166" coordsize="0,11064" path="m2270,3166r,11064e" filled="f" strokeweight=".1pt">
              <v:path arrowok="t"/>
            </v:shape>
            <v:shape id="_x0000_s1068" style="position:absolute;left:2772;top:3166;width:0;height:11064" coordorigin="2772,3166" coordsize="0,11064" path="m2772,3166r,11064e" filled="f" strokeweight=".1pt">
              <v:path arrowok="t"/>
            </v:shape>
            <v:shape id="_x0000_s1067" style="position:absolute;left:4426;top:3166;width:0;height:11064" coordorigin="4426,3166" coordsize="0,11064" path="m4426,3166r,11064e" filled="f" strokeweight=".1pt">
              <v:path arrowok="t"/>
            </v:shape>
            <v:shape id="_x0000_s1066" style="position:absolute;left:5444;top:3166;width:0;height:11064" coordorigin="5444,3166" coordsize="0,11064" path="m5444,3166r,11064e" filled="f" strokeweight=".1pt">
              <v:path arrowok="t"/>
            </v:shape>
            <v:shape id="_x0000_s1065" style="position:absolute;left:5744;top:3166;width:0;height:11064" coordorigin="5744,3166" coordsize="0,11064" path="m5744,3166r,11064e" filled="f" strokeweight=".1pt">
              <v:path arrowok="t"/>
            </v:shape>
            <v:shape id="_x0000_s1064" style="position:absolute;left:8536;top:3166;width:0;height:11064" coordorigin="8536,3166" coordsize="0,11064" path="m8536,3166r,11064e" filled="f" strokeweight=".1pt">
              <v:path arrowok="t"/>
            </v:shape>
            <w10:wrap anchorx="page" anchory="page"/>
          </v:group>
        </w:pict>
      </w:r>
      <w:r w:rsidR="00805908">
        <w:rPr>
          <w:rFonts w:ascii="Arial" w:eastAsia="Arial" w:hAnsi="Arial" w:cs="Arial"/>
          <w:w w:val="102"/>
          <w:sz w:val="10"/>
          <w:szCs w:val="10"/>
        </w:rPr>
        <w:t>7</w:t>
      </w:r>
      <w:r w:rsidR="00805908">
        <w:rPr>
          <w:rFonts w:ascii="Arial" w:eastAsia="Arial" w:hAnsi="Arial" w:cs="Arial"/>
          <w:sz w:val="10"/>
          <w:szCs w:val="10"/>
        </w:rPr>
        <w:t xml:space="preserve">        </w:t>
      </w:r>
      <w:r w:rsidR="00805908">
        <w:rPr>
          <w:rFonts w:ascii="Arial" w:eastAsia="Arial" w:hAnsi="Arial" w:cs="Arial"/>
          <w:w w:val="102"/>
          <w:sz w:val="10"/>
          <w:szCs w:val="10"/>
        </w:rPr>
        <w:t>Formatting</w:t>
      </w:r>
      <w:r w:rsidR="00805908">
        <w:rPr>
          <w:rFonts w:ascii="Arial" w:eastAsia="Arial" w:hAnsi="Arial" w:cs="Arial"/>
          <w:sz w:val="10"/>
          <w:szCs w:val="10"/>
        </w:rPr>
        <w:t xml:space="preserve"> </w:t>
      </w:r>
      <w:r w:rsidR="00805908">
        <w:rPr>
          <w:rFonts w:ascii="Arial" w:eastAsia="Arial" w:hAnsi="Arial" w:cs="Arial"/>
          <w:w w:val="102"/>
          <w:sz w:val="10"/>
          <w:szCs w:val="10"/>
        </w:rPr>
        <w:t>output</w:t>
      </w:r>
      <w:r w:rsidR="00805908">
        <w:rPr>
          <w:rFonts w:ascii="Arial" w:eastAsia="Arial" w:hAnsi="Arial" w:cs="Arial"/>
          <w:sz w:val="10"/>
          <w:szCs w:val="10"/>
        </w:rPr>
        <w:t xml:space="preserve">                                                                        </w:t>
      </w:r>
      <w:r w:rsidR="00805908">
        <w:rPr>
          <w:rFonts w:ascii="Arial" w:eastAsia="Arial" w:hAnsi="Arial" w:cs="Arial"/>
          <w:w w:val="102"/>
          <w:sz w:val="10"/>
          <w:szCs w:val="10"/>
        </w:rPr>
        <w:t>1</w:t>
      </w:r>
    </w:p>
    <w:p w14:paraId="13CED1CC" w14:textId="77777777" w:rsidR="006D6D34" w:rsidRDefault="006D6D34">
      <w:pPr>
        <w:spacing w:before="1" w:line="100" w:lineRule="exact"/>
        <w:rPr>
          <w:sz w:val="11"/>
          <w:szCs w:val="11"/>
        </w:rPr>
      </w:pPr>
    </w:p>
    <w:p w14:paraId="00532B52" w14:textId="77777777" w:rsidR="006D6D34" w:rsidRDefault="00805908">
      <w:pPr>
        <w:ind w:left="812"/>
        <w:rPr>
          <w:rFonts w:ascii="Arial" w:eastAsia="Arial" w:hAnsi="Arial" w:cs="Arial"/>
          <w:sz w:val="10"/>
          <w:szCs w:val="10"/>
        </w:rPr>
      </w:pPr>
      <w:r>
        <w:rPr>
          <w:rFonts w:ascii="Arial" w:eastAsia="Arial" w:hAnsi="Arial" w:cs="Arial"/>
          <w:w w:val="102"/>
          <w:sz w:val="10"/>
          <w:szCs w:val="10"/>
        </w:rPr>
        <w:t>8</w:t>
      </w:r>
      <w:r>
        <w:rPr>
          <w:rFonts w:ascii="Arial" w:eastAsia="Arial" w:hAnsi="Arial" w:cs="Arial"/>
          <w:sz w:val="10"/>
          <w:szCs w:val="10"/>
        </w:rPr>
        <w:t xml:space="preserve">        </w:t>
      </w:r>
      <w:r>
        <w:rPr>
          <w:rFonts w:ascii="Arial" w:eastAsia="Arial" w:hAnsi="Arial" w:cs="Arial"/>
          <w:w w:val="102"/>
          <w:sz w:val="10"/>
          <w:szCs w:val="10"/>
        </w:rPr>
        <w:t>Strings</w:t>
      </w:r>
      <w:r>
        <w:rPr>
          <w:rFonts w:ascii="Arial" w:eastAsia="Arial" w:hAnsi="Arial" w:cs="Arial"/>
          <w:sz w:val="10"/>
          <w:szCs w:val="10"/>
        </w:rPr>
        <w:t xml:space="preserve">                                                              </w:t>
      </w:r>
      <w:r w:rsidR="003D34F5">
        <w:rPr>
          <w:rFonts w:ascii="Arial" w:eastAsia="Arial" w:hAnsi="Arial" w:cs="Arial"/>
          <w:sz w:val="10"/>
          <w:szCs w:val="10"/>
        </w:rPr>
        <w:t>264</w:t>
      </w:r>
      <w:r>
        <w:rPr>
          <w:rFonts w:ascii="Arial" w:eastAsia="Arial" w:hAnsi="Arial" w:cs="Arial"/>
          <w:sz w:val="10"/>
          <w:szCs w:val="10"/>
        </w:rPr>
        <w:t xml:space="preserve">                           </w:t>
      </w:r>
      <w:r>
        <w:rPr>
          <w:rFonts w:ascii="Arial" w:eastAsia="Arial" w:hAnsi="Arial" w:cs="Arial"/>
          <w:w w:val="102"/>
          <w:sz w:val="10"/>
          <w:szCs w:val="10"/>
        </w:rPr>
        <w:t>1</w:t>
      </w:r>
    </w:p>
    <w:p w14:paraId="11B1A2B6" w14:textId="77777777" w:rsidR="006D6D34" w:rsidRDefault="006D6D34">
      <w:pPr>
        <w:spacing w:before="1" w:line="100" w:lineRule="exact"/>
        <w:rPr>
          <w:sz w:val="11"/>
          <w:szCs w:val="11"/>
        </w:rPr>
      </w:pPr>
    </w:p>
    <w:p w14:paraId="66BBE341" w14:textId="77777777" w:rsidR="006D6D34" w:rsidRDefault="00805908">
      <w:pPr>
        <w:ind w:left="812"/>
        <w:rPr>
          <w:rFonts w:ascii="Arial" w:eastAsia="Arial" w:hAnsi="Arial" w:cs="Arial"/>
          <w:sz w:val="10"/>
          <w:szCs w:val="10"/>
        </w:rPr>
      </w:pPr>
      <w:r>
        <w:rPr>
          <w:rFonts w:ascii="Arial" w:eastAsia="Arial" w:hAnsi="Arial" w:cs="Arial"/>
          <w:w w:val="102"/>
          <w:sz w:val="10"/>
          <w:szCs w:val="10"/>
        </w:rPr>
        <w:t>9</w:t>
      </w:r>
      <w:r>
        <w:rPr>
          <w:rFonts w:ascii="Arial" w:eastAsia="Arial" w:hAnsi="Arial" w:cs="Arial"/>
          <w:sz w:val="10"/>
          <w:szCs w:val="10"/>
        </w:rPr>
        <w:t xml:space="preserve">        </w:t>
      </w:r>
      <w:r>
        <w:rPr>
          <w:rFonts w:ascii="Arial" w:eastAsia="Arial" w:hAnsi="Arial" w:cs="Arial"/>
          <w:w w:val="102"/>
          <w:sz w:val="10"/>
          <w:szCs w:val="10"/>
        </w:rPr>
        <w:t>Math</w:t>
      </w:r>
      <w:r>
        <w:rPr>
          <w:rFonts w:ascii="Arial" w:eastAsia="Arial" w:hAnsi="Arial" w:cs="Arial"/>
          <w:sz w:val="10"/>
          <w:szCs w:val="10"/>
        </w:rPr>
        <w:t xml:space="preserve"> </w:t>
      </w:r>
      <w:r>
        <w:rPr>
          <w:rFonts w:ascii="Arial" w:eastAsia="Arial" w:hAnsi="Arial" w:cs="Arial"/>
          <w:w w:val="102"/>
          <w:sz w:val="10"/>
          <w:szCs w:val="10"/>
        </w:rPr>
        <w:t>Library</w:t>
      </w:r>
      <w:r>
        <w:rPr>
          <w:rFonts w:ascii="Arial" w:eastAsia="Arial" w:hAnsi="Arial" w:cs="Arial"/>
          <w:sz w:val="10"/>
          <w:szCs w:val="10"/>
        </w:rPr>
        <w:t xml:space="preserve">                                                                                </w:t>
      </w:r>
      <w:r>
        <w:rPr>
          <w:rFonts w:ascii="Arial" w:eastAsia="Arial" w:hAnsi="Arial" w:cs="Arial"/>
          <w:w w:val="102"/>
          <w:sz w:val="10"/>
          <w:szCs w:val="10"/>
        </w:rPr>
        <w:t>1</w:t>
      </w:r>
      <w:r>
        <w:rPr>
          <w:rFonts w:ascii="Arial" w:eastAsia="Arial" w:hAnsi="Arial" w:cs="Arial"/>
          <w:sz w:val="10"/>
          <w:szCs w:val="10"/>
        </w:rPr>
        <w:t xml:space="preserve">     </w:t>
      </w:r>
      <w:r>
        <w:rPr>
          <w:rFonts w:ascii="Arial" w:eastAsia="Arial" w:hAnsi="Arial" w:cs="Arial"/>
          <w:w w:val="102"/>
          <w:sz w:val="10"/>
          <w:szCs w:val="10"/>
        </w:rPr>
        <w:t>All</w:t>
      </w:r>
      <w:r>
        <w:rPr>
          <w:rFonts w:ascii="Arial" w:eastAsia="Arial" w:hAnsi="Arial" w:cs="Arial"/>
          <w:sz w:val="10"/>
          <w:szCs w:val="10"/>
        </w:rPr>
        <w:t xml:space="preserve"> </w:t>
      </w:r>
      <w:r>
        <w:rPr>
          <w:rFonts w:ascii="Arial" w:eastAsia="Arial" w:hAnsi="Arial" w:cs="Arial"/>
          <w:w w:val="102"/>
          <w:sz w:val="10"/>
          <w:szCs w:val="10"/>
        </w:rPr>
        <w:t>libraries</w:t>
      </w:r>
      <w:r>
        <w:rPr>
          <w:rFonts w:ascii="Arial" w:eastAsia="Arial" w:hAnsi="Arial" w:cs="Arial"/>
          <w:sz w:val="10"/>
          <w:szCs w:val="10"/>
        </w:rPr>
        <w:t xml:space="preserve"> </w:t>
      </w:r>
      <w:r>
        <w:rPr>
          <w:rFonts w:ascii="Arial" w:eastAsia="Arial" w:hAnsi="Arial" w:cs="Arial"/>
          <w:w w:val="102"/>
          <w:sz w:val="10"/>
          <w:szCs w:val="10"/>
        </w:rPr>
        <w:t>included</w:t>
      </w:r>
      <w:r>
        <w:rPr>
          <w:rFonts w:ascii="Arial" w:eastAsia="Arial" w:hAnsi="Arial" w:cs="Arial"/>
          <w:sz w:val="10"/>
          <w:szCs w:val="10"/>
        </w:rPr>
        <w:t xml:space="preserve"> </w:t>
      </w:r>
      <w:r>
        <w:rPr>
          <w:rFonts w:ascii="Arial" w:eastAsia="Arial" w:hAnsi="Arial" w:cs="Arial"/>
          <w:w w:val="102"/>
          <w:sz w:val="10"/>
          <w:szCs w:val="10"/>
        </w:rPr>
        <w:t>have</w:t>
      </w:r>
      <w:r>
        <w:rPr>
          <w:rFonts w:ascii="Arial" w:eastAsia="Arial" w:hAnsi="Arial" w:cs="Arial"/>
          <w:sz w:val="10"/>
          <w:szCs w:val="10"/>
        </w:rPr>
        <w:t xml:space="preserve"> </w:t>
      </w:r>
      <w:r>
        <w:rPr>
          <w:rFonts w:ascii="Arial" w:eastAsia="Arial" w:hAnsi="Arial" w:cs="Arial"/>
          <w:w w:val="102"/>
          <w:sz w:val="10"/>
          <w:szCs w:val="10"/>
        </w:rPr>
        <w:t>to</w:t>
      </w:r>
      <w:r>
        <w:rPr>
          <w:rFonts w:ascii="Arial" w:eastAsia="Arial" w:hAnsi="Arial" w:cs="Arial"/>
          <w:sz w:val="10"/>
          <w:szCs w:val="10"/>
        </w:rPr>
        <w:t xml:space="preserve"> </w:t>
      </w:r>
      <w:r>
        <w:rPr>
          <w:rFonts w:ascii="Arial" w:eastAsia="Arial" w:hAnsi="Arial" w:cs="Arial"/>
          <w:w w:val="102"/>
          <w:sz w:val="10"/>
          <w:szCs w:val="10"/>
        </w:rPr>
        <w:t>be</w:t>
      </w:r>
      <w:r>
        <w:rPr>
          <w:rFonts w:ascii="Arial" w:eastAsia="Arial" w:hAnsi="Arial" w:cs="Arial"/>
          <w:sz w:val="10"/>
          <w:szCs w:val="10"/>
        </w:rPr>
        <w:t xml:space="preserve"> </w:t>
      </w:r>
      <w:r>
        <w:rPr>
          <w:rFonts w:ascii="Arial" w:eastAsia="Arial" w:hAnsi="Arial" w:cs="Arial"/>
          <w:w w:val="102"/>
          <w:sz w:val="10"/>
          <w:szCs w:val="10"/>
        </w:rPr>
        <w:t>used</w:t>
      </w:r>
    </w:p>
    <w:p w14:paraId="510A133A" w14:textId="77777777" w:rsidR="006D6D34" w:rsidRDefault="006D6D34">
      <w:pPr>
        <w:spacing w:before="9" w:line="100" w:lineRule="exact"/>
        <w:rPr>
          <w:sz w:val="10"/>
          <w:szCs w:val="10"/>
        </w:rPr>
      </w:pPr>
    </w:p>
    <w:p w14:paraId="0A908997" w14:textId="77777777" w:rsidR="006D6D34" w:rsidRDefault="00805908">
      <w:pPr>
        <w:ind w:left="784"/>
        <w:rPr>
          <w:rFonts w:ascii="Arial" w:eastAsia="Arial" w:hAnsi="Arial" w:cs="Arial"/>
          <w:sz w:val="10"/>
          <w:szCs w:val="10"/>
        </w:rPr>
      </w:pPr>
      <w:r>
        <w:rPr>
          <w:rFonts w:ascii="Arial" w:eastAsia="Arial" w:hAnsi="Arial" w:cs="Arial"/>
          <w:w w:val="102"/>
          <w:sz w:val="10"/>
          <w:szCs w:val="10"/>
        </w:rPr>
        <w:t>10</w:t>
      </w:r>
      <w:r>
        <w:rPr>
          <w:rFonts w:ascii="Arial" w:eastAsia="Arial" w:hAnsi="Arial" w:cs="Arial"/>
          <w:sz w:val="10"/>
          <w:szCs w:val="10"/>
        </w:rPr>
        <w:t xml:space="preserve">       </w:t>
      </w:r>
      <w:r>
        <w:rPr>
          <w:rFonts w:ascii="Arial" w:eastAsia="Arial" w:hAnsi="Arial" w:cs="Arial"/>
          <w:w w:val="102"/>
          <w:sz w:val="10"/>
          <w:szCs w:val="10"/>
        </w:rPr>
        <w:t>Hand</w:t>
      </w:r>
      <w:r>
        <w:rPr>
          <w:rFonts w:ascii="Arial" w:eastAsia="Arial" w:hAnsi="Arial" w:cs="Arial"/>
          <w:sz w:val="10"/>
          <w:szCs w:val="10"/>
        </w:rPr>
        <w:t xml:space="preserve"> </w:t>
      </w:r>
      <w:proofErr w:type="gramStart"/>
      <w:r>
        <w:rPr>
          <w:rFonts w:ascii="Arial" w:eastAsia="Arial" w:hAnsi="Arial" w:cs="Arial"/>
          <w:w w:val="102"/>
          <w:sz w:val="10"/>
          <w:szCs w:val="10"/>
        </w:rPr>
        <w:t>tracing</w:t>
      </w:r>
      <w:r>
        <w:rPr>
          <w:rFonts w:ascii="Arial" w:eastAsia="Arial" w:hAnsi="Arial" w:cs="Arial"/>
          <w:sz w:val="10"/>
          <w:szCs w:val="10"/>
        </w:rPr>
        <w:t xml:space="preserve">  </w:t>
      </w:r>
      <w:r>
        <w:rPr>
          <w:rFonts w:ascii="Arial" w:eastAsia="Arial" w:hAnsi="Arial" w:cs="Arial"/>
          <w:w w:val="102"/>
          <w:sz w:val="10"/>
          <w:szCs w:val="10"/>
        </w:rPr>
        <w:t>*</w:t>
      </w:r>
      <w:proofErr w:type="gramEnd"/>
      <w:r>
        <w:rPr>
          <w:rFonts w:ascii="Arial" w:eastAsia="Arial" w:hAnsi="Arial" w:cs="Arial"/>
          <w:w w:val="102"/>
          <w:sz w:val="10"/>
          <w:szCs w:val="10"/>
        </w:rPr>
        <w:t>*****</w:t>
      </w:r>
    </w:p>
    <w:p w14:paraId="65FB2073" w14:textId="77777777" w:rsidR="006D6D34" w:rsidRDefault="006D6D34">
      <w:pPr>
        <w:spacing w:before="7" w:line="120" w:lineRule="exact"/>
        <w:rPr>
          <w:sz w:val="13"/>
          <w:szCs w:val="13"/>
        </w:rPr>
      </w:pPr>
    </w:p>
    <w:p w14:paraId="6E18B743" w14:textId="77777777" w:rsidR="006D6D34" w:rsidRDefault="006D6D34">
      <w:pPr>
        <w:spacing w:line="200" w:lineRule="exact"/>
      </w:pPr>
    </w:p>
    <w:p w14:paraId="453B7D3A" w14:textId="77777777" w:rsidR="006D6D34" w:rsidRDefault="00805908">
      <w:pPr>
        <w:ind w:left="318"/>
        <w:rPr>
          <w:rFonts w:ascii="Arial" w:eastAsia="Arial" w:hAnsi="Arial" w:cs="Arial"/>
          <w:sz w:val="10"/>
          <w:szCs w:val="10"/>
        </w:rPr>
      </w:pPr>
      <w:r>
        <w:rPr>
          <w:rFonts w:ascii="Arial" w:eastAsia="Arial" w:hAnsi="Arial" w:cs="Arial"/>
          <w:w w:val="102"/>
          <w:sz w:val="10"/>
          <w:szCs w:val="10"/>
        </w:rPr>
        <w:t>4</w:t>
      </w:r>
      <w:r>
        <w:rPr>
          <w:rFonts w:ascii="Arial" w:eastAsia="Arial" w:hAnsi="Arial" w:cs="Arial"/>
          <w:sz w:val="10"/>
          <w:szCs w:val="10"/>
        </w:rPr>
        <w:t xml:space="preserve">                </w:t>
      </w:r>
      <w:r>
        <w:rPr>
          <w:rFonts w:ascii="Arial" w:eastAsia="Arial" w:hAnsi="Arial" w:cs="Arial"/>
          <w:w w:val="102"/>
          <w:sz w:val="10"/>
          <w:szCs w:val="10"/>
        </w:rPr>
        <w:t>1</w:t>
      </w:r>
      <w:r>
        <w:rPr>
          <w:rFonts w:ascii="Arial" w:eastAsia="Arial" w:hAnsi="Arial" w:cs="Arial"/>
          <w:sz w:val="10"/>
          <w:szCs w:val="10"/>
        </w:rPr>
        <w:t xml:space="preserve">        </w:t>
      </w:r>
      <w:r>
        <w:rPr>
          <w:rFonts w:ascii="Arial" w:eastAsia="Arial" w:hAnsi="Arial" w:cs="Arial"/>
          <w:w w:val="102"/>
          <w:sz w:val="10"/>
          <w:szCs w:val="10"/>
        </w:rPr>
        <w:t>Relational</w:t>
      </w:r>
      <w:r>
        <w:rPr>
          <w:rFonts w:ascii="Arial" w:eastAsia="Arial" w:hAnsi="Arial" w:cs="Arial"/>
          <w:sz w:val="10"/>
          <w:szCs w:val="10"/>
        </w:rPr>
        <w:t xml:space="preserve"> </w:t>
      </w:r>
      <w:r>
        <w:rPr>
          <w:rFonts w:ascii="Arial" w:eastAsia="Arial" w:hAnsi="Arial" w:cs="Arial"/>
          <w:w w:val="102"/>
          <w:sz w:val="10"/>
          <w:szCs w:val="10"/>
        </w:rPr>
        <w:t>Operators</w:t>
      </w:r>
    </w:p>
    <w:p w14:paraId="163FE587" w14:textId="77777777" w:rsidR="006D6D34" w:rsidRDefault="006D6D34">
      <w:pPr>
        <w:spacing w:before="1" w:line="100" w:lineRule="exact"/>
        <w:rPr>
          <w:sz w:val="11"/>
          <w:szCs w:val="11"/>
        </w:rPr>
      </w:pPr>
    </w:p>
    <w:p w14:paraId="2C551C26" w14:textId="77777777" w:rsidR="006D6D34" w:rsidRDefault="00805908">
      <w:pPr>
        <w:ind w:left="812"/>
        <w:rPr>
          <w:rFonts w:ascii="Arial" w:eastAsia="Arial" w:hAnsi="Arial" w:cs="Arial"/>
          <w:sz w:val="10"/>
          <w:szCs w:val="10"/>
        </w:rPr>
      </w:pPr>
      <w:r>
        <w:rPr>
          <w:rFonts w:ascii="Arial" w:eastAsia="Arial" w:hAnsi="Arial" w:cs="Arial"/>
          <w:w w:val="102"/>
          <w:sz w:val="10"/>
          <w:szCs w:val="10"/>
        </w:rPr>
        <w:t>2</w:t>
      </w:r>
      <w:r>
        <w:rPr>
          <w:rFonts w:ascii="Arial" w:eastAsia="Arial" w:hAnsi="Arial" w:cs="Arial"/>
          <w:sz w:val="10"/>
          <w:szCs w:val="10"/>
        </w:rPr>
        <w:t xml:space="preserve">        </w:t>
      </w:r>
      <w:r>
        <w:rPr>
          <w:rFonts w:ascii="Arial" w:eastAsia="Arial" w:hAnsi="Arial" w:cs="Arial"/>
          <w:w w:val="102"/>
          <w:sz w:val="10"/>
          <w:szCs w:val="10"/>
        </w:rPr>
        <w:t>if</w:t>
      </w:r>
      <w:r>
        <w:rPr>
          <w:rFonts w:ascii="Arial" w:eastAsia="Arial" w:hAnsi="Arial" w:cs="Arial"/>
          <w:sz w:val="10"/>
          <w:szCs w:val="10"/>
        </w:rPr>
        <w:t xml:space="preserve">                                                                      </w:t>
      </w:r>
      <w:r w:rsidR="003D34F5">
        <w:rPr>
          <w:rFonts w:ascii="Arial" w:eastAsia="Arial" w:hAnsi="Arial" w:cs="Arial"/>
          <w:sz w:val="10"/>
          <w:szCs w:val="10"/>
        </w:rPr>
        <w:t>36</w:t>
      </w:r>
      <w:r>
        <w:rPr>
          <w:rFonts w:ascii="Arial" w:eastAsia="Arial" w:hAnsi="Arial" w:cs="Arial"/>
          <w:sz w:val="10"/>
          <w:szCs w:val="10"/>
        </w:rPr>
        <w:t xml:space="preserve">                             </w:t>
      </w:r>
      <w:r>
        <w:rPr>
          <w:rFonts w:ascii="Arial" w:eastAsia="Arial" w:hAnsi="Arial" w:cs="Arial"/>
          <w:w w:val="102"/>
          <w:sz w:val="10"/>
          <w:szCs w:val="10"/>
        </w:rPr>
        <w:t>1</w:t>
      </w:r>
      <w:r>
        <w:rPr>
          <w:rFonts w:ascii="Arial" w:eastAsia="Arial" w:hAnsi="Arial" w:cs="Arial"/>
          <w:sz w:val="10"/>
          <w:szCs w:val="10"/>
        </w:rPr>
        <w:t xml:space="preserve">     </w:t>
      </w:r>
      <w:r>
        <w:rPr>
          <w:rFonts w:ascii="Arial" w:eastAsia="Arial" w:hAnsi="Arial" w:cs="Arial"/>
          <w:w w:val="102"/>
          <w:sz w:val="10"/>
          <w:szCs w:val="10"/>
        </w:rPr>
        <w:t>Independent</w:t>
      </w:r>
      <w:r>
        <w:rPr>
          <w:rFonts w:ascii="Arial" w:eastAsia="Arial" w:hAnsi="Arial" w:cs="Arial"/>
          <w:sz w:val="10"/>
          <w:szCs w:val="10"/>
        </w:rPr>
        <w:t xml:space="preserve"> </w:t>
      </w:r>
      <w:r>
        <w:rPr>
          <w:rFonts w:ascii="Arial" w:eastAsia="Arial" w:hAnsi="Arial" w:cs="Arial"/>
          <w:w w:val="102"/>
          <w:sz w:val="10"/>
          <w:szCs w:val="10"/>
        </w:rPr>
        <w:t>if</w:t>
      </w:r>
    </w:p>
    <w:p w14:paraId="5825A8CF" w14:textId="77777777" w:rsidR="006D6D34" w:rsidRDefault="006D6D34">
      <w:pPr>
        <w:spacing w:before="1" w:line="100" w:lineRule="exact"/>
        <w:rPr>
          <w:sz w:val="11"/>
          <w:szCs w:val="11"/>
        </w:rPr>
      </w:pPr>
    </w:p>
    <w:p w14:paraId="37C9E038" w14:textId="77777777" w:rsidR="006D6D34" w:rsidRDefault="00805908">
      <w:pPr>
        <w:ind w:left="812"/>
        <w:rPr>
          <w:rFonts w:ascii="Arial" w:eastAsia="Arial" w:hAnsi="Arial" w:cs="Arial"/>
          <w:sz w:val="10"/>
          <w:szCs w:val="10"/>
        </w:rPr>
      </w:pPr>
      <w:r>
        <w:rPr>
          <w:rFonts w:ascii="Arial" w:eastAsia="Arial" w:hAnsi="Arial" w:cs="Arial"/>
          <w:w w:val="102"/>
          <w:sz w:val="10"/>
          <w:szCs w:val="10"/>
        </w:rPr>
        <w:t>4</w:t>
      </w:r>
      <w:r>
        <w:rPr>
          <w:rFonts w:ascii="Arial" w:eastAsia="Arial" w:hAnsi="Arial" w:cs="Arial"/>
          <w:sz w:val="10"/>
          <w:szCs w:val="10"/>
        </w:rPr>
        <w:t xml:space="preserve">        </w:t>
      </w:r>
      <w:r>
        <w:rPr>
          <w:rFonts w:ascii="Arial" w:eastAsia="Arial" w:hAnsi="Arial" w:cs="Arial"/>
          <w:w w:val="102"/>
          <w:sz w:val="10"/>
          <w:szCs w:val="10"/>
        </w:rPr>
        <w:t>If-else</w:t>
      </w:r>
      <w:r>
        <w:rPr>
          <w:rFonts w:ascii="Arial" w:eastAsia="Arial" w:hAnsi="Arial" w:cs="Arial"/>
          <w:sz w:val="10"/>
          <w:szCs w:val="10"/>
        </w:rPr>
        <w:t xml:space="preserve">                                                                  </w:t>
      </w:r>
      <w:r w:rsidR="003D34F5">
        <w:rPr>
          <w:rFonts w:ascii="Arial" w:eastAsia="Arial" w:hAnsi="Arial" w:cs="Arial"/>
          <w:sz w:val="10"/>
          <w:szCs w:val="10"/>
        </w:rPr>
        <w:t>36,61-85</w:t>
      </w:r>
      <w:r>
        <w:rPr>
          <w:rFonts w:ascii="Arial" w:eastAsia="Arial" w:hAnsi="Arial" w:cs="Arial"/>
          <w:sz w:val="10"/>
          <w:szCs w:val="10"/>
        </w:rPr>
        <w:t xml:space="preserve">                         </w:t>
      </w:r>
      <w:r>
        <w:rPr>
          <w:rFonts w:ascii="Arial" w:eastAsia="Arial" w:hAnsi="Arial" w:cs="Arial"/>
          <w:w w:val="102"/>
          <w:sz w:val="10"/>
          <w:szCs w:val="10"/>
        </w:rPr>
        <w:t>1</w:t>
      </w:r>
    </w:p>
    <w:p w14:paraId="56ABA812" w14:textId="77777777" w:rsidR="006D6D34" w:rsidRDefault="006D6D34">
      <w:pPr>
        <w:spacing w:before="1" w:line="100" w:lineRule="exact"/>
        <w:rPr>
          <w:sz w:val="11"/>
          <w:szCs w:val="11"/>
        </w:rPr>
      </w:pPr>
    </w:p>
    <w:p w14:paraId="125BB1AE" w14:textId="77777777" w:rsidR="006D6D34" w:rsidRDefault="00805908">
      <w:pPr>
        <w:ind w:left="812"/>
        <w:rPr>
          <w:rFonts w:ascii="Arial" w:eastAsia="Arial" w:hAnsi="Arial" w:cs="Arial"/>
          <w:sz w:val="10"/>
          <w:szCs w:val="10"/>
        </w:rPr>
      </w:pPr>
      <w:r>
        <w:rPr>
          <w:rFonts w:ascii="Arial" w:eastAsia="Arial" w:hAnsi="Arial" w:cs="Arial"/>
          <w:w w:val="102"/>
          <w:sz w:val="10"/>
          <w:szCs w:val="10"/>
        </w:rPr>
        <w:t>5</w:t>
      </w:r>
      <w:r>
        <w:rPr>
          <w:rFonts w:ascii="Arial" w:eastAsia="Arial" w:hAnsi="Arial" w:cs="Arial"/>
          <w:sz w:val="10"/>
          <w:szCs w:val="10"/>
        </w:rPr>
        <w:t xml:space="preserve">        </w:t>
      </w:r>
      <w:r>
        <w:rPr>
          <w:rFonts w:ascii="Arial" w:eastAsia="Arial" w:hAnsi="Arial" w:cs="Arial"/>
          <w:w w:val="102"/>
          <w:sz w:val="10"/>
          <w:szCs w:val="10"/>
        </w:rPr>
        <w:t>Nesting</w:t>
      </w:r>
      <w:r>
        <w:rPr>
          <w:rFonts w:ascii="Arial" w:eastAsia="Arial" w:hAnsi="Arial" w:cs="Arial"/>
          <w:sz w:val="10"/>
          <w:szCs w:val="10"/>
        </w:rPr>
        <w:t xml:space="preserve">                                                                </w:t>
      </w:r>
      <w:r w:rsidR="003D34F5">
        <w:rPr>
          <w:rFonts w:ascii="Arial" w:eastAsia="Arial" w:hAnsi="Arial" w:cs="Arial"/>
          <w:sz w:val="10"/>
          <w:szCs w:val="10"/>
        </w:rPr>
        <w:t>62-72</w:t>
      </w:r>
      <w:r>
        <w:rPr>
          <w:rFonts w:ascii="Arial" w:eastAsia="Arial" w:hAnsi="Arial" w:cs="Arial"/>
          <w:sz w:val="10"/>
          <w:szCs w:val="10"/>
        </w:rPr>
        <w:t xml:space="preserve">                        </w:t>
      </w:r>
      <w:r>
        <w:rPr>
          <w:rFonts w:ascii="Arial" w:eastAsia="Arial" w:hAnsi="Arial" w:cs="Arial"/>
          <w:w w:val="102"/>
          <w:sz w:val="10"/>
          <w:szCs w:val="10"/>
        </w:rPr>
        <w:t>1</w:t>
      </w:r>
    </w:p>
    <w:p w14:paraId="62BC0C58" w14:textId="77777777" w:rsidR="006D6D34" w:rsidRDefault="006D6D34">
      <w:pPr>
        <w:spacing w:before="1" w:line="100" w:lineRule="exact"/>
        <w:rPr>
          <w:sz w:val="11"/>
          <w:szCs w:val="11"/>
        </w:rPr>
      </w:pPr>
    </w:p>
    <w:p w14:paraId="63326548" w14:textId="77777777" w:rsidR="006D6D34" w:rsidRDefault="00805908">
      <w:pPr>
        <w:ind w:left="812"/>
        <w:rPr>
          <w:rFonts w:ascii="Arial" w:eastAsia="Arial" w:hAnsi="Arial" w:cs="Arial"/>
          <w:sz w:val="10"/>
          <w:szCs w:val="10"/>
        </w:rPr>
      </w:pPr>
      <w:r>
        <w:rPr>
          <w:rFonts w:ascii="Arial" w:eastAsia="Arial" w:hAnsi="Arial" w:cs="Arial"/>
          <w:w w:val="101"/>
          <w:sz w:val="10"/>
          <w:szCs w:val="10"/>
        </w:rPr>
        <w:t>6</w:t>
      </w:r>
      <w:r>
        <w:rPr>
          <w:rFonts w:ascii="Arial" w:eastAsia="Arial" w:hAnsi="Arial" w:cs="Arial"/>
          <w:sz w:val="10"/>
          <w:szCs w:val="10"/>
        </w:rPr>
        <w:t xml:space="preserve">        </w:t>
      </w:r>
      <w:r>
        <w:rPr>
          <w:rFonts w:ascii="Arial" w:eastAsia="Arial" w:hAnsi="Arial" w:cs="Arial"/>
          <w:w w:val="101"/>
          <w:sz w:val="10"/>
          <w:szCs w:val="10"/>
        </w:rPr>
        <w:t>If-else-if</w:t>
      </w:r>
      <w:r>
        <w:rPr>
          <w:rFonts w:ascii="Arial" w:eastAsia="Arial" w:hAnsi="Arial" w:cs="Arial"/>
          <w:sz w:val="10"/>
          <w:szCs w:val="10"/>
        </w:rPr>
        <w:t xml:space="preserve">                                                        </w:t>
      </w:r>
      <w:r w:rsidR="003D34F5">
        <w:rPr>
          <w:rFonts w:ascii="Arial" w:eastAsia="Arial" w:hAnsi="Arial" w:cs="Arial"/>
          <w:sz w:val="10"/>
          <w:szCs w:val="10"/>
        </w:rPr>
        <w:t>169-195</w:t>
      </w:r>
      <w:r>
        <w:rPr>
          <w:rFonts w:ascii="Arial" w:eastAsia="Arial" w:hAnsi="Arial" w:cs="Arial"/>
          <w:sz w:val="10"/>
          <w:szCs w:val="10"/>
        </w:rPr>
        <w:t xml:space="preserve">                                </w:t>
      </w:r>
      <w:r>
        <w:rPr>
          <w:rFonts w:ascii="Arial" w:eastAsia="Arial" w:hAnsi="Arial" w:cs="Arial"/>
          <w:w w:val="101"/>
          <w:sz w:val="10"/>
          <w:szCs w:val="10"/>
        </w:rPr>
        <w:t>1</w:t>
      </w:r>
    </w:p>
    <w:p w14:paraId="1F6468C7" w14:textId="77777777" w:rsidR="006D6D34" w:rsidRDefault="006D6D34">
      <w:pPr>
        <w:spacing w:before="1" w:line="100" w:lineRule="exact"/>
        <w:rPr>
          <w:sz w:val="11"/>
          <w:szCs w:val="11"/>
        </w:rPr>
      </w:pPr>
    </w:p>
    <w:p w14:paraId="6A146A2A" w14:textId="77777777" w:rsidR="006D6D34" w:rsidRDefault="00805908">
      <w:pPr>
        <w:ind w:left="812"/>
        <w:rPr>
          <w:rFonts w:ascii="Arial" w:eastAsia="Arial" w:hAnsi="Arial" w:cs="Arial"/>
          <w:sz w:val="10"/>
          <w:szCs w:val="10"/>
        </w:rPr>
      </w:pPr>
      <w:r>
        <w:rPr>
          <w:rFonts w:ascii="Arial" w:eastAsia="Arial" w:hAnsi="Arial" w:cs="Arial"/>
          <w:w w:val="101"/>
          <w:sz w:val="10"/>
          <w:szCs w:val="10"/>
        </w:rPr>
        <w:t>7</w:t>
      </w:r>
      <w:r>
        <w:rPr>
          <w:rFonts w:ascii="Arial" w:eastAsia="Arial" w:hAnsi="Arial" w:cs="Arial"/>
          <w:sz w:val="10"/>
          <w:szCs w:val="10"/>
        </w:rPr>
        <w:t xml:space="preserve">        </w:t>
      </w:r>
      <w:r>
        <w:rPr>
          <w:rFonts w:ascii="Arial" w:eastAsia="Arial" w:hAnsi="Arial" w:cs="Arial"/>
          <w:w w:val="101"/>
          <w:sz w:val="10"/>
          <w:szCs w:val="10"/>
        </w:rPr>
        <w:t>Flags</w:t>
      </w:r>
      <w:r>
        <w:rPr>
          <w:rFonts w:ascii="Arial" w:eastAsia="Arial" w:hAnsi="Arial" w:cs="Arial"/>
          <w:sz w:val="10"/>
          <w:szCs w:val="10"/>
        </w:rPr>
        <w:t xml:space="preserve"> </w:t>
      </w:r>
      <w:r>
        <w:rPr>
          <w:rFonts w:ascii="Arial" w:eastAsia="Arial" w:hAnsi="Arial" w:cs="Arial"/>
          <w:w w:val="101"/>
          <w:sz w:val="10"/>
          <w:szCs w:val="10"/>
        </w:rPr>
        <w:t>*****</w:t>
      </w:r>
    </w:p>
    <w:p w14:paraId="2C39BF3A" w14:textId="77777777" w:rsidR="006D6D34" w:rsidRDefault="006D6D34">
      <w:pPr>
        <w:spacing w:before="1" w:line="100" w:lineRule="exact"/>
        <w:rPr>
          <w:sz w:val="11"/>
          <w:szCs w:val="11"/>
        </w:rPr>
      </w:pPr>
    </w:p>
    <w:p w14:paraId="3E69D21D" w14:textId="77777777" w:rsidR="006D6D34" w:rsidRDefault="00805908">
      <w:pPr>
        <w:ind w:left="812"/>
        <w:rPr>
          <w:rFonts w:ascii="Arial" w:eastAsia="Arial" w:hAnsi="Arial" w:cs="Arial"/>
          <w:sz w:val="10"/>
          <w:szCs w:val="10"/>
        </w:rPr>
      </w:pPr>
      <w:r>
        <w:rPr>
          <w:rFonts w:ascii="Arial" w:eastAsia="Arial" w:hAnsi="Arial" w:cs="Arial"/>
          <w:w w:val="101"/>
          <w:sz w:val="10"/>
          <w:szCs w:val="10"/>
        </w:rPr>
        <w:t>8</w:t>
      </w:r>
      <w:r>
        <w:rPr>
          <w:rFonts w:ascii="Arial" w:eastAsia="Arial" w:hAnsi="Arial" w:cs="Arial"/>
          <w:sz w:val="10"/>
          <w:szCs w:val="10"/>
        </w:rPr>
        <w:t xml:space="preserve">        </w:t>
      </w:r>
      <w:r>
        <w:rPr>
          <w:rFonts w:ascii="Arial" w:eastAsia="Arial" w:hAnsi="Arial" w:cs="Arial"/>
          <w:w w:val="101"/>
          <w:sz w:val="10"/>
          <w:szCs w:val="10"/>
        </w:rPr>
        <w:t>Logical</w:t>
      </w:r>
      <w:r>
        <w:rPr>
          <w:rFonts w:ascii="Arial" w:eastAsia="Arial" w:hAnsi="Arial" w:cs="Arial"/>
          <w:sz w:val="10"/>
          <w:szCs w:val="10"/>
        </w:rPr>
        <w:t xml:space="preserve"> </w:t>
      </w:r>
      <w:r>
        <w:rPr>
          <w:rFonts w:ascii="Arial" w:eastAsia="Arial" w:hAnsi="Arial" w:cs="Arial"/>
          <w:w w:val="101"/>
          <w:sz w:val="10"/>
          <w:szCs w:val="10"/>
        </w:rPr>
        <w:t>operators</w:t>
      </w:r>
      <w:r>
        <w:rPr>
          <w:rFonts w:ascii="Arial" w:eastAsia="Arial" w:hAnsi="Arial" w:cs="Arial"/>
          <w:sz w:val="10"/>
          <w:szCs w:val="10"/>
        </w:rPr>
        <w:t xml:space="preserve">                                                                         </w:t>
      </w:r>
      <w:r>
        <w:rPr>
          <w:rFonts w:ascii="Arial" w:eastAsia="Arial" w:hAnsi="Arial" w:cs="Arial"/>
          <w:w w:val="101"/>
          <w:sz w:val="10"/>
          <w:szCs w:val="10"/>
        </w:rPr>
        <w:t>1</w:t>
      </w:r>
    </w:p>
    <w:p w14:paraId="7CAE654B" w14:textId="77777777" w:rsidR="006D6D34" w:rsidRDefault="006D6D34">
      <w:pPr>
        <w:spacing w:before="1" w:line="100" w:lineRule="exact"/>
        <w:rPr>
          <w:sz w:val="11"/>
          <w:szCs w:val="11"/>
        </w:rPr>
      </w:pPr>
    </w:p>
    <w:p w14:paraId="4970E861" w14:textId="77777777" w:rsidR="006D6D34" w:rsidRDefault="00805908">
      <w:pPr>
        <w:ind w:left="784"/>
        <w:rPr>
          <w:rFonts w:ascii="Arial" w:eastAsia="Arial" w:hAnsi="Arial" w:cs="Arial"/>
          <w:sz w:val="10"/>
          <w:szCs w:val="10"/>
        </w:rPr>
      </w:pPr>
      <w:r>
        <w:rPr>
          <w:rFonts w:ascii="Arial" w:eastAsia="Arial" w:hAnsi="Arial" w:cs="Arial"/>
          <w:w w:val="101"/>
          <w:sz w:val="10"/>
          <w:szCs w:val="10"/>
        </w:rPr>
        <w:t>11</w:t>
      </w:r>
      <w:r>
        <w:rPr>
          <w:rFonts w:ascii="Arial" w:eastAsia="Arial" w:hAnsi="Arial" w:cs="Arial"/>
          <w:sz w:val="10"/>
          <w:szCs w:val="10"/>
        </w:rPr>
        <w:t xml:space="preserve">       </w:t>
      </w:r>
      <w:r>
        <w:rPr>
          <w:rFonts w:ascii="Arial" w:eastAsia="Arial" w:hAnsi="Arial" w:cs="Arial"/>
          <w:w w:val="101"/>
          <w:sz w:val="10"/>
          <w:szCs w:val="10"/>
        </w:rPr>
        <w:t>Validating</w:t>
      </w:r>
      <w:r>
        <w:rPr>
          <w:rFonts w:ascii="Arial" w:eastAsia="Arial" w:hAnsi="Arial" w:cs="Arial"/>
          <w:sz w:val="10"/>
          <w:szCs w:val="10"/>
        </w:rPr>
        <w:t xml:space="preserve"> </w:t>
      </w:r>
      <w:r>
        <w:rPr>
          <w:rFonts w:ascii="Arial" w:eastAsia="Arial" w:hAnsi="Arial" w:cs="Arial"/>
          <w:w w:val="101"/>
          <w:sz w:val="10"/>
          <w:szCs w:val="10"/>
        </w:rPr>
        <w:t>user</w:t>
      </w:r>
      <w:r>
        <w:rPr>
          <w:rFonts w:ascii="Arial" w:eastAsia="Arial" w:hAnsi="Arial" w:cs="Arial"/>
          <w:sz w:val="10"/>
          <w:szCs w:val="10"/>
        </w:rPr>
        <w:t xml:space="preserve"> </w:t>
      </w:r>
      <w:r>
        <w:rPr>
          <w:rFonts w:ascii="Arial" w:eastAsia="Arial" w:hAnsi="Arial" w:cs="Arial"/>
          <w:w w:val="101"/>
          <w:sz w:val="10"/>
          <w:szCs w:val="10"/>
        </w:rPr>
        <w:t>input</w:t>
      </w:r>
      <w:r>
        <w:rPr>
          <w:rFonts w:ascii="Arial" w:eastAsia="Arial" w:hAnsi="Arial" w:cs="Arial"/>
          <w:sz w:val="10"/>
          <w:szCs w:val="10"/>
        </w:rPr>
        <w:t xml:space="preserve">                                                                   </w:t>
      </w:r>
      <w:r>
        <w:rPr>
          <w:rFonts w:ascii="Arial" w:eastAsia="Arial" w:hAnsi="Arial" w:cs="Arial"/>
          <w:w w:val="101"/>
          <w:sz w:val="10"/>
          <w:szCs w:val="10"/>
        </w:rPr>
        <w:t>1</w:t>
      </w:r>
    </w:p>
    <w:p w14:paraId="0B8FAE14" w14:textId="77777777" w:rsidR="006D6D34" w:rsidRDefault="006D6D34">
      <w:pPr>
        <w:spacing w:before="1" w:line="100" w:lineRule="exact"/>
        <w:rPr>
          <w:sz w:val="11"/>
          <w:szCs w:val="11"/>
        </w:rPr>
      </w:pPr>
    </w:p>
    <w:p w14:paraId="2215EAC4" w14:textId="77777777" w:rsidR="006D6D34" w:rsidRDefault="00805908">
      <w:pPr>
        <w:ind w:left="784"/>
        <w:rPr>
          <w:rFonts w:ascii="Arial" w:eastAsia="Arial" w:hAnsi="Arial" w:cs="Arial"/>
          <w:sz w:val="10"/>
          <w:szCs w:val="10"/>
        </w:rPr>
      </w:pPr>
      <w:r>
        <w:rPr>
          <w:rFonts w:ascii="Arial" w:eastAsia="Arial" w:hAnsi="Arial" w:cs="Arial"/>
          <w:w w:val="101"/>
          <w:sz w:val="10"/>
          <w:szCs w:val="10"/>
        </w:rPr>
        <w:t>13</w:t>
      </w:r>
      <w:r>
        <w:rPr>
          <w:rFonts w:ascii="Arial" w:eastAsia="Arial" w:hAnsi="Arial" w:cs="Arial"/>
          <w:sz w:val="10"/>
          <w:szCs w:val="10"/>
        </w:rPr>
        <w:t xml:space="preserve">       </w:t>
      </w:r>
      <w:r>
        <w:rPr>
          <w:rFonts w:ascii="Arial" w:eastAsia="Arial" w:hAnsi="Arial" w:cs="Arial"/>
          <w:w w:val="101"/>
          <w:sz w:val="10"/>
          <w:szCs w:val="10"/>
        </w:rPr>
        <w:t>Conditional</w:t>
      </w:r>
      <w:r>
        <w:rPr>
          <w:rFonts w:ascii="Arial" w:eastAsia="Arial" w:hAnsi="Arial" w:cs="Arial"/>
          <w:sz w:val="10"/>
          <w:szCs w:val="10"/>
        </w:rPr>
        <w:t xml:space="preserve"> </w:t>
      </w:r>
      <w:r>
        <w:rPr>
          <w:rFonts w:ascii="Arial" w:eastAsia="Arial" w:hAnsi="Arial" w:cs="Arial"/>
          <w:w w:val="101"/>
          <w:sz w:val="10"/>
          <w:szCs w:val="10"/>
        </w:rPr>
        <w:t>Operator</w:t>
      </w:r>
      <w:r>
        <w:rPr>
          <w:rFonts w:ascii="Arial" w:eastAsia="Arial" w:hAnsi="Arial" w:cs="Arial"/>
          <w:sz w:val="10"/>
          <w:szCs w:val="10"/>
        </w:rPr>
        <w:t xml:space="preserve">                                                                   </w:t>
      </w:r>
      <w:r>
        <w:rPr>
          <w:rFonts w:ascii="Arial" w:eastAsia="Arial" w:hAnsi="Arial" w:cs="Arial"/>
          <w:w w:val="101"/>
          <w:sz w:val="10"/>
          <w:szCs w:val="10"/>
        </w:rPr>
        <w:t>1</w:t>
      </w:r>
    </w:p>
    <w:p w14:paraId="3DDC2F34" w14:textId="77777777" w:rsidR="006D6D34" w:rsidRDefault="006D6D34">
      <w:pPr>
        <w:spacing w:before="9" w:line="100" w:lineRule="exact"/>
        <w:rPr>
          <w:sz w:val="10"/>
          <w:szCs w:val="10"/>
        </w:rPr>
      </w:pPr>
    </w:p>
    <w:p w14:paraId="430BBB1A" w14:textId="77777777" w:rsidR="006D6D34" w:rsidRDefault="00805908">
      <w:pPr>
        <w:ind w:left="784"/>
        <w:rPr>
          <w:rFonts w:ascii="Arial" w:eastAsia="Arial" w:hAnsi="Arial" w:cs="Arial"/>
          <w:sz w:val="10"/>
          <w:szCs w:val="10"/>
        </w:rPr>
      </w:pPr>
      <w:r>
        <w:rPr>
          <w:rFonts w:ascii="Arial" w:eastAsia="Arial" w:hAnsi="Arial" w:cs="Arial"/>
          <w:w w:val="101"/>
          <w:sz w:val="10"/>
          <w:szCs w:val="10"/>
        </w:rPr>
        <w:lastRenderedPageBreak/>
        <w:t>14</w:t>
      </w:r>
      <w:r>
        <w:rPr>
          <w:rFonts w:ascii="Arial" w:eastAsia="Arial" w:hAnsi="Arial" w:cs="Arial"/>
          <w:sz w:val="10"/>
          <w:szCs w:val="10"/>
        </w:rPr>
        <w:t xml:space="preserve">       </w:t>
      </w:r>
      <w:r>
        <w:rPr>
          <w:rFonts w:ascii="Arial" w:eastAsia="Arial" w:hAnsi="Arial" w:cs="Arial"/>
          <w:w w:val="101"/>
          <w:sz w:val="10"/>
          <w:szCs w:val="10"/>
        </w:rPr>
        <w:t>Switch</w:t>
      </w:r>
      <w:r>
        <w:rPr>
          <w:rFonts w:ascii="Arial" w:eastAsia="Arial" w:hAnsi="Arial" w:cs="Arial"/>
          <w:sz w:val="10"/>
          <w:szCs w:val="10"/>
        </w:rPr>
        <w:t xml:space="preserve">                                                                                          </w:t>
      </w:r>
      <w:r>
        <w:rPr>
          <w:rFonts w:ascii="Arial" w:eastAsia="Arial" w:hAnsi="Arial" w:cs="Arial"/>
          <w:w w:val="101"/>
          <w:sz w:val="10"/>
          <w:szCs w:val="10"/>
        </w:rPr>
        <w:t>1</w:t>
      </w:r>
    </w:p>
    <w:p w14:paraId="3415ACC9" w14:textId="77777777" w:rsidR="006D6D34" w:rsidRDefault="006D6D34">
      <w:pPr>
        <w:spacing w:before="7" w:line="120" w:lineRule="exact"/>
        <w:rPr>
          <w:sz w:val="13"/>
          <w:szCs w:val="13"/>
        </w:rPr>
      </w:pPr>
    </w:p>
    <w:p w14:paraId="3E927AC7" w14:textId="77777777" w:rsidR="006D6D34" w:rsidRDefault="006D6D34">
      <w:pPr>
        <w:spacing w:line="200" w:lineRule="exact"/>
      </w:pPr>
    </w:p>
    <w:p w14:paraId="147D0361" w14:textId="77777777" w:rsidR="006D6D34" w:rsidRDefault="00805908">
      <w:pPr>
        <w:ind w:left="318"/>
        <w:rPr>
          <w:rFonts w:ascii="Arial" w:eastAsia="Arial" w:hAnsi="Arial" w:cs="Arial"/>
          <w:sz w:val="10"/>
          <w:szCs w:val="10"/>
        </w:rPr>
      </w:pPr>
      <w:r>
        <w:rPr>
          <w:rFonts w:ascii="Arial" w:eastAsia="Arial" w:hAnsi="Arial" w:cs="Arial"/>
          <w:w w:val="101"/>
          <w:sz w:val="10"/>
          <w:szCs w:val="10"/>
        </w:rPr>
        <w:t>5</w:t>
      </w:r>
      <w:r>
        <w:rPr>
          <w:rFonts w:ascii="Arial" w:eastAsia="Arial" w:hAnsi="Arial" w:cs="Arial"/>
          <w:sz w:val="10"/>
          <w:szCs w:val="10"/>
        </w:rPr>
        <w:t xml:space="preserve">                </w:t>
      </w:r>
      <w:r>
        <w:rPr>
          <w:rFonts w:ascii="Arial" w:eastAsia="Arial" w:hAnsi="Arial" w:cs="Arial"/>
          <w:w w:val="101"/>
          <w:sz w:val="10"/>
          <w:szCs w:val="10"/>
        </w:rPr>
        <w:t>1</w:t>
      </w:r>
      <w:r>
        <w:rPr>
          <w:rFonts w:ascii="Arial" w:eastAsia="Arial" w:hAnsi="Arial" w:cs="Arial"/>
          <w:sz w:val="10"/>
          <w:szCs w:val="10"/>
        </w:rPr>
        <w:t xml:space="preserve">        </w:t>
      </w:r>
      <w:r>
        <w:rPr>
          <w:rFonts w:ascii="Arial" w:eastAsia="Arial" w:hAnsi="Arial" w:cs="Arial"/>
          <w:w w:val="101"/>
          <w:sz w:val="10"/>
          <w:szCs w:val="10"/>
        </w:rPr>
        <w:t>Increment/Decrement</w:t>
      </w:r>
      <w:r>
        <w:rPr>
          <w:rFonts w:ascii="Arial" w:eastAsia="Arial" w:hAnsi="Arial" w:cs="Arial"/>
          <w:sz w:val="10"/>
          <w:szCs w:val="10"/>
        </w:rPr>
        <w:t xml:space="preserve">                                                                 </w:t>
      </w:r>
      <w:r>
        <w:rPr>
          <w:rFonts w:ascii="Arial" w:eastAsia="Arial" w:hAnsi="Arial" w:cs="Arial"/>
          <w:w w:val="101"/>
          <w:sz w:val="10"/>
          <w:szCs w:val="10"/>
        </w:rPr>
        <w:t>1</w:t>
      </w:r>
    </w:p>
    <w:p w14:paraId="1AF766F9" w14:textId="77777777" w:rsidR="006D6D34" w:rsidRDefault="006D6D34">
      <w:pPr>
        <w:spacing w:before="1" w:line="100" w:lineRule="exact"/>
        <w:rPr>
          <w:sz w:val="11"/>
          <w:szCs w:val="11"/>
        </w:rPr>
      </w:pPr>
    </w:p>
    <w:p w14:paraId="203623EB" w14:textId="77777777" w:rsidR="006D6D34" w:rsidRDefault="00805908">
      <w:pPr>
        <w:ind w:left="812"/>
        <w:rPr>
          <w:rFonts w:ascii="Arial" w:eastAsia="Arial" w:hAnsi="Arial" w:cs="Arial"/>
          <w:sz w:val="10"/>
          <w:szCs w:val="10"/>
        </w:rPr>
      </w:pPr>
      <w:r>
        <w:rPr>
          <w:rFonts w:ascii="Arial" w:eastAsia="Arial" w:hAnsi="Arial" w:cs="Arial"/>
          <w:w w:val="101"/>
          <w:sz w:val="10"/>
          <w:szCs w:val="10"/>
        </w:rPr>
        <w:t>2</w:t>
      </w:r>
      <w:r>
        <w:rPr>
          <w:rFonts w:ascii="Arial" w:eastAsia="Arial" w:hAnsi="Arial" w:cs="Arial"/>
          <w:sz w:val="10"/>
          <w:szCs w:val="10"/>
        </w:rPr>
        <w:t xml:space="preserve">        </w:t>
      </w:r>
      <w:r>
        <w:rPr>
          <w:rFonts w:ascii="Arial" w:eastAsia="Arial" w:hAnsi="Arial" w:cs="Arial"/>
          <w:w w:val="101"/>
          <w:sz w:val="10"/>
          <w:szCs w:val="10"/>
        </w:rPr>
        <w:t>While</w:t>
      </w:r>
      <w:r>
        <w:rPr>
          <w:rFonts w:ascii="Arial" w:eastAsia="Arial" w:hAnsi="Arial" w:cs="Arial"/>
          <w:sz w:val="10"/>
          <w:szCs w:val="10"/>
        </w:rPr>
        <w:t xml:space="preserve">                                                                                           </w:t>
      </w:r>
      <w:r>
        <w:rPr>
          <w:rFonts w:ascii="Arial" w:eastAsia="Arial" w:hAnsi="Arial" w:cs="Arial"/>
          <w:w w:val="101"/>
          <w:sz w:val="10"/>
          <w:szCs w:val="10"/>
        </w:rPr>
        <w:t>1</w:t>
      </w:r>
    </w:p>
    <w:p w14:paraId="580CB075" w14:textId="77777777" w:rsidR="006D6D34" w:rsidRDefault="006D6D34">
      <w:pPr>
        <w:spacing w:before="1" w:line="100" w:lineRule="exact"/>
        <w:rPr>
          <w:sz w:val="11"/>
          <w:szCs w:val="11"/>
        </w:rPr>
      </w:pPr>
    </w:p>
    <w:p w14:paraId="79DA5A48" w14:textId="77777777" w:rsidR="006D6D34" w:rsidRDefault="00805908">
      <w:pPr>
        <w:ind w:left="812"/>
        <w:rPr>
          <w:rFonts w:ascii="Arial" w:eastAsia="Arial" w:hAnsi="Arial" w:cs="Arial"/>
          <w:sz w:val="10"/>
          <w:szCs w:val="10"/>
        </w:rPr>
      </w:pPr>
      <w:r>
        <w:rPr>
          <w:rFonts w:ascii="Arial" w:eastAsia="Arial" w:hAnsi="Arial" w:cs="Arial"/>
          <w:w w:val="101"/>
          <w:sz w:val="10"/>
          <w:szCs w:val="10"/>
        </w:rPr>
        <w:t>5</w:t>
      </w:r>
      <w:r>
        <w:rPr>
          <w:rFonts w:ascii="Arial" w:eastAsia="Arial" w:hAnsi="Arial" w:cs="Arial"/>
          <w:sz w:val="10"/>
          <w:szCs w:val="10"/>
        </w:rPr>
        <w:t xml:space="preserve">        </w:t>
      </w:r>
      <w:r>
        <w:rPr>
          <w:rFonts w:ascii="Arial" w:eastAsia="Arial" w:hAnsi="Arial" w:cs="Arial"/>
          <w:w w:val="101"/>
          <w:sz w:val="10"/>
          <w:szCs w:val="10"/>
        </w:rPr>
        <w:t>Do-while</w:t>
      </w:r>
      <w:r>
        <w:rPr>
          <w:rFonts w:ascii="Arial" w:eastAsia="Arial" w:hAnsi="Arial" w:cs="Arial"/>
          <w:sz w:val="10"/>
          <w:szCs w:val="10"/>
        </w:rPr>
        <w:t xml:space="preserve">                                                                                      </w:t>
      </w:r>
      <w:r>
        <w:rPr>
          <w:rFonts w:ascii="Arial" w:eastAsia="Arial" w:hAnsi="Arial" w:cs="Arial"/>
          <w:w w:val="101"/>
          <w:sz w:val="10"/>
          <w:szCs w:val="10"/>
        </w:rPr>
        <w:t>1</w:t>
      </w:r>
    </w:p>
    <w:p w14:paraId="48C67DEF" w14:textId="77777777" w:rsidR="006D6D34" w:rsidRDefault="006D6D34">
      <w:pPr>
        <w:spacing w:before="1" w:line="100" w:lineRule="exact"/>
        <w:rPr>
          <w:sz w:val="11"/>
          <w:szCs w:val="11"/>
        </w:rPr>
      </w:pPr>
    </w:p>
    <w:p w14:paraId="01DA0462" w14:textId="77777777" w:rsidR="006D6D34" w:rsidRDefault="00805908">
      <w:pPr>
        <w:ind w:left="812"/>
        <w:rPr>
          <w:rFonts w:ascii="Arial" w:eastAsia="Arial" w:hAnsi="Arial" w:cs="Arial"/>
          <w:sz w:val="10"/>
          <w:szCs w:val="10"/>
        </w:rPr>
      </w:pPr>
      <w:r>
        <w:rPr>
          <w:rFonts w:ascii="Arial" w:eastAsia="Arial" w:hAnsi="Arial" w:cs="Arial"/>
          <w:w w:val="101"/>
          <w:sz w:val="10"/>
          <w:szCs w:val="10"/>
        </w:rPr>
        <w:t>6</w:t>
      </w:r>
      <w:r>
        <w:rPr>
          <w:rFonts w:ascii="Arial" w:eastAsia="Arial" w:hAnsi="Arial" w:cs="Arial"/>
          <w:sz w:val="10"/>
          <w:szCs w:val="10"/>
        </w:rPr>
        <w:t xml:space="preserve">        </w:t>
      </w:r>
      <w:r>
        <w:rPr>
          <w:rFonts w:ascii="Arial" w:eastAsia="Arial" w:hAnsi="Arial" w:cs="Arial"/>
          <w:w w:val="101"/>
          <w:sz w:val="10"/>
          <w:szCs w:val="10"/>
        </w:rPr>
        <w:t>For</w:t>
      </w:r>
      <w:r>
        <w:rPr>
          <w:rFonts w:ascii="Arial" w:eastAsia="Arial" w:hAnsi="Arial" w:cs="Arial"/>
          <w:sz w:val="10"/>
          <w:szCs w:val="10"/>
        </w:rPr>
        <w:t xml:space="preserve"> </w:t>
      </w:r>
      <w:r>
        <w:rPr>
          <w:rFonts w:ascii="Arial" w:eastAsia="Arial" w:hAnsi="Arial" w:cs="Arial"/>
          <w:w w:val="101"/>
          <w:sz w:val="10"/>
          <w:szCs w:val="10"/>
        </w:rPr>
        <w:t>loop</w:t>
      </w:r>
      <w:r>
        <w:rPr>
          <w:rFonts w:ascii="Arial" w:eastAsia="Arial" w:hAnsi="Arial" w:cs="Arial"/>
          <w:sz w:val="10"/>
          <w:szCs w:val="10"/>
        </w:rPr>
        <w:t xml:space="preserve">                                                                     </w:t>
      </w:r>
      <w:r w:rsidR="003D34F5">
        <w:rPr>
          <w:rFonts w:ascii="Arial" w:eastAsia="Arial" w:hAnsi="Arial" w:cs="Arial"/>
          <w:sz w:val="10"/>
          <w:szCs w:val="10"/>
        </w:rPr>
        <w:t>163</w:t>
      </w:r>
      <w:r>
        <w:rPr>
          <w:rFonts w:ascii="Arial" w:eastAsia="Arial" w:hAnsi="Arial" w:cs="Arial"/>
          <w:sz w:val="10"/>
          <w:szCs w:val="10"/>
        </w:rPr>
        <w:t xml:space="preserve">                  </w:t>
      </w:r>
      <w:r>
        <w:rPr>
          <w:rFonts w:ascii="Arial" w:eastAsia="Arial" w:hAnsi="Arial" w:cs="Arial"/>
          <w:w w:val="101"/>
          <w:sz w:val="10"/>
          <w:szCs w:val="10"/>
        </w:rPr>
        <w:t>1</w:t>
      </w:r>
    </w:p>
    <w:p w14:paraId="23E6CCD0" w14:textId="77777777" w:rsidR="006D6D34" w:rsidRDefault="006D6D34">
      <w:pPr>
        <w:spacing w:before="1" w:line="100" w:lineRule="exact"/>
        <w:rPr>
          <w:sz w:val="11"/>
          <w:szCs w:val="11"/>
        </w:rPr>
      </w:pPr>
    </w:p>
    <w:p w14:paraId="684C1DA8" w14:textId="77777777" w:rsidR="006D6D34" w:rsidRDefault="00805908">
      <w:pPr>
        <w:ind w:left="784"/>
        <w:rPr>
          <w:rFonts w:ascii="Arial" w:eastAsia="Arial" w:hAnsi="Arial" w:cs="Arial"/>
          <w:sz w:val="10"/>
          <w:szCs w:val="10"/>
        </w:rPr>
      </w:pPr>
      <w:r>
        <w:rPr>
          <w:rFonts w:ascii="Arial" w:eastAsia="Arial" w:hAnsi="Arial" w:cs="Arial"/>
          <w:w w:val="102"/>
          <w:sz w:val="10"/>
          <w:szCs w:val="10"/>
        </w:rPr>
        <w:t>11</w:t>
      </w:r>
      <w:r>
        <w:rPr>
          <w:rFonts w:ascii="Arial" w:eastAsia="Arial" w:hAnsi="Arial" w:cs="Arial"/>
          <w:sz w:val="10"/>
          <w:szCs w:val="10"/>
        </w:rPr>
        <w:t xml:space="preserve">       </w:t>
      </w:r>
      <w:r>
        <w:rPr>
          <w:rFonts w:ascii="Arial" w:eastAsia="Arial" w:hAnsi="Arial" w:cs="Arial"/>
          <w:w w:val="102"/>
          <w:sz w:val="10"/>
          <w:szCs w:val="10"/>
        </w:rPr>
        <w:t>Files</w:t>
      </w:r>
      <w:r>
        <w:rPr>
          <w:rFonts w:ascii="Arial" w:eastAsia="Arial" w:hAnsi="Arial" w:cs="Arial"/>
          <w:sz w:val="10"/>
          <w:szCs w:val="10"/>
        </w:rPr>
        <w:t xml:space="preserve"> </w:t>
      </w:r>
      <w:r>
        <w:rPr>
          <w:rFonts w:ascii="Arial" w:eastAsia="Arial" w:hAnsi="Arial" w:cs="Arial"/>
          <w:w w:val="102"/>
          <w:sz w:val="10"/>
          <w:szCs w:val="10"/>
        </w:rPr>
        <w:t>input/output</w:t>
      </w:r>
      <w:r>
        <w:rPr>
          <w:rFonts w:ascii="Arial" w:eastAsia="Arial" w:hAnsi="Arial" w:cs="Arial"/>
          <w:sz w:val="10"/>
          <w:szCs w:val="10"/>
        </w:rPr>
        <w:t xml:space="preserve"> </w:t>
      </w:r>
      <w:r>
        <w:rPr>
          <w:rFonts w:ascii="Arial" w:eastAsia="Arial" w:hAnsi="Arial" w:cs="Arial"/>
          <w:w w:val="102"/>
          <w:sz w:val="10"/>
          <w:szCs w:val="10"/>
        </w:rPr>
        <w:t>both</w:t>
      </w:r>
      <w:r>
        <w:rPr>
          <w:rFonts w:ascii="Arial" w:eastAsia="Arial" w:hAnsi="Arial" w:cs="Arial"/>
          <w:sz w:val="10"/>
          <w:szCs w:val="10"/>
        </w:rPr>
        <w:t xml:space="preserve">                                                                 </w:t>
      </w:r>
      <w:r>
        <w:rPr>
          <w:rFonts w:ascii="Arial" w:eastAsia="Arial" w:hAnsi="Arial" w:cs="Arial"/>
          <w:w w:val="102"/>
          <w:sz w:val="10"/>
          <w:szCs w:val="10"/>
        </w:rPr>
        <w:t>2</w:t>
      </w:r>
    </w:p>
    <w:p w14:paraId="4B1A9B8F" w14:textId="77777777" w:rsidR="006D6D34" w:rsidRDefault="006D6D34">
      <w:pPr>
        <w:spacing w:before="1" w:line="100" w:lineRule="exact"/>
        <w:rPr>
          <w:sz w:val="11"/>
          <w:szCs w:val="11"/>
        </w:rPr>
      </w:pPr>
    </w:p>
    <w:p w14:paraId="56CE9B82" w14:textId="77777777" w:rsidR="006D6D34" w:rsidRDefault="00805908">
      <w:pPr>
        <w:ind w:left="784"/>
        <w:rPr>
          <w:rFonts w:ascii="Arial" w:eastAsia="Arial" w:hAnsi="Arial" w:cs="Arial"/>
          <w:sz w:val="10"/>
          <w:szCs w:val="10"/>
        </w:rPr>
      </w:pPr>
      <w:r>
        <w:rPr>
          <w:rFonts w:ascii="Arial" w:eastAsia="Arial" w:hAnsi="Arial" w:cs="Arial"/>
          <w:w w:val="101"/>
          <w:sz w:val="10"/>
          <w:szCs w:val="10"/>
        </w:rPr>
        <w:t>12</w:t>
      </w:r>
      <w:r>
        <w:rPr>
          <w:rFonts w:ascii="Arial" w:eastAsia="Arial" w:hAnsi="Arial" w:cs="Arial"/>
          <w:sz w:val="10"/>
          <w:szCs w:val="10"/>
        </w:rPr>
        <w:t xml:space="preserve">       </w:t>
      </w:r>
      <w:r>
        <w:rPr>
          <w:rFonts w:ascii="Arial" w:eastAsia="Arial" w:hAnsi="Arial" w:cs="Arial"/>
          <w:w w:val="101"/>
          <w:sz w:val="10"/>
          <w:szCs w:val="10"/>
        </w:rPr>
        <w:t>No</w:t>
      </w:r>
      <w:r>
        <w:rPr>
          <w:rFonts w:ascii="Arial" w:eastAsia="Arial" w:hAnsi="Arial" w:cs="Arial"/>
          <w:sz w:val="10"/>
          <w:szCs w:val="10"/>
        </w:rPr>
        <w:t xml:space="preserve"> </w:t>
      </w:r>
      <w:r>
        <w:rPr>
          <w:rFonts w:ascii="Arial" w:eastAsia="Arial" w:hAnsi="Arial" w:cs="Arial"/>
          <w:w w:val="101"/>
          <w:sz w:val="10"/>
          <w:szCs w:val="10"/>
        </w:rPr>
        <w:t>breaks</w:t>
      </w:r>
      <w:r>
        <w:rPr>
          <w:rFonts w:ascii="Arial" w:eastAsia="Arial" w:hAnsi="Arial" w:cs="Arial"/>
          <w:sz w:val="10"/>
          <w:szCs w:val="10"/>
        </w:rPr>
        <w:t xml:space="preserve"> </w:t>
      </w:r>
      <w:r>
        <w:rPr>
          <w:rFonts w:ascii="Arial" w:eastAsia="Arial" w:hAnsi="Arial" w:cs="Arial"/>
          <w:w w:val="101"/>
          <w:sz w:val="10"/>
          <w:szCs w:val="10"/>
        </w:rPr>
        <w:t>in</w:t>
      </w:r>
      <w:r>
        <w:rPr>
          <w:rFonts w:ascii="Arial" w:eastAsia="Arial" w:hAnsi="Arial" w:cs="Arial"/>
          <w:sz w:val="10"/>
          <w:szCs w:val="10"/>
        </w:rPr>
        <w:t xml:space="preserve"> </w:t>
      </w:r>
      <w:r>
        <w:rPr>
          <w:rFonts w:ascii="Arial" w:eastAsia="Arial" w:hAnsi="Arial" w:cs="Arial"/>
          <w:w w:val="101"/>
          <w:sz w:val="10"/>
          <w:szCs w:val="10"/>
        </w:rPr>
        <w:t>loops</w:t>
      </w:r>
      <w:r>
        <w:rPr>
          <w:rFonts w:ascii="Arial" w:eastAsia="Arial" w:hAnsi="Arial" w:cs="Arial"/>
          <w:sz w:val="10"/>
          <w:szCs w:val="10"/>
        </w:rPr>
        <w:t xml:space="preserve"> </w:t>
      </w:r>
      <w:r>
        <w:rPr>
          <w:rFonts w:ascii="Arial" w:eastAsia="Arial" w:hAnsi="Arial" w:cs="Arial"/>
          <w:w w:val="101"/>
          <w:sz w:val="10"/>
          <w:szCs w:val="10"/>
        </w:rPr>
        <w:t>******</w:t>
      </w:r>
      <w:r>
        <w:rPr>
          <w:rFonts w:ascii="Arial" w:eastAsia="Arial" w:hAnsi="Arial" w:cs="Arial"/>
          <w:sz w:val="10"/>
          <w:szCs w:val="10"/>
        </w:rPr>
        <w:t xml:space="preserve">                                                                   </w:t>
      </w:r>
      <w:r>
        <w:rPr>
          <w:rFonts w:ascii="Arial" w:eastAsia="Arial" w:hAnsi="Arial" w:cs="Arial"/>
          <w:w w:val="101"/>
          <w:sz w:val="10"/>
          <w:szCs w:val="10"/>
        </w:rPr>
        <w:t>Failed</w:t>
      </w:r>
      <w:r>
        <w:rPr>
          <w:rFonts w:ascii="Arial" w:eastAsia="Arial" w:hAnsi="Arial" w:cs="Arial"/>
          <w:sz w:val="10"/>
          <w:szCs w:val="10"/>
        </w:rPr>
        <w:t xml:space="preserve"> </w:t>
      </w:r>
      <w:r>
        <w:rPr>
          <w:rFonts w:ascii="Arial" w:eastAsia="Arial" w:hAnsi="Arial" w:cs="Arial"/>
          <w:w w:val="101"/>
          <w:sz w:val="10"/>
          <w:szCs w:val="10"/>
        </w:rPr>
        <w:t>Project</w:t>
      </w:r>
      <w:r>
        <w:rPr>
          <w:rFonts w:ascii="Arial" w:eastAsia="Arial" w:hAnsi="Arial" w:cs="Arial"/>
          <w:sz w:val="10"/>
          <w:szCs w:val="10"/>
        </w:rPr>
        <w:t xml:space="preserve"> </w:t>
      </w:r>
      <w:r>
        <w:rPr>
          <w:rFonts w:ascii="Arial" w:eastAsia="Arial" w:hAnsi="Arial" w:cs="Arial"/>
          <w:w w:val="101"/>
          <w:sz w:val="10"/>
          <w:szCs w:val="10"/>
        </w:rPr>
        <w:t>if</w:t>
      </w:r>
      <w:r>
        <w:rPr>
          <w:rFonts w:ascii="Arial" w:eastAsia="Arial" w:hAnsi="Arial" w:cs="Arial"/>
          <w:sz w:val="10"/>
          <w:szCs w:val="10"/>
        </w:rPr>
        <w:t xml:space="preserve"> </w:t>
      </w:r>
      <w:r>
        <w:rPr>
          <w:rFonts w:ascii="Arial" w:eastAsia="Arial" w:hAnsi="Arial" w:cs="Arial"/>
          <w:w w:val="101"/>
          <w:sz w:val="10"/>
          <w:szCs w:val="10"/>
        </w:rPr>
        <w:t>included</w:t>
      </w:r>
    </w:p>
    <w:p w14:paraId="4F30ACE8" w14:textId="77777777" w:rsidR="006D6D34" w:rsidRDefault="006D6D34">
      <w:pPr>
        <w:spacing w:before="3" w:line="160" w:lineRule="exact"/>
        <w:rPr>
          <w:sz w:val="16"/>
          <w:szCs w:val="16"/>
        </w:rPr>
      </w:pPr>
    </w:p>
    <w:p w14:paraId="19662297" w14:textId="77777777" w:rsidR="006D6D34" w:rsidRDefault="006D6D34">
      <w:pPr>
        <w:spacing w:line="200" w:lineRule="exact"/>
      </w:pPr>
    </w:p>
    <w:p w14:paraId="7E49BA51" w14:textId="77777777" w:rsidR="006D6D34" w:rsidRDefault="006D6D34">
      <w:pPr>
        <w:spacing w:line="200" w:lineRule="exact"/>
      </w:pPr>
    </w:p>
    <w:p w14:paraId="6D7DAFDB" w14:textId="77777777" w:rsidR="006D6D34" w:rsidRDefault="00805908">
      <w:pPr>
        <w:ind w:left="84" w:right="4842"/>
        <w:jc w:val="center"/>
        <w:rPr>
          <w:rFonts w:ascii="Arial" w:eastAsia="Arial" w:hAnsi="Arial" w:cs="Arial"/>
          <w:sz w:val="10"/>
          <w:szCs w:val="10"/>
        </w:rPr>
        <w:sectPr w:rsidR="006D6D34">
          <w:type w:val="continuous"/>
          <w:pgSz w:w="12240" w:h="15840"/>
          <w:pgMar w:top="1060" w:right="1720" w:bottom="280" w:left="1680" w:header="720" w:footer="720" w:gutter="0"/>
          <w:cols w:space="720"/>
        </w:sectPr>
      </w:pPr>
      <w:r>
        <w:rPr>
          <w:rFonts w:ascii="Arial" w:eastAsia="Arial" w:hAnsi="Arial" w:cs="Arial"/>
          <w:w w:val="101"/>
          <w:sz w:val="10"/>
          <w:szCs w:val="10"/>
        </w:rPr>
        <w:t>******</w:t>
      </w:r>
      <w:r>
        <w:rPr>
          <w:rFonts w:ascii="Arial" w:eastAsia="Arial" w:hAnsi="Arial" w:cs="Arial"/>
          <w:sz w:val="10"/>
          <w:szCs w:val="10"/>
        </w:rPr>
        <w:t xml:space="preserve"> </w:t>
      </w:r>
      <w:r>
        <w:rPr>
          <w:rFonts w:ascii="Arial" w:eastAsia="Arial" w:hAnsi="Arial" w:cs="Arial"/>
          <w:w w:val="101"/>
          <w:sz w:val="10"/>
          <w:szCs w:val="10"/>
        </w:rPr>
        <w:t>Not</w:t>
      </w:r>
      <w:r>
        <w:rPr>
          <w:rFonts w:ascii="Arial" w:eastAsia="Arial" w:hAnsi="Arial" w:cs="Arial"/>
          <w:sz w:val="10"/>
          <w:szCs w:val="10"/>
        </w:rPr>
        <w:t xml:space="preserve"> </w:t>
      </w:r>
      <w:r>
        <w:rPr>
          <w:rFonts w:ascii="Arial" w:eastAsia="Arial" w:hAnsi="Arial" w:cs="Arial"/>
          <w:w w:val="101"/>
          <w:sz w:val="10"/>
          <w:szCs w:val="10"/>
        </w:rPr>
        <w:t>required</w:t>
      </w:r>
      <w:r>
        <w:rPr>
          <w:rFonts w:ascii="Arial" w:eastAsia="Arial" w:hAnsi="Arial" w:cs="Arial"/>
          <w:sz w:val="10"/>
          <w:szCs w:val="10"/>
        </w:rPr>
        <w:t xml:space="preserve"> </w:t>
      </w:r>
      <w:r>
        <w:rPr>
          <w:rFonts w:ascii="Arial" w:eastAsia="Arial" w:hAnsi="Arial" w:cs="Arial"/>
          <w:w w:val="101"/>
          <w:sz w:val="10"/>
          <w:szCs w:val="10"/>
        </w:rPr>
        <w:t>to</w:t>
      </w:r>
      <w:r>
        <w:rPr>
          <w:rFonts w:ascii="Arial" w:eastAsia="Arial" w:hAnsi="Arial" w:cs="Arial"/>
          <w:sz w:val="10"/>
          <w:szCs w:val="10"/>
        </w:rPr>
        <w:t xml:space="preserve"> </w:t>
      </w:r>
      <w:r>
        <w:rPr>
          <w:rFonts w:ascii="Arial" w:eastAsia="Arial" w:hAnsi="Arial" w:cs="Arial"/>
          <w:w w:val="101"/>
          <w:sz w:val="10"/>
          <w:szCs w:val="10"/>
        </w:rPr>
        <w:t>show</w:t>
      </w:r>
      <w:r>
        <w:rPr>
          <w:rFonts w:ascii="Arial" w:eastAsia="Arial" w:hAnsi="Arial" w:cs="Arial"/>
          <w:sz w:val="10"/>
          <w:szCs w:val="10"/>
        </w:rPr>
        <w:t xml:space="preserve">                                                    </w:t>
      </w:r>
      <w:r>
        <w:rPr>
          <w:rFonts w:ascii="Arial" w:eastAsia="Arial" w:hAnsi="Arial" w:cs="Arial"/>
          <w:w w:val="101"/>
          <w:sz w:val="10"/>
          <w:szCs w:val="10"/>
        </w:rPr>
        <w:t>Total</w:t>
      </w:r>
      <w:r>
        <w:rPr>
          <w:rFonts w:ascii="Arial" w:eastAsia="Arial" w:hAnsi="Arial" w:cs="Arial"/>
          <w:sz w:val="10"/>
          <w:szCs w:val="10"/>
        </w:rPr>
        <w:t xml:space="preserve">                                </w:t>
      </w:r>
      <w:r>
        <w:rPr>
          <w:rFonts w:ascii="Arial" w:eastAsia="Arial" w:hAnsi="Arial" w:cs="Arial"/>
          <w:w w:val="101"/>
          <w:sz w:val="10"/>
          <w:szCs w:val="10"/>
        </w:rPr>
        <w:t>30</w:t>
      </w:r>
    </w:p>
    <w:p w14:paraId="09D05D46" w14:textId="77777777" w:rsidR="006D6D34" w:rsidRDefault="00805908">
      <w:pPr>
        <w:spacing w:before="94" w:line="140" w:lineRule="exact"/>
        <w:ind w:left="3710" w:right="3712"/>
        <w:jc w:val="center"/>
        <w:rPr>
          <w:rFonts w:ascii="Arial" w:eastAsia="Arial" w:hAnsi="Arial" w:cs="Arial"/>
          <w:sz w:val="14"/>
          <w:szCs w:val="14"/>
        </w:rPr>
      </w:pPr>
      <w:r>
        <w:rPr>
          <w:rFonts w:ascii="Arial" w:eastAsia="Arial" w:hAnsi="Arial" w:cs="Arial"/>
          <w:w w:val="104"/>
          <w:sz w:val="14"/>
          <w:szCs w:val="14"/>
        </w:rPr>
        <w:lastRenderedPageBreak/>
        <w:t>Cross_List_For_Proj2</w:t>
      </w:r>
    </w:p>
    <w:p w14:paraId="1996EB86" w14:textId="77777777" w:rsidR="006D6D34" w:rsidRDefault="006D6D34">
      <w:pPr>
        <w:spacing w:before="1" w:line="160" w:lineRule="exact"/>
        <w:rPr>
          <w:sz w:val="16"/>
          <w:szCs w:val="16"/>
        </w:rPr>
      </w:pPr>
    </w:p>
    <w:p w14:paraId="4DD623C8" w14:textId="77777777" w:rsidR="006D6D34" w:rsidRDefault="006D6D34">
      <w:pPr>
        <w:spacing w:line="200" w:lineRule="exact"/>
      </w:pPr>
    </w:p>
    <w:p w14:paraId="2B27A106" w14:textId="77777777" w:rsidR="006D6D34" w:rsidRDefault="006D6D34">
      <w:pPr>
        <w:spacing w:line="200" w:lineRule="exact"/>
      </w:pPr>
    </w:p>
    <w:p w14:paraId="2A593634" w14:textId="77777777" w:rsidR="006D6D34" w:rsidRDefault="006D6D34">
      <w:pPr>
        <w:spacing w:line="200" w:lineRule="exact"/>
      </w:pPr>
    </w:p>
    <w:p w14:paraId="3B812642" w14:textId="77777777" w:rsidR="006D6D34" w:rsidRDefault="006D6D34">
      <w:pPr>
        <w:spacing w:line="200" w:lineRule="exact"/>
      </w:pPr>
    </w:p>
    <w:p w14:paraId="64A582BF" w14:textId="77777777" w:rsidR="006D6D34" w:rsidRDefault="00805908">
      <w:pPr>
        <w:spacing w:line="600" w:lineRule="exact"/>
        <w:ind w:left="294"/>
        <w:rPr>
          <w:rFonts w:ascii="Arial" w:eastAsia="Arial" w:hAnsi="Arial" w:cs="Arial"/>
          <w:sz w:val="54"/>
          <w:szCs w:val="54"/>
        </w:rPr>
      </w:pPr>
      <w:r>
        <w:rPr>
          <w:rFonts w:ascii="Arial" w:eastAsia="Arial" w:hAnsi="Arial" w:cs="Arial"/>
          <w:b/>
          <w:position w:val="-1"/>
          <w:sz w:val="54"/>
          <w:szCs w:val="54"/>
        </w:rPr>
        <w:t>Cross Reference for Project 2</w:t>
      </w:r>
    </w:p>
    <w:p w14:paraId="3C95D23F" w14:textId="77777777" w:rsidR="006D6D34" w:rsidRDefault="006D6D34">
      <w:pPr>
        <w:spacing w:before="10" w:line="280" w:lineRule="exact"/>
        <w:rPr>
          <w:sz w:val="28"/>
          <w:szCs w:val="28"/>
        </w:rPr>
      </w:pPr>
    </w:p>
    <w:p w14:paraId="5AAF9433" w14:textId="77777777" w:rsidR="006D6D34" w:rsidRDefault="00805908">
      <w:pPr>
        <w:spacing w:line="300" w:lineRule="exact"/>
        <w:ind w:left="294"/>
        <w:rPr>
          <w:rFonts w:ascii="Arial" w:eastAsia="Arial" w:hAnsi="Arial" w:cs="Arial"/>
          <w:sz w:val="27"/>
          <w:szCs w:val="27"/>
        </w:rPr>
      </w:pPr>
      <w:r>
        <w:rPr>
          <w:rFonts w:ascii="Arial" w:eastAsia="Arial" w:hAnsi="Arial" w:cs="Arial"/>
          <w:b/>
          <w:position w:val="-1"/>
          <w:sz w:val="27"/>
          <w:szCs w:val="27"/>
        </w:rPr>
        <w:t>You are to fill-in with where located in code</w:t>
      </w:r>
    </w:p>
    <w:p w14:paraId="1CD55626" w14:textId="77777777" w:rsidR="006D6D34" w:rsidRDefault="006D6D34">
      <w:pPr>
        <w:spacing w:line="200" w:lineRule="exact"/>
      </w:pPr>
    </w:p>
    <w:p w14:paraId="3F56BFAE" w14:textId="77777777" w:rsidR="006D6D34" w:rsidRDefault="006D6D34">
      <w:pPr>
        <w:spacing w:before="16" w:line="240" w:lineRule="exact"/>
        <w:rPr>
          <w:sz w:val="24"/>
          <w:szCs w:val="24"/>
        </w:rPr>
        <w:sectPr w:rsidR="006D6D34">
          <w:pgSz w:w="12240" w:h="15840"/>
          <w:pgMar w:top="1060" w:right="1720" w:bottom="280" w:left="1720" w:header="0" w:footer="1096" w:gutter="0"/>
          <w:cols w:space="720"/>
        </w:sectPr>
      </w:pPr>
    </w:p>
    <w:p w14:paraId="7E0441CF" w14:textId="77777777" w:rsidR="006D6D34" w:rsidRDefault="00805908">
      <w:pPr>
        <w:spacing w:before="48"/>
        <w:ind w:left="346" w:right="-40"/>
        <w:rPr>
          <w:rFonts w:ascii="Arial" w:eastAsia="Arial" w:hAnsi="Arial" w:cs="Arial"/>
          <w:sz w:val="14"/>
          <w:szCs w:val="14"/>
        </w:rPr>
      </w:pPr>
      <w:r>
        <w:rPr>
          <w:rFonts w:ascii="Arial" w:eastAsia="Arial" w:hAnsi="Arial" w:cs="Arial"/>
          <w:b/>
          <w:w w:val="104"/>
          <w:sz w:val="14"/>
          <w:szCs w:val="14"/>
        </w:rPr>
        <w:t>Chapter</w:t>
      </w:r>
      <w:r>
        <w:rPr>
          <w:rFonts w:ascii="Arial" w:eastAsia="Arial" w:hAnsi="Arial" w:cs="Arial"/>
          <w:b/>
          <w:sz w:val="14"/>
          <w:szCs w:val="14"/>
        </w:rPr>
        <w:t xml:space="preserve">    </w:t>
      </w:r>
      <w:r>
        <w:rPr>
          <w:rFonts w:ascii="Arial" w:eastAsia="Arial" w:hAnsi="Arial" w:cs="Arial"/>
          <w:b/>
          <w:w w:val="104"/>
          <w:sz w:val="14"/>
          <w:szCs w:val="14"/>
        </w:rPr>
        <w:t>Section</w:t>
      </w:r>
      <w:r>
        <w:rPr>
          <w:rFonts w:ascii="Arial" w:eastAsia="Arial" w:hAnsi="Arial" w:cs="Arial"/>
          <w:b/>
          <w:sz w:val="14"/>
          <w:szCs w:val="14"/>
        </w:rPr>
        <w:t xml:space="preserve">                          </w:t>
      </w:r>
      <w:r>
        <w:rPr>
          <w:rFonts w:ascii="Arial" w:eastAsia="Arial" w:hAnsi="Arial" w:cs="Arial"/>
          <w:b/>
          <w:w w:val="104"/>
          <w:sz w:val="14"/>
          <w:szCs w:val="14"/>
        </w:rPr>
        <w:t>Topic</w:t>
      </w:r>
      <w:r>
        <w:rPr>
          <w:rFonts w:ascii="Arial" w:eastAsia="Arial" w:hAnsi="Arial" w:cs="Arial"/>
          <w:b/>
          <w:sz w:val="14"/>
          <w:szCs w:val="14"/>
        </w:rPr>
        <w:t xml:space="preserve">                            </w:t>
      </w:r>
      <w:r>
        <w:rPr>
          <w:rFonts w:ascii="Arial" w:eastAsia="Arial" w:hAnsi="Arial" w:cs="Arial"/>
          <w:b/>
          <w:w w:val="104"/>
          <w:sz w:val="14"/>
          <w:szCs w:val="14"/>
        </w:rPr>
        <w:t>Where</w:t>
      </w:r>
      <w:r>
        <w:rPr>
          <w:rFonts w:ascii="Arial" w:eastAsia="Arial" w:hAnsi="Arial" w:cs="Arial"/>
          <w:b/>
          <w:sz w:val="14"/>
          <w:szCs w:val="14"/>
        </w:rPr>
        <w:t xml:space="preserve"> </w:t>
      </w:r>
      <w:r>
        <w:rPr>
          <w:rFonts w:ascii="Arial" w:eastAsia="Arial" w:hAnsi="Arial" w:cs="Arial"/>
          <w:b/>
          <w:w w:val="104"/>
          <w:sz w:val="14"/>
          <w:szCs w:val="14"/>
        </w:rPr>
        <w:t>Line</w:t>
      </w:r>
      <w:r>
        <w:rPr>
          <w:rFonts w:ascii="Arial" w:eastAsia="Arial" w:hAnsi="Arial" w:cs="Arial"/>
          <w:b/>
          <w:sz w:val="14"/>
          <w:szCs w:val="14"/>
        </w:rPr>
        <w:t xml:space="preserve"> </w:t>
      </w:r>
      <w:r>
        <w:rPr>
          <w:rFonts w:ascii="Arial" w:eastAsia="Arial" w:hAnsi="Arial" w:cs="Arial"/>
          <w:b/>
          <w:w w:val="104"/>
          <w:sz w:val="14"/>
          <w:szCs w:val="14"/>
        </w:rPr>
        <w:t>#''s</w:t>
      </w:r>
    </w:p>
    <w:p w14:paraId="045DACF8" w14:textId="77777777" w:rsidR="006D6D34" w:rsidRDefault="00805908">
      <w:pPr>
        <w:spacing w:before="50" w:line="140" w:lineRule="exact"/>
        <w:ind w:right="-40"/>
        <w:rPr>
          <w:rFonts w:ascii="Arial" w:eastAsia="Arial" w:hAnsi="Arial" w:cs="Arial"/>
          <w:sz w:val="14"/>
          <w:szCs w:val="14"/>
        </w:rPr>
      </w:pPr>
      <w:r>
        <w:br w:type="column"/>
      </w:r>
      <w:r>
        <w:rPr>
          <w:rFonts w:ascii="Arial" w:eastAsia="Arial" w:hAnsi="Arial" w:cs="Arial"/>
          <w:b/>
          <w:w w:val="104"/>
          <w:sz w:val="14"/>
          <w:szCs w:val="14"/>
        </w:rPr>
        <w:t>Pts</w:t>
      </w:r>
    </w:p>
    <w:p w14:paraId="18C168DC" w14:textId="77777777" w:rsidR="006D6D34" w:rsidRDefault="00805908">
      <w:pPr>
        <w:spacing w:before="48"/>
        <w:rPr>
          <w:rFonts w:ascii="Arial" w:eastAsia="Arial" w:hAnsi="Arial" w:cs="Arial"/>
          <w:sz w:val="14"/>
          <w:szCs w:val="14"/>
        </w:rPr>
        <w:sectPr w:rsidR="006D6D34">
          <w:type w:val="continuous"/>
          <w:pgSz w:w="12240" w:h="15840"/>
          <w:pgMar w:top="1060" w:right="1720" w:bottom="280" w:left="1720" w:header="720" w:footer="720" w:gutter="0"/>
          <w:cols w:num="3" w:space="720" w:equalWidth="0">
            <w:col w:w="4979" w:space="277"/>
            <w:col w:w="212" w:space="1766"/>
            <w:col w:w="1566"/>
          </w:cols>
        </w:sectPr>
      </w:pPr>
      <w:r>
        <w:br w:type="column"/>
      </w:r>
      <w:r>
        <w:rPr>
          <w:rFonts w:ascii="Arial" w:eastAsia="Arial" w:hAnsi="Arial" w:cs="Arial"/>
          <w:b/>
          <w:w w:val="104"/>
          <w:sz w:val="14"/>
          <w:szCs w:val="14"/>
        </w:rPr>
        <w:t>Notes</w:t>
      </w:r>
    </w:p>
    <w:p w14:paraId="4EE06D54" w14:textId="77777777" w:rsidR="006D6D34" w:rsidRDefault="006D6D34">
      <w:pPr>
        <w:spacing w:before="4" w:line="140" w:lineRule="exact"/>
        <w:rPr>
          <w:sz w:val="15"/>
          <w:szCs w:val="15"/>
        </w:rPr>
      </w:pPr>
    </w:p>
    <w:p w14:paraId="12CF0C34" w14:textId="77777777" w:rsidR="006D6D34" w:rsidRDefault="00805908">
      <w:pPr>
        <w:ind w:left="566"/>
        <w:rPr>
          <w:rFonts w:ascii="Arial" w:eastAsia="Arial" w:hAnsi="Arial" w:cs="Arial"/>
          <w:sz w:val="14"/>
          <w:szCs w:val="14"/>
        </w:rPr>
      </w:pPr>
      <w:r>
        <w:rPr>
          <w:rFonts w:ascii="Arial" w:eastAsia="Arial" w:hAnsi="Arial" w:cs="Arial"/>
          <w:w w:val="104"/>
          <w:sz w:val="14"/>
          <w:szCs w:val="14"/>
        </w:rPr>
        <w:t>6</w:t>
      </w:r>
      <w:r>
        <w:rPr>
          <w:rFonts w:ascii="Arial" w:eastAsia="Arial" w:hAnsi="Arial" w:cs="Arial"/>
          <w:sz w:val="14"/>
          <w:szCs w:val="14"/>
        </w:rPr>
        <w:t xml:space="preserve">                         </w:t>
      </w:r>
      <w:r>
        <w:rPr>
          <w:rFonts w:ascii="Arial" w:eastAsia="Arial" w:hAnsi="Arial" w:cs="Arial"/>
          <w:w w:val="104"/>
          <w:sz w:val="14"/>
          <w:szCs w:val="14"/>
        </w:rPr>
        <w:t>Functions</w:t>
      </w:r>
    </w:p>
    <w:p w14:paraId="2C13F4D1" w14:textId="77777777" w:rsidR="006D6D34" w:rsidRDefault="006D6D34">
      <w:pPr>
        <w:spacing w:before="1" w:line="140" w:lineRule="exact"/>
        <w:rPr>
          <w:sz w:val="15"/>
          <w:szCs w:val="15"/>
        </w:rPr>
      </w:pPr>
    </w:p>
    <w:p w14:paraId="14A3CC2C" w14:textId="77777777" w:rsidR="006D6D34" w:rsidRDefault="00805908">
      <w:pPr>
        <w:ind w:left="1226"/>
        <w:rPr>
          <w:rFonts w:ascii="Arial" w:eastAsia="Arial" w:hAnsi="Arial" w:cs="Arial"/>
          <w:sz w:val="14"/>
          <w:szCs w:val="14"/>
        </w:rPr>
      </w:pPr>
      <w:r>
        <w:rPr>
          <w:rFonts w:ascii="Arial" w:eastAsia="Arial" w:hAnsi="Arial" w:cs="Arial"/>
          <w:w w:val="104"/>
          <w:sz w:val="14"/>
          <w:szCs w:val="14"/>
        </w:rPr>
        <w:t>3</w:t>
      </w:r>
      <w:r>
        <w:rPr>
          <w:rFonts w:ascii="Arial" w:eastAsia="Arial" w:hAnsi="Arial" w:cs="Arial"/>
          <w:sz w:val="14"/>
          <w:szCs w:val="14"/>
        </w:rPr>
        <w:t xml:space="preserve">        </w:t>
      </w:r>
      <w:r>
        <w:rPr>
          <w:rFonts w:ascii="Arial" w:eastAsia="Arial" w:hAnsi="Arial" w:cs="Arial"/>
          <w:w w:val="104"/>
          <w:sz w:val="14"/>
          <w:szCs w:val="14"/>
        </w:rPr>
        <w:t>Function</w:t>
      </w:r>
      <w:r>
        <w:rPr>
          <w:rFonts w:ascii="Arial" w:eastAsia="Arial" w:hAnsi="Arial" w:cs="Arial"/>
          <w:sz w:val="14"/>
          <w:szCs w:val="14"/>
        </w:rPr>
        <w:t xml:space="preserve"> </w:t>
      </w:r>
      <w:r>
        <w:rPr>
          <w:rFonts w:ascii="Arial" w:eastAsia="Arial" w:hAnsi="Arial" w:cs="Arial"/>
          <w:w w:val="104"/>
          <w:sz w:val="14"/>
          <w:szCs w:val="14"/>
        </w:rPr>
        <w:t>Prototypes</w:t>
      </w:r>
      <w:r>
        <w:rPr>
          <w:rFonts w:ascii="Arial" w:eastAsia="Arial" w:hAnsi="Arial" w:cs="Arial"/>
          <w:sz w:val="14"/>
          <w:szCs w:val="14"/>
        </w:rPr>
        <w:t xml:space="preserve">                             </w:t>
      </w:r>
      <w:r w:rsidR="003D34F5">
        <w:rPr>
          <w:rFonts w:ascii="Arial" w:eastAsia="Arial" w:hAnsi="Arial" w:cs="Arial"/>
          <w:sz w:val="14"/>
          <w:szCs w:val="14"/>
        </w:rPr>
        <w:t>14-15</w:t>
      </w:r>
      <w:r>
        <w:rPr>
          <w:rFonts w:ascii="Arial" w:eastAsia="Arial" w:hAnsi="Arial" w:cs="Arial"/>
          <w:sz w:val="14"/>
          <w:szCs w:val="14"/>
        </w:rPr>
        <w:t xml:space="preserve">                                   </w:t>
      </w:r>
      <w:r>
        <w:rPr>
          <w:rFonts w:ascii="Arial" w:eastAsia="Arial" w:hAnsi="Arial" w:cs="Arial"/>
          <w:w w:val="104"/>
          <w:sz w:val="14"/>
          <w:szCs w:val="14"/>
        </w:rPr>
        <w:t>4</w:t>
      </w:r>
      <w:r>
        <w:rPr>
          <w:rFonts w:ascii="Arial" w:eastAsia="Arial" w:hAnsi="Arial" w:cs="Arial"/>
          <w:sz w:val="14"/>
          <w:szCs w:val="14"/>
        </w:rPr>
        <w:t xml:space="preserve">     </w:t>
      </w:r>
      <w:r>
        <w:rPr>
          <w:rFonts w:ascii="Arial" w:eastAsia="Arial" w:hAnsi="Arial" w:cs="Arial"/>
          <w:w w:val="104"/>
          <w:sz w:val="14"/>
          <w:szCs w:val="14"/>
        </w:rPr>
        <w:t>Always</w:t>
      </w:r>
      <w:r>
        <w:rPr>
          <w:rFonts w:ascii="Arial" w:eastAsia="Arial" w:hAnsi="Arial" w:cs="Arial"/>
          <w:sz w:val="14"/>
          <w:szCs w:val="14"/>
        </w:rPr>
        <w:t xml:space="preserve"> </w:t>
      </w:r>
      <w:r>
        <w:rPr>
          <w:rFonts w:ascii="Arial" w:eastAsia="Arial" w:hAnsi="Arial" w:cs="Arial"/>
          <w:w w:val="104"/>
          <w:sz w:val="14"/>
          <w:szCs w:val="14"/>
        </w:rPr>
        <w:t>use</w:t>
      </w:r>
      <w:r>
        <w:rPr>
          <w:rFonts w:ascii="Arial" w:eastAsia="Arial" w:hAnsi="Arial" w:cs="Arial"/>
          <w:sz w:val="14"/>
          <w:szCs w:val="14"/>
        </w:rPr>
        <w:t xml:space="preserve"> </w:t>
      </w:r>
      <w:r>
        <w:rPr>
          <w:rFonts w:ascii="Arial" w:eastAsia="Arial" w:hAnsi="Arial" w:cs="Arial"/>
          <w:w w:val="104"/>
          <w:sz w:val="14"/>
          <w:szCs w:val="14"/>
        </w:rPr>
        <w:t>prototypes</w:t>
      </w:r>
    </w:p>
    <w:p w14:paraId="6ADC6A15" w14:textId="77777777" w:rsidR="006D6D34" w:rsidRDefault="003D34F5">
      <w:pPr>
        <w:spacing w:before="3" w:line="140" w:lineRule="exact"/>
        <w:rPr>
          <w:sz w:val="15"/>
          <w:szCs w:val="15"/>
        </w:rPr>
      </w:pPr>
      <w:r>
        <w:rPr>
          <w:sz w:val="15"/>
          <w:szCs w:val="15"/>
        </w:rPr>
        <w:t>45454454</w:t>
      </w:r>
    </w:p>
    <w:p w14:paraId="24DE8704" w14:textId="77777777" w:rsidR="006D6D34" w:rsidRDefault="00805908">
      <w:pPr>
        <w:ind w:left="1226"/>
        <w:rPr>
          <w:rFonts w:ascii="Arial" w:eastAsia="Arial" w:hAnsi="Arial" w:cs="Arial"/>
          <w:sz w:val="14"/>
          <w:szCs w:val="14"/>
        </w:rPr>
      </w:pPr>
      <w:r>
        <w:rPr>
          <w:rFonts w:ascii="Arial" w:eastAsia="Arial" w:hAnsi="Arial" w:cs="Arial"/>
          <w:w w:val="104"/>
          <w:sz w:val="14"/>
          <w:szCs w:val="14"/>
        </w:rPr>
        <w:t>5</w:t>
      </w:r>
      <w:r>
        <w:rPr>
          <w:rFonts w:ascii="Arial" w:eastAsia="Arial" w:hAnsi="Arial" w:cs="Arial"/>
          <w:sz w:val="14"/>
          <w:szCs w:val="14"/>
        </w:rPr>
        <w:t xml:space="preserve">        </w:t>
      </w:r>
      <w:r>
        <w:rPr>
          <w:rFonts w:ascii="Arial" w:eastAsia="Arial" w:hAnsi="Arial" w:cs="Arial"/>
          <w:w w:val="104"/>
          <w:sz w:val="14"/>
          <w:szCs w:val="14"/>
        </w:rPr>
        <w:t>Pass</w:t>
      </w:r>
      <w:r>
        <w:rPr>
          <w:rFonts w:ascii="Arial" w:eastAsia="Arial" w:hAnsi="Arial" w:cs="Arial"/>
          <w:sz w:val="14"/>
          <w:szCs w:val="14"/>
        </w:rPr>
        <w:t xml:space="preserve"> </w:t>
      </w:r>
      <w:r>
        <w:rPr>
          <w:rFonts w:ascii="Arial" w:eastAsia="Arial" w:hAnsi="Arial" w:cs="Arial"/>
          <w:w w:val="104"/>
          <w:sz w:val="14"/>
          <w:szCs w:val="14"/>
        </w:rPr>
        <w:t>by</w:t>
      </w:r>
      <w:r>
        <w:rPr>
          <w:rFonts w:ascii="Arial" w:eastAsia="Arial" w:hAnsi="Arial" w:cs="Arial"/>
          <w:sz w:val="14"/>
          <w:szCs w:val="14"/>
        </w:rPr>
        <w:t xml:space="preserve"> </w:t>
      </w:r>
      <w:r>
        <w:rPr>
          <w:rFonts w:ascii="Arial" w:eastAsia="Arial" w:hAnsi="Arial" w:cs="Arial"/>
          <w:w w:val="104"/>
          <w:sz w:val="14"/>
          <w:szCs w:val="14"/>
        </w:rPr>
        <w:t>Value</w:t>
      </w:r>
      <w:r>
        <w:rPr>
          <w:rFonts w:ascii="Arial" w:eastAsia="Arial" w:hAnsi="Arial" w:cs="Arial"/>
          <w:sz w:val="14"/>
          <w:szCs w:val="14"/>
        </w:rPr>
        <w:t xml:space="preserve">                                                                         </w:t>
      </w:r>
      <w:r>
        <w:rPr>
          <w:rFonts w:ascii="Arial" w:eastAsia="Arial" w:hAnsi="Arial" w:cs="Arial"/>
          <w:w w:val="104"/>
          <w:sz w:val="14"/>
          <w:szCs w:val="14"/>
        </w:rPr>
        <w:t>4</w:t>
      </w:r>
    </w:p>
    <w:p w14:paraId="07EE60C6" w14:textId="77777777" w:rsidR="006D6D34" w:rsidRDefault="006D6D34">
      <w:pPr>
        <w:spacing w:before="1" w:line="140" w:lineRule="exact"/>
        <w:rPr>
          <w:sz w:val="15"/>
          <w:szCs w:val="15"/>
        </w:rPr>
      </w:pPr>
    </w:p>
    <w:p w14:paraId="5F0347DF" w14:textId="77777777" w:rsidR="006D6D34" w:rsidRDefault="00805908">
      <w:pPr>
        <w:ind w:left="1226"/>
        <w:rPr>
          <w:rFonts w:ascii="Arial" w:eastAsia="Arial" w:hAnsi="Arial" w:cs="Arial"/>
          <w:sz w:val="14"/>
          <w:szCs w:val="14"/>
        </w:rPr>
      </w:pPr>
      <w:r>
        <w:rPr>
          <w:rFonts w:ascii="Arial" w:eastAsia="Arial" w:hAnsi="Arial" w:cs="Arial"/>
          <w:w w:val="104"/>
          <w:sz w:val="14"/>
          <w:szCs w:val="14"/>
        </w:rPr>
        <w:t>8</w:t>
      </w:r>
      <w:r>
        <w:rPr>
          <w:rFonts w:ascii="Arial" w:eastAsia="Arial" w:hAnsi="Arial" w:cs="Arial"/>
          <w:sz w:val="14"/>
          <w:szCs w:val="14"/>
        </w:rPr>
        <w:t xml:space="preserve">        </w:t>
      </w:r>
      <w:r>
        <w:rPr>
          <w:rFonts w:ascii="Arial" w:eastAsia="Arial" w:hAnsi="Arial" w:cs="Arial"/>
          <w:w w:val="104"/>
          <w:sz w:val="14"/>
          <w:szCs w:val="14"/>
        </w:rPr>
        <w:t>return</w:t>
      </w:r>
      <w:r>
        <w:rPr>
          <w:rFonts w:ascii="Arial" w:eastAsia="Arial" w:hAnsi="Arial" w:cs="Arial"/>
          <w:sz w:val="14"/>
          <w:szCs w:val="14"/>
        </w:rPr>
        <w:t xml:space="preserve">                                                                                      </w:t>
      </w:r>
      <w:r>
        <w:rPr>
          <w:rFonts w:ascii="Arial" w:eastAsia="Arial" w:hAnsi="Arial" w:cs="Arial"/>
          <w:w w:val="104"/>
          <w:sz w:val="14"/>
          <w:szCs w:val="14"/>
        </w:rPr>
        <w:t>4</w:t>
      </w:r>
      <w:r>
        <w:rPr>
          <w:rFonts w:ascii="Arial" w:eastAsia="Arial" w:hAnsi="Arial" w:cs="Arial"/>
          <w:sz w:val="14"/>
          <w:szCs w:val="14"/>
        </w:rPr>
        <w:t xml:space="preserve">     </w:t>
      </w:r>
      <w:r>
        <w:rPr>
          <w:rFonts w:ascii="Arial" w:eastAsia="Arial" w:hAnsi="Arial" w:cs="Arial"/>
          <w:w w:val="104"/>
          <w:sz w:val="14"/>
          <w:szCs w:val="14"/>
        </w:rPr>
        <w:t>A</w:t>
      </w:r>
      <w:r>
        <w:rPr>
          <w:rFonts w:ascii="Arial" w:eastAsia="Arial" w:hAnsi="Arial" w:cs="Arial"/>
          <w:sz w:val="14"/>
          <w:szCs w:val="14"/>
        </w:rPr>
        <w:t xml:space="preserve"> </w:t>
      </w:r>
      <w:r>
        <w:rPr>
          <w:rFonts w:ascii="Arial" w:eastAsia="Arial" w:hAnsi="Arial" w:cs="Arial"/>
          <w:w w:val="104"/>
          <w:sz w:val="14"/>
          <w:szCs w:val="14"/>
        </w:rPr>
        <w:t>value</w:t>
      </w:r>
      <w:r>
        <w:rPr>
          <w:rFonts w:ascii="Arial" w:eastAsia="Arial" w:hAnsi="Arial" w:cs="Arial"/>
          <w:sz w:val="14"/>
          <w:szCs w:val="14"/>
        </w:rPr>
        <w:t xml:space="preserve"> </w:t>
      </w:r>
      <w:r>
        <w:rPr>
          <w:rFonts w:ascii="Arial" w:eastAsia="Arial" w:hAnsi="Arial" w:cs="Arial"/>
          <w:w w:val="104"/>
          <w:sz w:val="14"/>
          <w:szCs w:val="14"/>
        </w:rPr>
        <w:t>from</w:t>
      </w:r>
      <w:r>
        <w:rPr>
          <w:rFonts w:ascii="Arial" w:eastAsia="Arial" w:hAnsi="Arial" w:cs="Arial"/>
          <w:sz w:val="14"/>
          <w:szCs w:val="14"/>
        </w:rPr>
        <w:t xml:space="preserve"> </w:t>
      </w:r>
      <w:r>
        <w:rPr>
          <w:rFonts w:ascii="Arial" w:eastAsia="Arial" w:hAnsi="Arial" w:cs="Arial"/>
          <w:w w:val="104"/>
          <w:sz w:val="14"/>
          <w:szCs w:val="14"/>
        </w:rPr>
        <w:t>a</w:t>
      </w:r>
      <w:r>
        <w:rPr>
          <w:rFonts w:ascii="Arial" w:eastAsia="Arial" w:hAnsi="Arial" w:cs="Arial"/>
          <w:sz w:val="14"/>
          <w:szCs w:val="14"/>
        </w:rPr>
        <w:t xml:space="preserve"> </w:t>
      </w:r>
      <w:r>
        <w:rPr>
          <w:rFonts w:ascii="Arial" w:eastAsia="Arial" w:hAnsi="Arial" w:cs="Arial"/>
          <w:w w:val="104"/>
          <w:sz w:val="14"/>
          <w:szCs w:val="14"/>
        </w:rPr>
        <w:t>function</w:t>
      </w:r>
    </w:p>
    <w:p w14:paraId="1BE91BD7" w14:textId="77777777" w:rsidR="006D6D34" w:rsidRDefault="006D6D34">
      <w:pPr>
        <w:spacing w:before="3" w:line="140" w:lineRule="exact"/>
        <w:rPr>
          <w:sz w:val="15"/>
          <w:szCs w:val="15"/>
        </w:rPr>
      </w:pPr>
    </w:p>
    <w:p w14:paraId="58DDDB2C" w14:textId="77777777" w:rsidR="006D6D34" w:rsidRDefault="00805908">
      <w:pPr>
        <w:ind w:left="1226"/>
        <w:rPr>
          <w:rFonts w:ascii="Arial" w:eastAsia="Arial" w:hAnsi="Arial" w:cs="Arial"/>
          <w:sz w:val="14"/>
          <w:szCs w:val="14"/>
        </w:rPr>
      </w:pPr>
      <w:r>
        <w:rPr>
          <w:rFonts w:ascii="Arial" w:eastAsia="Arial" w:hAnsi="Arial" w:cs="Arial"/>
          <w:w w:val="104"/>
          <w:sz w:val="14"/>
          <w:szCs w:val="14"/>
        </w:rPr>
        <w:t>9</w:t>
      </w:r>
      <w:r>
        <w:rPr>
          <w:rFonts w:ascii="Arial" w:eastAsia="Arial" w:hAnsi="Arial" w:cs="Arial"/>
          <w:sz w:val="14"/>
          <w:szCs w:val="14"/>
        </w:rPr>
        <w:t xml:space="preserve">        </w:t>
      </w:r>
      <w:r>
        <w:rPr>
          <w:rFonts w:ascii="Arial" w:eastAsia="Arial" w:hAnsi="Arial" w:cs="Arial"/>
          <w:w w:val="104"/>
          <w:sz w:val="14"/>
          <w:szCs w:val="14"/>
        </w:rPr>
        <w:t>returning</w:t>
      </w:r>
      <w:r>
        <w:rPr>
          <w:rFonts w:ascii="Arial" w:eastAsia="Arial" w:hAnsi="Arial" w:cs="Arial"/>
          <w:sz w:val="14"/>
          <w:szCs w:val="14"/>
        </w:rPr>
        <w:t xml:space="preserve"> </w:t>
      </w:r>
      <w:proofErr w:type="spellStart"/>
      <w:r>
        <w:rPr>
          <w:rFonts w:ascii="Arial" w:eastAsia="Arial" w:hAnsi="Arial" w:cs="Arial"/>
          <w:w w:val="104"/>
          <w:sz w:val="14"/>
          <w:szCs w:val="14"/>
        </w:rPr>
        <w:t>boolean</w:t>
      </w:r>
      <w:proofErr w:type="spellEnd"/>
      <w:r>
        <w:rPr>
          <w:rFonts w:ascii="Arial" w:eastAsia="Arial" w:hAnsi="Arial" w:cs="Arial"/>
          <w:sz w:val="14"/>
          <w:szCs w:val="14"/>
        </w:rPr>
        <w:t xml:space="preserve">                                                                    </w:t>
      </w:r>
      <w:r>
        <w:rPr>
          <w:rFonts w:ascii="Arial" w:eastAsia="Arial" w:hAnsi="Arial" w:cs="Arial"/>
          <w:w w:val="104"/>
          <w:sz w:val="14"/>
          <w:szCs w:val="14"/>
        </w:rPr>
        <w:t>4</w:t>
      </w:r>
    </w:p>
    <w:p w14:paraId="522E1F8B" w14:textId="77777777" w:rsidR="006D6D34" w:rsidRDefault="006D6D34">
      <w:pPr>
        <w:spacing w:before="3" w:line="140" w:lineRule="exact"/>
        <w:rPr>
          <w:sz w:val="15"/>
          <w:szCs w:val="15"/>
        </w:rPr>
      </w:pPr>
    </w:p>
    <w:p w14:paraId="4E7CFB4D" w14:textId="77777777" w:rsidR="006D6D34" w:rsidRDefault="00805908">
      <w:pPr>
        <w:spacing w:line="140" w:lineRule="exact"/>
        <w:ind w:left="1188"/>
        <w:rPr>
          <w:rFonts w:ascii="Arial" w:eastAsia="Arial" w:hAnsi="Arial" w:cs="Arial"/>
          <w:sz w:val="14"/>
          <w:szCs w:val="14"/>
        </w:rPr>
      </w:pPr>
      <w:r>
        <w:rPr>
          <w:rFonts w:ascii="Arial" w:eastAsia="Arial" w:hAnsi="Arial" w:cs="Arial"/>
          <w:w w:val="104"/>
          <w:sz w:val="14"/>
          <w:szCs w:val="14"/>
        </w:rPr>
        <w:t>10</w:t>
      </w:r>
      <w:r>
        <w:rPr>
          <w:rFonts w:ascii="Arial" w:eastAsia="Arial" w:hAnsi="Arial" w:cs="Arial"/>
          <w:sz w:val="14"/>
          <w:szCs w:val="14"/>
        </w:rPr>
        <w:t xml:space="preserve">       </w:t>
      </w:r>
      <w:r>
        <w:rPr>
          <w:rFonts w:ascii="Arial" w:eastAsia="Arial" w:hAnsi="Arial" w:cs="Arial"/>
          <w:w w:val="104"/>
          <w:sz w:val="14"/>
          <w:szCs w:val="14"/>
        </w:rPr>
        <w:t>Global</w:t>
      </w:r>
      <w:r>
        <w:rPr>
          <w:rFonts w:ascii="Arial" w:eastAsia="Arial" w:hAnsi="Arial" w:cs="Arial"/>
          <w:sz w:val="14"/>
          <w:szCs w:val="14"/>
        </w:rPr>
        <w:t xml:space="preserve"> </w:t>
      </w:r>
      <w:r>
        <w:rPr>
          <w:rFonts w:ascii="Arial" w:eastAsia="Arial" w:hAnsi="Arial" w:cs="Arial"/>
          <w:w w:val="104"/>
          <w:sz w:val="14"/>
          <w:szCs w:val="14"/>
        </w:rPr>
        <w:t>Variables</w:t>
      </w:r>
      <w:r>
        <w:rPr>
          <w:rFonts w:ascii="Arial" w:eastAsia="Arial" w:hAnsi="Arial" w:cs="Arial"/>
          <w:sz w:val="14"/>
          <w:szCs w:val="14"/>
        </w:rPr>
        <w:t xml:space="preserve">                                                                   </w:t>
      </w:r>
      <w:proofErr w:type="gramStart"/>
      <w:r>
        <w:rPr>
          <w:rFonts w:ascii="Arial" w:eastAsia="Arial" w:hAnsi="Arial" w:cs="Arial"/>
          <w:w w:val="104"/>
          <w:sz w:val="14"/>
          <w:szCs w:val="14"/>
        </w:rPr>
        <w:t>XXX</w:t>
      </w:r>
      <w:r>
        <w:rPr>
          <w:rFonts w:ascii="Arial" w:eastAsia="Arial" w:hAnsi="Arial" w:cs="Arial"/>
          <w:sz w:val="14"/>
          <w:szCs w:val="14"/>
        </w:rPr>
        <w:t xml:space="preserve">  </w:t>
      </w:r>
      <w:r>
        <w:rPr>
          <w:rFonts w:ascii="Arial" w:eastAsia="Arial" w:hAnsi="Arial" w:cs="Arial"/>
          <w:w w:val="104"/>
          <w:sz w:val="14"/>
          <w:szCs w:val="14"/>
        </w:rPr>
        <w:t>Do</w:t>
      </w:r>
      <w:proofErr w:type="gramEnd"/>
      <w:r>
        <w:rPr>
          <w:rFonts w:ascii="Arial" w:eastAsia="Arial" w:hAnsi="Arial" w:cs="Arial"/>
          <w:sz w:val="14"/>
          <w:szCs w:val="14"/>
        </w:rPr>
        <w:t xml:space="preserve"> </w:t>
      </w:r>
      <w:r>
        <w:rPr>
          <w:rFonts w:ascii="Arial" w:eastAsia="Arial" w:hAnsi="Arial" w:cs="Arial"/>
          <w:w w:val="104"/>
          <w:sz w:val="14"/>
          <w:szCs w:val="14"/>
        </w:rPr>
        <w:t>not</w:t>
      </w:r>
      <w:r>
        <w:rPr>
          <w:rFonts w:ascii="Arial" w:eastAsia="Arial" w:hAnsi="Arial" w:cs="Arial"/>
          <w:sz w:val="14"/>
          <w:szCs w:val="14"/>
        </w:rPr>
        <w:t xml:space="preserve"> </w:t>
      </w:r>
      <w:r>
        <w:rPr>
          <w:rFonts w:ascii="Arial" w:eastAsia="Arial" w:hAnsi="Arial" w:cs="Arial"/>
          <w:w w:val="104"/>
          <w:sz w:val="14"/>
          <w:szCs w:val="14"/>
        </w:rPr>
        <w:t>use</w:t>
      </w:r>
      <w:r>
        <w:rPr>
          <w:rFonts w:ascii="Arial" w:eastAsia="Arial" w:hAnsi="Arial" w:cs="Arial"/>
          <w:sz w:val="14"/>
          <w:szCs w:val="14"/>
        </w:rPr>
        <w:t xml:space="preserve"> </w:t>
      </w:r>
      <w:r>
        <w:rPr>
          <w:rFonts w:ascii="Arial" w:eastAsia="Arial" w:hAnsi="Arial" w:cs="Arial"/>
          <w:w w:val="104"/>
          <w:sz w:val="14"/>
          <w:szCs w:val="14"/>
        </w:rPr>
        <w:t>global</w:t>
      </w:r>
      <w:r>
        <w:rPr>
          <w:rFonts w:ascii="Arial" w:eastAsia="Arial" w:hAnsi="Arial" w:cs="Arial"/>
          <w:sz w:val="14"/>
          <w:szCs w:val="14"/>
        </w:rPr>
        <w:t xml:space="preserve"> </w:t>
      </w:r>
      <w:r>
        <w:rPr>
          <w:rFonts w:ascii="Arial" w:eastAsia="Arial" w:hAnsi="Arial" w:cs="Arial"/>
          <w:w w:val="104"/>
          <w:sz w:val="14"/>
          <w:szCs w:val="14"/>
        </w:rPr>
        <w:t>variables</w:t>
      </w:r>
      <w:r>
        <w:rPr>
          <w:rFonts w:ascii="Arial" w:eastAsia="Arial" w:hAnsi="Arial" w:cs="Arial"/>
          <w:sz w:val="14"/>
          <w:szCs w:val="14"/>
        </w:rPr>
        <w:t xml:space="preserve"> </w:t>
      </w:r>
      <w:r>
        <w:rPr>
          <w:rFonts w:ascii="Arial" w:eastAsia="Arial" w:hAnsi="Arial" w:cs="Arial"/>
          <w:w w:val="104"/>
          <w:sz w:val="14"/>
          <w:szCs w:val="14"/>
        </w:rPr>
        <w:t>-100</w:t>
      </w:r>
      <w:r>
        <w:rPr>
          <w:rFonts w:ascii="Arial" w:eastAsia="Arial" w:hAnsi="Arial" w:cs="Arial"/>
          <w:sz w:val="14"/>
          <w:szCs w:val="14"/>
        </w:rPr>
        <w:t xml:space="preserve"> </w:t>
      </w:r>
      <w:r>
        <w:rPr>
          <w:rFonts w:ascii="Arial" w:eastAsia="Arial" w:hAnsi="Arial" w:cs="Arial"/>
          <w:w w:val="104"/>
          <w:sz w:val="14"/>
          <w:szCs w:val="14"/>
        </w:rPr>
        <w:t>pts</w:t>
      </w:r>
    </w:p>
    <w:p w14:paraId="2BC190B7" w14:textId="77777777" w:rsidR="006D6D34" w:rsidRDefault="006D6D34">
      <w:pPr>
        <w:spacing w:before="2" w:line="140" w:lineRule="exact"/>
        <w:rPr>
          <w:sz w:val="15"/>
          <w:szCs w:val="15"/>
        </w:rPr>
      </w:pPr>
    </w:p>
    <w:p w14:paraId="3BD98ADB" w14:textId="77777777" w:rsidR="006D6D34" w:rsidRDefault="00805908">
      <w:pPr>
        <w:ind w:left="1188"/>
        <w:rPr>
          <w:rFonts w:ascii="Arial" w:eastAsia="Arial" w:hAnsi="Arial" w:cs="Arial"/>
          <w:sz w:val="14"/>
          <w:szCs w:val="14"/>
        </w:rPr>
      </w:pPr>
      <w:r>
        <w:rPr>
          <w:rFonts w:ascii="Arial" w:eastAsia="Arial" w:hAnsi="Arial" w:cs="Arial"/>
          <w:w w:val="104"/>
          <w:sz w:val="14"/>
          <w:szCs w:val="14"/>
        </w:rPr>
        <w:t>11</w:t>
      </w:r>
      <w:r>
        <w:rPr>
          <w:rFonts w:ascii="Arial" w:eastAsia="Arial" w:hAnsi="Arial" w:cs="Arial"/>
          <w:sz w:val="14"/>
          <w:szCs w:val="14"/>
        </w:rPr>
        <w:t xml:space="preserve">       </w:t>
      </w:r>
      <w:r>
        <w:rPr>
          <w:rFonts w:ascii="Arial" w:eastAsia="Arial" w:hAnsi="Arial" w:cs="Arial"/>
          <w:w w:val="104"/>
          <w:sz w:val="14"/>
          <w:szCs w:val="14"/>
        </w:rPr>
        <w:t>static</w:t>
      </w:r>
      <w:r>
        <w:rPr>
          <w:rFonts w:ascii="Arial" w:eastAsia="Arial" w:hAnsi="Arial" w:cs="Arial"/>
          <w:sz w:val="14"/>
          <w:szCs w:val="14"/>
        </w:rPr>
        <w:t xml:space="preserve"> </w:t>
      </w:r>
      <w:r>
        <w:rPr>
          <w:rFonts w:ascii="Arial" w:eastAsia="Arial" w:hAnsi="Arial" w:cs="Arial"/>
          <w:w w:val="104"/>
          <w:sz w:val="14"/>
          <w:szCs w:val="14"/>
        </w:rPr>
        <w:t>variables</w:t>
      </w:r>
      <w:r>
        <w:rPr>
          <w:rFonts w:ascii="Arial" w:eastAsia="Arial" w:hAnsi="Arial" w:cs="Arial"/>
          <w:sz w:val="14"/>
          <w:szCs w:val="14"/>
        </w:rPr>
        <w:t xml:space="preserve">                                                                        </w:t>
      </w:r>
      <w:r>
        <w:rPr>
          <w:rFonts w:ascii="Arial" w:eastAsia="Arial" w:hAnsi="Arial" w:cs="Arial"/>
          <w:w w:val="104"/>
          <w:sz w:val="14"/>
          <w:szCs w:val="14"/>
        </w:rPr>
        <w:t>4</w:t>
      </w:r>
    </w:p>
    <w:p w14:paraId="23B0CD40" w14:textId="77777777" w:rsidR="006D6D34" w:rsidRDefault="006D6D34">
      <w:pPr>
        <w:spacing w:before="3" w:line="140" w:lineRule="exact"/>
        <w:rPr>
          <w:sz w:val="15"/>
          <w:szCs w:val="15"/>
        </w:rPr>
      </w:pPr>
    </w:p>
    <w:p w14:paraId="50BED3FC" w14:textId="77777777" w:rsidR="006D6D34" w:rsidRDefault="00805908">
      <w:pPr>
        <w:ind w:left="1188"/>
        <w:rPr>
          <w:rFonts w:ascii="Arial" w:eastAsia="Arial" w:hAnsi="Arial" w:cs="Arial"/>
          <w:sz w:val="14"/>
          <w:szCs w:val="14"/>
        </w:rPr>
      </w:pPr>
      <w:r>
        <w:rPr>
          <w:rFonts w:ascii="Arial" w:eastAsia="Arial" w:hAnsi="Arial" w:cs="Arial"/>
          <w:w w:val="104"/>
          <w:sz w:val="14"/>
          <w:szCs w:val="14"/>
        </w:rPr>
        <w:t>12</w:t>
      </w:r>
      <w:r>
        <w:rPr>
          <w:rFonts w:ascii="Arial" w:eastAsia="Arial" w:hAnsi="Arial" w:cs="Arial"/>
          <w:sz w:val="14"/>
          <w:szCs w:val="14"/>
        </w:rPr>
        <w:t xml:space="preserve">       </w:t>
      </w:r>
      <w:r>
        <w:rPr>
          <w:rFonts w:ascii="Arial" w:eastAsia="Arial" w:hAnsi="Arial" w:cs="Arial"/>
          <w:w w:val="104"/>
          <w:sz w:val="14"/>
          <w:szCs w:val="14"/>
        </w:rPr>
        <w:t>defaulted</w:t>
      </w:r>
      <w:r>
        <w:rPr>
          <w:rFonts w:ascii="Arial" w:eastAsia="Arial" w:hAnsi="Arial" w:cs="Arial"/>
          <w:sz w:val="14"/>
          <w:szCs w:val="14"/>
        </w:rPr>
        <w:t xml:space="preserve"> </w:t>
      </w:r>
      <w:r>
        <w:rPr>
          <w:rFonts w:ascii="Arial" w:eastAsia="Arial" w:hAnsi="Arial" w:cs="Arial"/>
          <w:w w:val="104"/>
          <w:sz w:val="14"/>
          <w:szCs w:val="14"/>
        </w:rPr>
        <w:t>arguments</w:t>
      </w:r>
      <w:r>
        <w:rPr>
          <w:rFonts w:ascii="Arial" w:eastAsia="Arial" w:hAnsi="Arial" w:cs="Arial"/>
          <w:sz w:val="14"/>
          <w:szCs w:val="14"/>
        </w:rPr>
        <w:t xml:space="preserve">                                                                </w:t>
      </w:r>
      <w:r>
        <w:rPr>
          <w:rFonts w:ascii="Arial" w:eastAsia="Arial" w:hAnsi="Arial" w:cs="Arial"/>
          <w:w w:val="104"/>
          <w:sz w:val="14"/>
          <w:szCs w:val="14"/>
        </w:rPr>
        <w:t>4</w:t>
      </w:r>
    </w:p>
    <w:p w14:paraId="43D74C2E" w14:textId="77777777" w:rsidR="006D6D34" w:rsidRDefault="006D6D34">
      <w:pPr>
        <w:spacing w:before="1" w:line="140" w:lineRule="exact"/>
        <w:rPr>
          <w:sz w:val="15"/>
          <w:szCs w:val="15"/>
        </w:rPr>
      </w:pPr>
    </w:p>
    <w:p w14:paraId="35924E30" w14:textId="77777777" w:rsidR="006D6D34" w:rsidRDefault="00805908">
      <w:pPr>
        <w:ind w:left="1188"/>
        <w:rPr>
          <w:rFonts w:ascii="Arial" w:eastAsia="Arial" w:hAnsi="Arial" w:cs="Arial"/>
          <w:sz w:val="14"/>
          <w:szCs w:val="14"/>
        </w:rPr>
      </w:pPr>
      <w:r>
        <w:rPr>
          <w:rFonts w:ascii="Arial" w:eastAsia="Arial" w:hAnsi="Arial" w:cs="Arial"/>
          <w:w w:val="104"/>
          <w:sz w:val="14"/>
          <w:szCs w:val="14"/>
        </w:rPr>
        <w:t>13</w:t>
      </w:r>
      <w:r>
        <w:rPr>
          <w:rFonts w:ascii="Arial" w:eastAsia="Arial" w:hAnsi="Arial" w:cs="Arial"/>
          <w:sz w:val="14"/>
          <w:szCs w:val="14"/>
        </w:rPr>
        <w:t xml:space="preserve">       </w:t>
      </w:r>
      <w:proofErr w:type="gramStart"/>
      <w:r>
        <w:rPr>
          <w:rFonts w:ascii="Arial" w:eastAsia="Arial" w:hAnsi="Arial" w:cs="Arial"/>
          <w:w w:val="104"/>
          <w:sz w:val="14"/>
          <w:szCs w:val="14"/>
        </w:rPr>
        <w:t>pass</w:t>
      </w:r>
      <w:proofErr w:type="gramEnd"/>
      <w:r>
        <w:rPr>
          <w:rFonts w:ascii="Arial" w:eastAsia="Arial" w:hAnsi="Arial" w:cs="Arial"/>
          <w:sz w:val="14"/>
          <w:szCs w:val="14"/>
        </w:rPr>
        <w:t xml:space="preserve"> </w:t>
      </w:r>
      <w:r>
        <w:rPr>
          <w:rFonts w:ascii="Arial" w:eastAsia="Arial" w:hAnsi="Arial" w:cs="Arial"/>
          <w:w w:val="104"/>
          <w:sz w:val="14"/>
          <w:szCs w:val="14"/>
        </w:rPr>
        <w:t>by</w:t>
      </w:r>
      <w:r>
        <w:rPr>
          <w:rFonts w:ascii="Arial" w:eastAsia="Arial" w:hAnsi="Arial" w:cs="Arial"/>
          <w:sz w:val="14"/>
          <w:szCs w:val="14"/>
        </w:rPr>
        <w:t xml:space="preserve"> </w:t>
      </w:r>
      <w:r>
        <w:rPr>
          <w:rFonts w:ascii="Arial" w:eastAsia="Arial" w:hAnsi="Arial" w:cs="Arial"/>
          <w:w w:val="104"/>
          <w:sz w:val="14"/>
          <w:szCs w:val="14"/>
        </w:rPr>
        <w:t>reference</w:t>
      </w:r>
      <w:r>
        <w:rPr>
          <w:rFonts w:ascii="Arial" w:eastAsia="Arial" w:hAnsi="Arial" w:cs="Arial"/>
          <w:sz w:val="14"/>
          <w:szCs w:val="14"/>
        </w:rPr>
        <w:t xml:space="preserve">                                                                    </w:t>
      </w:r>
      <w:r>
        <w:rPr>
          <w:rFonts w:ascii="Arial" w:eastAsia="Arial" w:hAnsi="Arial" w:cs="Arial"/>
          <w:w w:val="104"/>
          <w:sz w:val="14"/>
          <w:szCs w:val="14"/>
        </w:rPr>
        <w:t>4</w:t>
      </w:r>
    </w:p>
    <w:p w14:paraId="48CE5A3C" w14:textId="77777777" w:rsidR="006D6D34" w:rsidRDefault="006D6D34">
      <w:pPr>
        <w:spacing w:before="3" w:line="140" w:lineRule="exact"/>
        <w:rPr>
          <w:sz w:val="15"/>
          <w:szCs w:val="15"/>
        </w:rPr>
      </w:pPr>
    </w:p>
    <w:p w14:paraId="2F687E9F" w14:textId="77777777" w:rsidR="006D6D34" w:rsidRDefault="00805908">
      <w:pPr>
        <w:ind w:left="1188"/>
        <w:rPr>
          <w:rFonts w:ascii="Arial" w:eastAsia="Arial" w:hAnsi="Arial" w:cs="Arial"/>
          <w:sz w:val="14"/>
          <w:szCs w:val="14"/>
        </w:rPr>
      </w:pPr>
      <w:r>
        <w:rPr>
          <w:rFonts w:ascii="Arial" w:eastAsia="Arial" w:hAnsi="Arial" w:cs="Arial"/>
          <w:w w:val="104"/>
          <w:sz w:val="14"/>
          <w:szCs w:val="14"/>
        </w:rPr>
        <w:t>14</w:t>
      </w:r>
      <w:r>
        <w:rPr>
          <w:rFonts w:ascii="Arial" w:eastAsia="Arial" w:hAnsi="Arial" w:cs="Arial"/>
          <w:sz w:val="14"/>
          <w:szCs w:val="14"/>
        </w:rPr>
        <w:t xml:space="preserve">       </w:t>
      </w:r>
      <w:r>
        <w:rPr>
          <w:rFonts w:ascii="Arial" w:eastAsia="Arial" w:hAnsi="Arial" w:cs="Arial"/>
          <w:w w:val="104"/>
          <w:sz w:val="14"/>
          <w:szCs w:val="14"/>
        </w:rPr>
        <w:t>overloading</w:t>
      </w:r>
      <w:r>
        <w:rPr>
          <w:rFonts w:ascii="Arial" w:eastAsia="Arial" w:hAnsi="Arial" w:cs="Arial"/>
          <w:sz w:val="14"/>
          <w:szCs w:val="14"/>
        </w:rPr>
        <w:t xml:space="preserve">                                                                             </w:t>
      </w:r>
      <w:r>
        <w:rPr>
          <w:rFonts w:ascii="Arial" w:eastAsia="Arial" w:hAnsi="Arial" w:cs="Arial"/>
          <w:w w:val="104"/>
          <w:sz w:val="14"/>
          <w:szCs w:val="14"/>
        </w:rPr>
        <w:t>5</w:t>
      </w:r>
    </w:p>
    <w:p w14:paraId="56CE76E6" w14:textId="77777777" w:rsidR="006D6D34" w:rsidRDefault="006D6D34">
      <w:pPr>
        <w:spacing w:before="1" w:line="140" w:lineRule="exact"/>
        <w:rPr>
          <w:sz w:val="15"/>
          <w:szCs w:val="15"/>
        </w:rPr>
      </w:pPr>
    </w:p>
    <w:p w14:paraId="49B426ED" w14:textId="77777777" w:rsidR="006D6D34" w:rsidRDefault="00805908">
      <w:pPr>
        <w:ind w:left="1188"/>
        <w:rPr>
          <w:rFonts w:ascii="Arial" w:eastAsia="Arial" w:hAnsi="Arial" w:cs="Arial"/>
          <w:sz w:val="14"/>
          <w:szCs w:val="14"/>
        </w:rPr>
      </w:pPr>
      <w:r>
        <w:rPr>
          <w:rFonts w:ascii="Arial" w:eastAsia="Arial" w:hAnsi="Arial" w:cs="Arial"/>
          <w:w w:val="104"/>
          <w:sz w:val="14"/>
          <w:szCs w:val="14"/>
        </w:rPr>
        <w:t>15</w:t>
      </w:r>
      <w:r>
        <w:rPr>
          <w:rFonts w:ascii="Arial" w:eastAsia="Arial" w:hAnsi="Arial" w:cs="Arial"/>
          <w:sz w:val="14"/>
          <w:szCs w:val="14"/>
        </w:rPr>
        <w:t xml:space="preserve">       </w:t>
      </w:r>
      <w:proofErr w:type="gramStart"/>
      <w:r>
        <w:rPr>
          <w:rFonts w:ascii="Arial" w:eastAsia="Arial" w:hAnsi="Arial" w:cs="Arial"/>
          <w:w w:val="104"/>
          <w:sz w:val="14"/>
          <w:szCs w:val="14"/>
        </w:rPr>
        <w:t>exit(</w:t>
      </w:r>
      <w:proofErr w:type="gramEnd"/>
      <w:r>
        <w:rPr>
          <w:rFonts w:ascii="Arial" w:eastAsia="Arial" w:hAnsi="Arial" w:cs="Arial"/>
          <w:w w:val="104"/>
          <w:sz w:val="14"/>
          <w:szCs w:val="14"/>
        </w:rPr>
        <w:t>)</w:t>
      </w:r>
      <w:r>
        <w:rPr>
          <w:rFonts w:ascii="Arial" w:eastAsia="Arial" w:hAnsi="Arial" w:cs="Arial"/>
          <w:sz w:val="14"/>
          <w:szCs w:val="14"/>
        </w:rPr>
        <w:t xml:space="preserve"> </w:t>
      </w:r>
      <w:r>
        <w:rPr>
          <w:rFonts w:ascii="Arial" w:eastAsia="Arial" w:hAnsi="Arial" w:cs="Arial"/>
          <w:w w:val="104"/>
          <w:sz w:val="14"/>
          <w:szCs w:val="14"/>
        </w:rPr>
        <w:t>function</w:t>
      </w:r>
      <w:r>
        <w:rPr>
          <w:rFonts w:ascii="Arial" w:eastAsia="Arial" w:hAnsi="Arial" w:cs="Arial"/>
          <w:sz w:val="14"/>
          <w:szCs w:val="14"/>
        </w:rPr>
        <w:t xml:space="preserve">                                                                           </w:t>
      </w:r>
      <w:r>
        <w:rPr>
          <w:rFonts w:ascii="Arial" w:eastAsia="Arial" w:hAnsi="Arial" w:cs="Arial"/>
          <w:w w:val="104"/>
          <w:sz w:val="14"/>
          <w:szCs w:val="14"/>
        </w:rPr>
        <w:t>4</w:t>
      </w:r>
    </w:p>
    <w:p w14:paraId="1F4635FB" w14:textId="77777777" w:rsidR="006D6D34" w:rsidRDefault="006D6D34">
      <w:pPr>
        <w:spacing w:before="3" w:line="140" w:lineRule="exact"/>
        <w:rPr>
          <w:sz w:val="15"/>
          <w:szCs w:val="15"/>
        </w:rPr>
      </w:pPr>
    </w:p>
    <w:p w14:paraId="63919687" w14:textId="77777777" w:rsidR="006D6D34" w:rsidRDefault="00805908">
      <w:pPr>
        <w:ind w:left="566"/>
        <w:rPr>
          <w:rFonts w:ascii="Arial" w:eastAsia="Arial" w:hAnsi="Arial" w:cs="Arial"/>
          <w:sz w:val="14"/>
          <w:szCs w:val="14"/>
        </w:rPr>
      </w:pPr>
      <w:r>
        <w:rPr>
          <w:rFonts w:ascii="Arial" w:eastAsia="Arial" w:hAnsi="Arial" w:cs="Arial"/>
          <w:w w:val="104"/>
          <w:sz w:val="14"/>
          <w:szCs w:val="14"/>
        </w:rPr>
        <w:t>7</w:t>
      </w:r>
      <w:r>
        <w:rPr>
          <w:rFonts w:ascii="Arial" w:eastAsia="Arial" w:hAnsi="Arial" w:cs="Arial"/>
          <w:sz w:val="14"/>
          <w:szCs w:val="14"/>
        </w:rPr>
        <w:t xml:space="preserve">                         </w:t>
      </w:r>
      <w:r>
        <w:rPr>
          <w:rFonts w:ascii="Arial" w:eastAsia="Arial" w:hAnsi="Arial" w:cs="Arial"/>
          <w:w w:val="104"/>
          <w:sz w:val="14"/>
          <w:szCs w:val="14"/>
        </w:rPr>
        <w:t>Arrays</w:t>
      </w:r>
      <w:r w:rsidR="003D34F5">
        <w:rPr>
          <w:rFonts w:ascii="Arial" w:eastAsia="Arial" w:hAnsi="Arial" w:cs="Arial"/>
          <w:w w:val="104"/>
          <w:sz w:val="14"/>
          <w:szCs w:val="14"/>
        </w:rPr>
        <w:t xml:space="preserve">                                                 19-20,26</w:t>
      </w:r>
    </w:p>
    <w:p w14:paraId="6348A9A9" w14:textId="77777777" w:rsidR="006D6D34" w:rsidRDefault="006D6D34">
      <w:pPr>
        <w:spacing w:before="1" w:line="140" w:lineRule="exact"/>
        <w:rPr>
          <w:sz w:val="15"/>
          <w:szCs w:val="15"/>
        </w:rPr>
      </w:pPr>
    </w:p>
    <w:p w14:paraId="75A19275" w14:textId="77777777" w:rsidR="006D6D34" w:rsidRDefault="003D34F5">
      <w:pPr>
        <w:ind w:left="1064" w:right="3370"/>
        <w:jc w:val="center"/>
        <w:rPr>
          <w:rFonts w:ascii="Arial" w:eastAsia="Arial" w:hAnsi="Arial" w:cs="Arial"/>
          <w:sz w:val="14"/>
          <w:szCs w:val="14"/>
        </w:rPr>
      </w:pPr>
      <w:r>
        <w:rPr>
          <w:rFonts w:ascii="Arial" w:eastAsia="Arial" w:hAnsi="Arial" w:cs="Arial"/>
          <w:w w:val="104"/>
          <w:sz w:val="14"/>
          <w:szCs w:val="14"/>
        </w:rPr>
        <w:t xml:space="preserve">                                                                                                                            </w:t>
      </w:r>
      <w:r w:rsidR="00805908">
        <w:rPr>
          <w:rFonts w:ascii="Arial" w:eastAsia="Arial" w:hAnsi="Arial" w:cs="Arial"/>
          <w:w w:val="104"/>
          <w:sz w:val="14"/>
          <w:szCs w:val="14"/>
        </w:rPr>
        <w:t>1</w:t>
      </w:r>
      <w:r w:rsidR="00805908">
        <w:rPr>
          <w:rFonts w:ascii="Arial" w:eastAsia="Arial" w:hAnsi="Arial" w:cs="Arial"/>
          <w:sz w:val="14"/>
          <w:szCs w:val="14"/>
        </w:rPr>
        <w:t xml:space="preserve"> </w:t>
      </w:r>
      <w:r w:rsidR="00805908">
        <w:rPr>
          <w:rFonts w:ascii="Arial" w:eastAsia="Arial" w:hAnsi="Arial" w:cs="Arial"/>
          <w:w w:val="104"/>
          <w:sz w:val="14"/>
          <w:szCs w:val="14"/>
        </w:rPr>
        <w:t>to</w:t>
      </w:r>
      <w:r w:rsidR="00805908">
        <w:rPr>
          <w:rFonts w:ascii="Arial" w:eastAsia="Arial" w:hAnsi="Arial" w:cs="Arial"/>
          <w:sz w:val="14"/>
          <w:szCs w:val="14"/>
        </w:rPr>
        <w:t xml:space="preserve"> </w:t>
      </w:r>
      <w:r w:rsidR="00805908">
        <w:rPr>
          <w:rFonts w:ascii="Arial" w:eastAsia="Arial" w:hAnsi="Arial" w:cs="Arial"/>
          <w:w w:val="104"/>
          <w:sz w:val="14"/>
          <w:szCs w:val="14"/>
        </w:rPr>
        <w:t>6</w:t>
      </w:r>
      <w:r w:rsidR="00805908">
        <w:rPr>
          <w:rFonts w:ascii="Arial" w:eastAsia="Arial" w:hAnsi="Arial" w:cs="Arial"/>
          <w:sz w:val="14"/>
          <w:szCs w:val="14"/>
        </w:rPr>
        <w:t xml:space="preserve">     </w:t>
      </w:r>
      <w:r w:rsidR="00805908">
        <w:rPr>
          <w:rFonts w:ascii="Arial" w:eastAsia="Arial" w:hAnsi="Arial" w:cs="Arial"/>
          <w:w w:val="104"/>
          <w:sz w:val="14"/>
          <w:szCs w:val="14"/>
        </w:rPr>
        <w:t>Single</w:t>
      </w:r>
      <w:r w:rsidR="00805908">
        <w:rPr>
          <w:rFonts w:ascii="Arial" w:eastAsia="Arial" w:hAnsi="Arial" w:cs="Arial"/>
          <w:sz w:val="14"/>
          <w:szCs w:val="14"/>
        </w:rPr>
        <w:t xml:space="preserve"> </w:t>
      </w:r>
      <w:r w:rsidR="00805908">
        <w:rPr>
          <w:rFonts w:ascii="Arial" w:eastAsia="Arial" w:hAnsi="Arial" w:cs="Arial"/>
          <w:w w:val="104"/>
          <w:sz w:val="14"/>
          <w:szCs w:val="14"/>
        </w:rPr>
        <w:t>Dimensioned</w:t>
      </w:r>
      <w:r w:rsidR="00805908">
        <w:rPr>
          <w:rFonts w:ascii="Arial" w:eastAsia="Arial" w:hAnsi="Arial" w:cs="Arial"/>
          <w:sz w:val="14"/>
          <w:szCs w:val="14"/>
        </w:rPr>
        <w:t xml:space="preserve"> </w:t>
      </w:r>
      <w:r w:rsidR="00805908">
        <w:rPr>
          <w:rFonts w:ascii="Arial" w:eastAsia="Arial" w:hAnsi="Arial" w:cs="Arial"/>
          <w:w w:val="104"/>
          <w:sz w:val="14"/>
          <w:szCs w:val="14"/>
        </w:rPr>
        <w:t>Arrays</w:t>
      </w:r>
      <w:r w:rsidR="00805908">
        <w:rPr>
          <w:rFonts w:ascii="Arial" w:eastAsia="Arial" w:hAnsi="Arial" w:cs="Arial"/>
          <w:sz w:val="14"/>
          <w:szCs w:val="14"/>
        </w:rPr>
        <w:t xml:space="preserve">                                                     </w:t>
      </w:r>
      <w:r w:rsidR="00805908">
        <w:rPr>
          <w:rFonts w:ascii="Arial" w:eastAsia="Arial" w:hAnsi="Arial" w:cs="Arial"/>
          <w:w w:val="104"/>
          <w:sz w:val="14"/>
          <w:szCs w:val="14"/>
        </w:rPr>
        <w:t>3</w:t>
      </w:r>
    </w:p>
    <w:p w14:paraId="527C7914" w14:textId="77777777" w:rsidR="006D6D34" w:rsidRDefault="006D6D34">
      <w:pPr>
        <w:spacing w:before="3" w:line="140" w:lineRule="exact"/>
        <w:rPr>
          <w:sz w:val="15"/>
          <w:szCs w:val="15"/>
        </w:rPr>
      </w:pPr>
    </w:p>
    <w:p w14:paraId="0C3DE7BC" w14:textId="77777777" w:rsidR="006D6D34" w:rsidRDefault="00805908">
      <w:pPr>
        <w:ind w:left="1196" w:right="3370"/>
        <w:jc w:val="center"/>
        <w:rPr>
          <w:rFonts w:ascii="Arial" w:eastAsia="Arial" w:hAnsi="Arial" w:cs="Arial"/>
          <w:sz w:val="14"/>
          <w:szCs w:val="14"/>
        </w:rPr>
      </w:pPr>
      <w:r>
        <w:rPr>
          <w:rFonts w:ascii="Arial" w:eastAsia="Arial" w:hAnsi="Arial" w:cs="Arial"/>
          <w:w w:val="104"/>
          <w:sz w:val="14"/>
          <w:szCs w:val="14"/>
        </w:rPr>
        <w:t>7</w:t>
      </w:r>
      <w:r>
        <w:rPr>
          <w:rFonts w:ascii="Arial" w:eastAsia="Arial" w:hAnsi="Arial" w:cs="Arial"/>
          <w:sz w:val="14"/>
          <w:szCs w:val="14"/>
        </w:rPr>
        <w:t xml:space="preserve">        </w:t>
      </w:r>
      <w:r>
        <w:rPr>
          <w:rFonts w:ascii="Arial" w:eastAsia="Arial" w:hAnsi="Arial" w:cs="Arial"/>
          <w:w w:val="104"/>
          <w:sz w:val="14"/>
          <w:szCs w:val="14"/>
        </w:rPr>
        <w:t>Parallel</w:t>
      </w:r>
      <w:r>
        <w:rPr>
          <w:rFonts w:ascii="Arial" w:eastAsia="Arial" w:hAnsi="Arial" w:cs="Arial"/>
          <w:sz w:val="14"/>
          <w:szCs w:val="14"/>
        </w:rPr>
        <w:t xml:space="preserve"> </w:t>
      </w:r>
      <w:r>
        <w:rPr>
          <w:rFonts w:ascii="Arial" w:eastAsia="Arial" w:hAnsi="Arial" w:cs="Arial"/>
          <w:w w:val="104"/>
          <w:sz w:val="14"/>
          <w:szCs w:val="14"/>
        </w:rPr>
        <w:t>Arrays</w:t>
      </w:r>
      <w:r>
        <w:rPr>
          <w:rFonts w:ascii="Arial" w:eastAsia="Arial" w:hAnsi="Arial" w:cs="Arial"/>
          <w:sz w:val="14"/>
          <w:szCs w:val="14"/>
        </w:rPr>
        <w:t xml:space="preserve">                                                                         </w:t>
      </w:r>
      <w:r>
        <w:rPr>
          <w:rFonts w:ascii="Arial" w:eastAsia="Arial" w:hAnsi="Arial" w:cs="Arial"/>
          <w:w w:val="104"/>
          <w:sz w:val="14"/>
          <w:szCs w:val="14"/>
        </w:rPr>
        <w:t>2</w:t>
      </w:r>
    </w:p>
    <w:p w14:paraId="3DEFC740" w14:textId="77777777" w:rsidR="006D6D34" w:rsidRDefault="006D6D34">
      <w:pPr>
        <w:spacing w:before="1" w:line="140" w:lineRule="exact"/>
        <w:rPr>
          <w:sz w:val="15"/>
          <w:szCs w:val="15"/>
        </w:rPr>
      </w:pPr>
    </w:p>
    <w:p w14:paraId="32BBC5AE" w14:textId="77777777" w:rsidR="006D6D34" w:rsidRDefault="00805908">
      <w:pPr>
        <w:spacing w:line="140" w:lineRule="exact"/>
        <w:ind w:left="1196" w:right="3370"/>
        <w:jc w:val="center"/>
        <w:rPr>
          <w:rFonts w:ascii="Arial" w:eastAsia="Arial" w:hAnsi="Arial" w:cs="Arial"/>
          <w:sz w:val="14"/>
          <w:szCs w:val="14"/>
        </w:rPr>
        <w:sectPr w:rsidR="006D6D34">
          <w:type w:val="continuous"/>
          <w:pgSz w:w="12240" w:h="15840"/>
          <w:pgMar w:top="1060" w:right="1720" w:bottom="280" w:left="1720" w:header="720" w:footer="720" w:gutter="0"/>
          <w:cols w:space="720"/>
        </w:sectPr>
      </w:pPr>
      <w:r>
        <w:rPr>
          <w:rFonts w:ascii="Arial" w:eastAsia="Arial" w:hAnsi="Arial" w:cs="Arial"/>
          <w:w w:val="104"/>
          <w:sz w:val="14"/>
          <w:szCs w:val="14"/>
        </w:rPr>
        <w:t>8</w:t>
      </w:r>
      <w:r>
        <w:rPr>
          <w:rFonts w:ascii="Arial" w:eastAsia="Arial" w:hAnsi="Arial" w:cs="Arial"/>
          <w:sz w:val="14"/>
          <w:szCs w:val="14"/>
        </w:rPr>
        <w:t xml:space="preserve">        </w:t>
      </w:r>
      <w:r>
        <w:rPr>
          <w:rFonts w:ascii="Arial" w:eastAsia="Arial" w:hAnsi="Arial" w:cs="Arial"/>
          <w:w w:val="104"/>
          <w:sz w:val="14"/>
          <w:szCs w:val="14"/>
        </w:rPr>
        <w:t>Single</w:t>
      </w:r>
      <w:r>
        <w:rPr>
          <w:rFonts w:ascii="Arial" w:eastAsia="Arial" w:hAnsi="Arial" w:cs="Arial"/>
          <w:sz w:val="14"/>
          <w:szCs w:val="14"/>
        </w:rPr>
        <w:t xml:space="preserve"> </w:t>
      </w:r>
      <w:r>
        <w:rPr>
          <w:rFonts w:ascii="Arial" w:eastAsia="Arial" w:hAnsi="Arial" w:cs="Arial"/>
          <w:w w:val="104"/>
          <w:sz w:val="14"/>
          <w:szCs w:val="14"/>
        </w:rPr>
        <w:t>Dimensioned</w:t>
      </w:r>
      <w:r>
        <w:rPr>
          <w:rFonts w:ascii="Arial" w:eastAsia="Arial" w:hAnsi="Arial" w:cs="Arial"/>
          <w:sz w:val="14"/>
          <w:szCs w:val="14"/>
        </w:rPr>
        <w:t xml:space="preserve"> </w:t>
      </w:r>
      <w:r>
        <w:rPr>
          <w:rFonts w:ascii="Arial" w:eastAsia="Arial" w:hAnsi="Arial" w:cs="Arial"/>
          <w:w w:val="104"/>
          <w:sz w:val="14"/>
          <w:szCs w:val="14"/>
        </w:rPr>
        <w:t>as</w:t>
      </w:r>
      <w:r>
        <w:rPr>
          <w:rFonts w:ascii="Arial" w:eastAsia="Arial" w:hAnsi="Arial" w:cs="Arial"/>
          <w:sz w:val="14"/>
          <w:szCs w:val="14"/>
        </w:rPr>
        <w:t xml:space="preserve"> </w:t>
      </w:r>
      <w:r>
        <w:rPr>
          <w:rFonts w:ascii="Arial" w:eastAsia="Arial" w:hAnsi="Arial" w:cs="Arial"/>
          <w:w w:val="104"/>
          <w:sz w:val="14"/>
          <w:szCs w:val="14"/>
        </w:rPr>
        <w:t>Function</w:t>
      </w:r>
      <w:r>
        <w:rPr>
          <w:rFonts w:ascii="Arial" w:eastAsia="Arial" w:hAnsi="Arial" w:cs="Arial"/>
          <w:sz w:val="14"/>
          <w:szCs w:val="14"/>
        </w:rPr>
        <w:t xml:space="preserve"> </w:t>
      </w:r>
      <w:r>
        <w:rPr>
          <w:rFonts w:ascii="Arial" w:eastAsia="Arial" w:hAnsi="Arial" w:cs="Arial"/>
          <w:w w:val="104"/>
          <w:sz w:val="14"/>
          <w:szCs w:val="14"/>
        </w:rPr>
        <w:t>Arguments</w:t>
      </w:r>
      <w:r>
        <w:rPr>
          <w:rFonts w:ascii="Arial" w:eastAsia="Arial" w:hAnsi="Arial" w:cs="Arial"/>
          <w:sz w:val="14"/>
          <w:szCs w:val="14"/>
        </w:rPr>
        <w:t xml:space="preserve">                           </w:t>
      </w:r>
      <w:r>
        <w:rPr>
          <w:rFonts w:ascii="Arial" w:eastAsia="Arial" w:hAnsi="Arial" w:cs="Arial"/>
          <w:w w:val="104"/>
          <w:sz w:val="14"/>
          <w:szCs w:val="14"/>
        </w:rPr>
        <w:t>2</w:t>
      </w:r>
    </w:p>
    <w:p w14:paraId="689B7F79" w14:textId="77777777" w:rsidR="006D6D34" w:rsidRDefault="00CA7835">
      <w:pPr>
        <w:spacing w:before="4" w:line="140" w:lineRule="exact"/>
        <w:rPr>
          <w:sz w:val="15"/>
          <w:szCs w:val="15"/>
        </w:rPr>
      </w:pPr>
      <w:r>
        <w:pict w14:anchorId="6395075B">
          <v:group id="_x0000_s1026" style="position:absolute;margin-left:99.95pt;margin-top:192.15pt;width:450.4pt;height:421.7pt;z-index:-251658240;mso-position-horizontal-relative:page;mso-position-vertical-relative:page" coordorigin="1999,3843" coordsize="9008,8434">
            <v:shape id="_x0000_s1062" style="position:absolute;left:2000;top:3844;width:9006;height:0" coordorigin="2000,3844" coordsize="9006,0" path="m2000,3844r9006,e" filled="f" strokeweight=".1pt">
              <v:path arrowok="t"/>
            </v:shape>
            <v:shape id="_x0000_s1061" style="position:absolute;left:2000;top:4146;width:9006;height:0" coordorigin="2000,4146" coordsize="9006,0" path="m2000,4146r9006,e" filled="f" strokeweight=".1pt">
              <v:path arrowok="t"/>
            </v:shape>
            <v:shape id="_x0000_s1060" style="position:absolute;left:2000;top:4446;width:9006;height:0" coordorigin="2000,4446" coordsize="9006,0" path="m2000,4446r9006,e" filled="f" strokeweight=".1pt">
              <v:path arrowok="t"/>
            </v:shape>
            <v:shape id="_x0000_s1059" style="position:absolute;left:2000;top:4748;width:9006;height:0" coordorigin="2000,4748" coordsize="9006,0" path="m2000,4748r9006,e" filled="f" strokeweight=".1pt">
              <v:path arrowok="t"/>
            </v:shape>
            <v:shape id="_x0000_s1058" style="position:absolute;left:2000;top:5050;width:9006;height:0" coordorigin="2000,5050" coordsize="9006,0" path="m2000,5050r9006,e" filled="f" strokeweight=".1pt">
              <v:path arrowok="t"/>
            </v:shape>
            <v:shape id="_x0000_s1057" style="position:absolute;left:2000;top:5350;width:9006;height:0" coordorigin="2000,5350" coordsize="9006,0" path="m2000,5350r9006,e" filled="f" strokeweight=".1pt">
              <v:path arrowok="t"/>
            </v:shape>
            <v:shape id="_x0000_s1056" style="position:absolute;left:2000;top:5652;width:9006;height:0" coordorigin="2000,5652" coordsize="9006,0" path="m2000,5652r9006,e" filled="f" strokeweight=".1pt">
              <v:path arrowok="t"/>
            </v:shape>
            <v:shape id="_x0000_s1055" style="position:absolute;left:2000;top:5952;width:9006;height:0" coordorigin="2000,5952" coordsize="9006,0" path="m2000,5952r9006,e" filled="f" strokeweight=".1pt">
              <v:path arrowok="t"/>
            </v:shape>
            <v:shape id="_x0000_s1054" style="position:absolute;left:2000;top:6254;width:9006;height:0" coordorigin="2000,6254" coordsize="9006,0" path="m2000,6254r9006,e" filled="f" strokeweight=".1pt">
              <v:path arrowok="t"/>
            </v:shape>
            <v:shape id="_x0000_s1053" style="position:absolute;left:2000;top:6554;width:9006;height:0" coordorigin="2000,6554" coordsize="9006,0" path="m2000,6554r9006,e" filled="f" strokeweight=".1pt">
              <v:path arrowok="t"/>
            </v:shape>
            <v:shape id="_x0000_s1052" style="position:absolute;left:2000;top:6856;width:9006;height:0" coordorigin="2000,6856" coordsize="9006,0" path="m2000,6856r9006,e" filled="f" strokeweight=".1pt">
              <v:path arrowok="t"/>
            </v:shape>
            <v:shape id="_x0000_s1051" style="position:absolute;left:2000;top:7156;width:9006;height:0" coordorigin="2000,7156" coordsize="9006,0" path="m2000,7156r9006,e" filled="f" strokeweight=".1pt">
              <v:path arrowok="t"/>
            </v:shape>
            <v:shape id="_x0000_s1050" style="position:absolute;left:2000;top:7458;width:9006;height:0" coordorigin="2000,7458" coordsize="9006,0" path="m2000,7458r9006,e" filled="f" strokeweight=".1pt">
              <v:path arrowok="t"/>
            </v:shape>
            <v:shape id="_x0000_s1049" style="position:absolute;left:2000;top:7758;width:9006;height:0" coordorigin="2000,7758" coordsize="9006,0" path="m2000,7758r9006,e" filled="f" strokeweight=".1pt">
              <v:path arrowok="t"/>
            </v:shape>
            <v:shape id="_x0000_s1048" style="position:absolute;left:2000;top:8060;width:9006;height:0" coordorigin="2000,8060" coordsize="9006,0" path="m2000,8060r9006,e" filled="f" strokeweight=".1pt">
              <v:path arrowok="t"/>
            </v:shape>
            <v:shape id="_x0000_s1047" style="position:absolute;left:2000;top:8360;width:9006;height:0" coordorigin="2000,8360" coordsize="9006,0" path="m2000,8360r9006,e" filled="f" strokeweight=".1pt">
              <v:path arrowok="t"/>
            </v:shape>
            <v:shape id="_x0000_s1046" style="position:absolute;left:2000;top:8662;width:9006;height:0" coordorigin="2000,8662" coordsize="9006,0" path="m2000,8662r9006,e" filled="f" strokeweight=".1pt">
              <v:path arrowok="t"/>
            </v:shape>
            <v:shape id="_x0000_s1045" style="position:absolute;left:2000;top:8964;width:9006;height:0" coordorigin="2000,8964" coordsize="9006,0" path="m2000,8964r9006,e" filled="f" strokeweight=".1pt">
              <v:path arrowok="t"/>
            </v:shape>
            <v:shape id="_x0000_s1044" style="position:absolute;left:2000;top:9264;width:9006;height:0" coordorigin="2000,9264" coordsize="9006,0" path="m2000,9264r9006,e" filled="f" strokeweight=".1pt">
              <v:path arrowok="t"/>
            </v:shape>
            <v:shape id="_x0000_s1043" style="position:absolute;left:2000;top:9566;width:9006;height:0" coordorigin="2000,9566" coordsize="9006,0" path="m2000,9566r9006,e" filled="f" strokeweight=".1pt">
              <v:path arrowok="t"/>
            </v:shape>
            <v:shape id="_x0000_s1042" style="position:absolute;left:2000;top:9866;width:9006;height:0" coordorigin="2000,9866" coordsize="9006,0" path="m2000,9866r9006,e" filled="f" strokeweight=".1pt">
              <v:path arrowok="t"/>
            </v:shape>
            <v:shape id="_x0000_s1041" style="position:absolute;left:2000;top:10168;width:9006;height:0" coordorigin="2000,10168" coordsize="9006,0" path="m2000,10168r9006,e" filled="f" strokeweight=".1pt">
              <v:path arrowok="t"/>
            </v:shape>
            <v:shape id="_x0000_s1040" style="position:absolute;left:2000;top:10468;width:9006;height:0" coordorigin="2000,10468" coordsize="9006,0" path="m2000,10468r9006,e" filled="f" strokeweight=".1pt">
              <v:path arrowok="t"/>
            </v:shape>
            <v:shape id="_x0000_s1039" style="position:absolute;left:2000;top:10770;width:9006;height:0" coordorigin="2000,10770" coordsize="9006,0" path="m2000,10770r9006,e" filled="f" strokeweight=".1pt">
              <v:path arrowok="t"/>
            </v:shape>
            <v:shape id="_x0000_s1038" style="position:absolute;left:2000;top:11070;width:9006;height:0" coordorigin="2000,11070" coordsize="9006,0" path="m2000,11070r9006,e" filled="f" strokeweight=".1pt">
              <v:path arrowok="t"/>
            </v:shape>
            <v:shape id="_x0000_s1037" style="position:absolute;left:2000;top:11372;width:9006;height:0" coordorigin="2000,11372" coordsize="9006,0" path="m2000,11372r9006,e" filled="f" strokeweight=".1pt">
              <v:path arrowok="t"/>
            </v:shape>
            <v:shape id="_x0000_s1036" style="position:absolute;left:2000;top:11672;width:9006;height:0" coordorigin="2000,11672" coordsize="9006,0" path="m2000,11672r9006,e" filled="f" strokeweight=".1pt">
              <v:path arrowok="t"/>
            </v:shape>
            <v:shape id="_x0000_s1035" style="position:absolute;left:2000;top:11974;width:9006;height:0" coordorigin="2000,11974" coordsize="9006,0" path="m2000,11974r9006,e" filled="f" strokeweight=".1pt">
              <v:path arrowok="t"/>
            </v:shape>
            <v:shape id="_x0000_s1034" style="position:absolute;left:2000;top:12276;width:9006;height:0" coordorigin="2000,12276" coordsize="9006,0" path="m2000,12276r9006,e" filled="f" strokeweight=".1pt">
              <v:path arrowok="t"/>
            </v:shape>
            <v:shape id="_x0000_s1033" style="position:absolute;left:2000;top:3844;width:0;height:8432" coordorigin="2000,3844" coordsize="0,8432" path="m2000,3844r,8432e" filled="f" strokeweight=".1pt">
              <v:path arrowok="t"/>
            </v:shape>
            <v:shape id="_x0000_s1032" style="position:absolute;left:2648;top:3846;width:0;height:8428" coordorigin="2648,3846" coordsize="0,8428" path="m2648,3846r,8428e" filled="f" strokeweight=".1pt">
              <v:path arrowok="t"/>
            </v:shape>
            <v:shape id="_x0000_s1031" style="position:absolute;left:3320;top:3846;width:0;height:8428" coordorigin="3320,3846" coordsize="0,8428" path="m3320,3846r,8428e" filled="f" strokeweight=".1pt">
              <v:path arrowok="t"/>
            </v:shape>
            <v:shape id="_x0000_s1030" style="position:absolute;left:5526;top:3846;width:0;height:8428" coordorigin="5526,3846" coordsize="0,8428" path="m5526,3846r,8428e" filled="f" strokeweight=".1pt">
              <v:path arrowok="t"/>
            </v:shape>
            <v:shape id="_x0000_s1029" style="position:absolute;left:6882;top:3846;width:0;height:8428" coordorigin="6882,3846" coordsize="0,8428" path="m6882,3846r,8428e" filled="f" strokeweight=".1pt">
              <v:path arrowok="t"/>
            </v:shape>
            <v:shape id="_x0000_s1028" style="position:absolute;left:7282;top:3846;width:0;height:8428" coordorigin="7282,3846" coordsize="0,8428" path="m7282,3846r,8428e" filled="f" strokeweight=".1pt">
              <v:path arrowok="t"/>
            </v:shape>
            <v:shape id="_x0000_s1027" style="position:absolute;left:11006;top:3844;width:0;height:8432" coordorigin="11006,3844" coordsize="0,8432" path="m11006,3844r,8432e" filled="f" strokeweight=".1pt">
              <v:path arrowok="t"/>
            </v:shape>
            <w10:wrap anchorx="page" anchory="page"/>
          </v:group>
        </w:pict>
      </w:r>
    </w:p>
    <w:p w14:paraId="307627F0" w14:textId="77777777" w:rsidR="006D6D34" w:rsidRDefault="00805908">
      <w:pPr>
        <w:ind w:left="1226"/>
        <w:rPr>
          <w:rFonts w:ascii="Arial" w:eastAsia="Arial" w:hAnsi="Arial" w:cs="Arial"/>
          <w:sz w:val="14"/>
          <w:szCs w:val="14"/>
        </w:rPr>
      </w:pPr>
      <w:r>
        <w:rPr>
          <w:rFonts w:ascii="Arial" w:eastAsia="Arial" w:hAnsi="Arial" w:cs="Arial"/>
          <w:w w:val="104"/>
          <w:sz w:val="14"/>
          <w:szCs w:val="14"/>
        </w:rPr>
        <w:t>9</w:t>
      </w:r>
      <w:r>
        <w:rPr>
          <w:rFonts w:ascii="Arial" w:eastAsia="Arial" w:hAnsi="Arial" w:cs="Arial"/>
          <w:sz w:val="14"/>
          <w:szCs w:val="14"/>
        </w:rPr>
        <w:t xml:space="preserve">        </w:t>
      </w:r>
      <w:r>
        <w:rPr>
          <w:rFonts w:ascii="Arial" w:eastAsia="Arial" w:hAnsi="Arial" w:cs="Arial"/>
          <w:w w:val="104"/>
          <w:sz w:val="14"/>
          <w:szCs w:val="14"/>
        </w:rPr>
        <w:t>2</w:t>
      </w:r>
      <w:r>
        <w:rPr>
          <w:rFonts w:ascii="Arial" w:eastAsia="Arial" w:hAnsi="Arial" w:cs="Arial"/>
          <w:sz w:val="14"/>
          <w:szCs w:val="14"/>
        </w:rPr>
        <w:t xml:space="preserve"> </w:t>
      </w:r>
      <w:r>
        <w:rPr>
          <w:rFonts w:ascii="Arial" w:eastAsia="Arial" w:hAnsi="Arial" w:cs="Arial"/>
          <w:w w:val="104"/>
          <w:sz w:val="14"/>
          <w:szCs w:val="14"/>
        </w:rPr>
        <w:t>Dimensioned</w:t>
      </w:r>
      <w:r>
        <w:rPr>
          <w:rFonts w:ascii="Arial" w:eastAsia="Arial" w:hAnsi="Arial" w:cs="Arial"/>
          <w:sz w:val="14"/>
          <w:szCs w:val="14"/>
        </w:rPr>
        <w:t xml:space="preserve"> </w:t>
      </w:r>
      <w:r>
        <w:rPr>
          <w:rFonts w:ascii="Arial" w:eastAsia="Arial" w:hAnsi="Arial" w:cs="Arial"/>
          <w:w w:val="104"/>
          <w:sz w:val="14"/>
          <w:szCs w:val="14"/>
        </w:rPr>
        <w:t>Arrays</w:t>
      </w:r>
      <w:r>
        <w:rPr>
          <w:rFonts w:ascii="Arial" w:eastAsia="Arial" w:hAnsi="Arial" w:cs="Arial"/>
          <w:sz w:val="14"/>
          <w:szCs w:val="14"/>
        </w:rPr>
        <w:t xml:space="preserve">                                             </w:t>
      </w:r>
      <w:r w:rsidR="003D34F5">
        <w:rPr>
          <w:rFonts w:ascii="Arial" w:eastAsia="Arial" w:hAnsi="Arial" w:cs="Arial"/>
          <w:sz w:val="14"/>
          <w:szCs w:val="14"/>
        </w:rPr>
        <w:t>21</w:t>
      </w:r>
      <w:r>
        <w:rPr>
          <w:rFonts w:ascii="Arial" w:eastAsia="Arial" w:hAnsi="Arial" w:cs="Arial"/>
          <w:sz w:val="14"/>
          <w:szCs w:val="14"/>
        </w:rPr>
        <w:t xml:space="preserve">                </w:t>
      </w:r>
      <w:r>
        <w:rPr>
          <w:rFonts w:ascii="Arial" w:eastAsia="Arial" w:hAnsi="Arial" w:cs="Arial"/>
          <w:w w:val="104"/>
          <w:sz w:val="14"/>
          <w:szCs w:val="14"/>
        </w:rPr>
        <w:t>2</w:t>
      </w:r>
    </w:p>
    <w:p w14:paraId="3FE6FA01" w14:textId="77777777" w:rsidR="006D6D34" w:rsidRDefault="006D6D34">
      <w:pPr>
        <w:spacing w:before="3" w:line="140" w:lineRule="exact"/>
        <w:rPr>
          <w:sz w:val="15"/>
          <w:szCs w:val="15"/>
        </w:rPr>
      </w:pPr>
    </w:p>
    <w:p w14:paraId="1B11CDB6" w14:textId="77777777" w:rsidR="006D6D34" w:rsidRDefault="00805908">
      <w:pPr>
        <w:ind w:left="1188"/>
        <w:rPr>
          <w:rFonts w:ascii="Arial" w:eastAsia="Arial" w:hAnsi="Arial" w:cs="Arial"/>
          <w:sz w:val="14"/>
          <w:szCs w:val="14"/>
        </w:rPr>
      </w:pPr>
      <w:r>
        <w:rPr>
          <w:rFonts w:ascii="Arial" w:eastAsia="Arial" w:hAnsi="Arial" w:cs="Arial"/>
          <w:w w:val="104"/>
          <w:sz w:val="14"/>
          <w:szCs w:val="14"/>
        </w:rPr>
        <w:t>12</w:t>
      </w:r>
      <w:r>
        <w:rPr>
          <w:rFonts w:ascii="Arial" w:eastAsia="Arial" w:hAnsi="Arial" w:cs="Arial"/>
          <w:sz w:val="14"/>
          <w:szCs w:val="14"/>
        </w:rPr>
        <w:t xml:space="preserve">       </w:t>
      </w:r>
      <w:r>
        <w:rPr>
          <w:rFonts w:ascii="Arial" w:eastAsia="Arial" w:hAnsi="Arial" w:cs="Arial"/>
          <w:w w:val="104"/>
          <w:sz w:val="14"/>
          <w:szCs w:val="14"/>
        </w:rPr>
        <w:t>STL</w:t>
      </w:r>
      <w:r>
        <w:rPr>
          <w:rFonts w:ascii="Arial" w:eastAsia="Arial" w:hAnsi="Arial" w:cs="Arial"/>
          <w:sz w:val="14"/>
          <w:szCs w:val="14"/>
        </w:rPr>
        <w:t xml:space="preserve"> </w:t>
      </w:r>
      <w:r>
        <w:rPr>
          <w:rFonts w:ascii="Arial" w:eastAsia="Arial" w:hAnsi="Arial" w:cs="Arial"/>
          <w:w w:val="104"/>
          <w:sz w:val="14"/>
          <w:szCs w:val="14"/>
        </w:rPr>
        <w:t>Vectors</w:t>
      </w:r>
      <w:r>
        <w:rPr>
          <w:rFonts w:ascii="Arial" w:eastAsia="Arial" w:hAnsi="Arial" w:cs="Arial"/>
          <w:sz w:val="14"/>
          <w:szCs w:val="14"/>
        </w:rPr>
        <w:t xml:space="preserve">                                                                            </w:t>
      </w:r>
      <w:r>
        <w:rPr>
          <w:rFonts w:ascii="Arial" w:eastAsia="Arial" w:hAnsi="Arial" w:cs="Arial"/>
          <w:w w:val="104"/>
          <w:sz w:val="14"/>
          <w:szCs w:val="14"/>
        </w:rPr>
        <w:t>2</w:t>
      </w:r>
    </w:p>
    <w:p w14:paraId="150D6E53" w14:textId="77777777" w:rsidR="006D6D34" w:rsidRDefault="006D6D34">
      <w:pPr>
        <w:spacing w:before="1" w:line="140" w:lineRule="exact"/>
        <w:rPr>
          <w:sz w:val="15"/>
          <w:szCs w:val="15"/>
        </w:rPr>
      </w:pPr>
    </w:p>
    <w:p w14:paraId="3F4E2A43" w14:textId="77777777" w:rsidR="006D6D34" w:rsidRDefault="00805908">
      <w:pPr>
        <w:ind w:left="1614"/>
        <w:rPr>
          <w:rFonts w:ascii="Arial" w:eastAsia="Arial" w:hAnsi="Arial" w:cs="Arial"/>
          <w:sz w:val="14"/>
          <w:szCs w:val="14"/>
        </w:rPr>
      </w:pPr>
      <w:r>
        <w:rPr>
          <w:rFonts w:ascii="Arial" w:eastAsia="Arial" w:hAnsi="Arial" w:cs="Arial"/>
          <w:w w:val="104"/>
          <w:sz w:val="14"/>
          <w:szCs w:val="14"/>
        </w:rPr>
        <w:t>Passing</w:t>
      </w:r>
      <w:r>
        <w:rPr>
          <w:rFonts w:ascii="Arial" w:eastAsia="Arial" w:hAnsi="Arial" w:cs="Arial"/>
          <w:sz w:val="14"/>
          <w:szCs w:val="14"/>
        </w:rPr>
        <w:t xml:space="preserve"> </w:t>
      </w:r>
      <w:r>
        <w:rPr>
          <w:rFonts w:ascii="Arial" w:eastAsia="Arial" w:hAnsi="Arial" w:cs="Arial"/>
          <w:w w:val="104"/>
          <w:sz w:val="14"/>
          <w:szCs w:val="14"/>
        </w:rPr>
        <w:t>Arrays</w:t>
      </w:r>
      <w:r>
        <w:rPr>
          <w:rFonts w:ascii="Arial" w:eastAsia="Arial" w:hAnsi="Arial" w:cs="Arial"/>
          <w:sz w:val="14"/>
          <w:szCs w:val="14"/>
        </w:rPr>
        <w:t xml:space="preserve"> </w:t>
      </w:r>
      <w:r>
        <w:rPr>
          <w:rFonts w:ascii="Arial" w:eastAsia="Arial" w:hAnsi="Arial" w:cs="Arial"/>
          <w:w w:val="104"/>
          <w:sz w:val="14"/>
          <w:szCs w:val="14"/>
        </w:rPr>
        <w:t>to</w:t>
      </w:r>
      <w:r>
        <w:rPr>
          <w:rFonts w:ascii="Arial" w:eastAsia="Arial" w:hAnsi="Arial" w:cs="Arial"/>
          <w:sz w:val="14"/>
          <w:szCs w:val="14"/>
        </w:rPr>
        <w:t xml:space="preserve"> </w:t>
      </w:r>
      <w:r>
        <w:rPr>
          <w:rFonts w:ascii="Arial" w:eastAsia="Arial" w:hAnsi="Arial" w:cs="Arial"/>
          <w:w w:val="104"/>
          <w:sz w:val="14"/>
          <w:szCs w:val="14"/>
        </w:rPr>
        <w:t>and</w:t>
      </w:r>
      <w:r>
        <w:rPr>
          <w:rFonts w:ascii="Arial" w:eastAsia="Arial" w:hAnsi="Arial" w:cs="Arial"/>
          <w:sz w:val="14"/>
          <w:szCs w:val="14"/>
        </w:rPr>
        <w:t xml:space="preserve"> </w:t>
      </w:r>
      <w:r>
        <w:rPr>
          <w:rFonts w:ascii="Arial" w:eastAsia="Arial" w:hAnsi="Arial" w:cs="Arial"/>
          <w:w w:val="104"/>
          <w:sz w:val="14"/>
          <w:szCs w:val="14"/>
        </w:rPr>
        <w:t>from</w:t>
      </w:r>
      <w:r>
        <w:rPr>
          <w:rFonts w:ascii="Arial" w:eastAsia="Arial" w:hAnsi="Arial" w:cs="Arial"/>
          <w:sz w:val="14"/>
          <w:szCs w:val="14"/>
        </w:rPr>
        <w:t xml:space="preserve"> </w:t>
      </w:r>
      <w:r>
        <w:rPr>
          <w:rFonts w:ascii="Arial" w:eastAsia="Arial" w:hAnsi="Arial" w:cs="Arial"/>
          <w:w w:val="104"/>
          <w:sz w:val="14"/>
          <w:szCs w:val="14"/>
        </w:rPr>
        <w:t>Functions</w:t>
      </w:r>
      <w:r>
        <w:rPr>
          <w:rFonts w:ascii="Arial" w:eastAsia="Arial" w:hAnsi="Arial" w:cs="Arial"/>
          <w:sz w:val="14"/>
          <w:szCs w:val="14"/>
        </w:rPr>
        <w:t xml:space="preserve">                                     </w:t>
      </w:r>
      <w:r>
        <w:rPr>
          <w:rFonts w:ascii="Arial" w:eastAsia="Arial" w:hAnsi="Arial" w:cs="Arial"/>
          <w:w w:val="104"/>
          <w:sz w:val="14"/>
          <w:szCs w:val="14"/>
        </w:rPr>
        <w:t>5</w:t>
      </w:r>
    </w:p>
    <w:p w14:paraId="34B82A73" w14:textId="77777777" w:rsidR="006D6D34" w:rsidRDefault="006D6D34">
      <w:pPr>
        <w:spacing w:before="3" w:line="140" w:lineRule="exact"/>
        <w:rPr>
          <w:sz w:val="15"/>
          <w:szCs w:val="15"/>
        </w:rPr>
      </w:pPr>
    </w:p>
    <w:p w14:paraId="18415D04" w14:textId="77777777" w:rsidR="006D6D34" w:rsidRDefault="00805908">
      <w:pPr>
        <w:ind w:left="1614"/>
        <w:rPr>
          <w:rFonts w:ascii="Arial" w:eastAsia="Arial" w:hAnsi="Arial" w:cs="Arial"/>
          <w:sz w:val="14"/>
          <w:szCs w:val="14"/>
        </w:rPr>
      </w:pPr>
      <w:r>
        <w:rPr>
          <w:rFonts w:ascii="Arial" w:eastAsia="Arial" w:hAnsi="Arial" w:cs="Arial"/>
          <w:w w:val="104"/>
          <w:sz w:val="14"/>
          <w:szCs w:val="14"/>
        </w:rPr>
        <w:t>Passing</w:t>
      </w:r>
      <w:r>
        <w:rPr>
          <w:rFonts w:ascii="Arial" w:eastAsia="Arial" w:hAnsi="Arial" w:cs="Arial"/>
          <w:sz w:val="14"/>
          <w:szCs w:val="14"/>
        </w:rPr>
        <w:t xml:space="preserve"> </w:t>
      </w:r>
      <w:r>
        <w:rPr>
          <w:rFonts w:ascii="Arial" w:eastAsia="Arial" w:hAnsi="Arial" w:cs="Arial"/>
          <w:w w:val="104"/>
          <w:sz w:val="14"/>
          <w:szCs w:val="14"/>
        </w:rPr>
        <w:t>Vectors</w:t>
      </w:r>
      <w:r>
        <w:rPr>
          <w:rFonts w:ascii="Arial" w:eastAsia="Arial" w:hAnsi="Arial" w:cs="Arial"/>
          <w:sz w:val="14"/>
          <w:szCs w:val="14"/>
        </w:rPr>
        <w:t xml:space="preserve"> </w:t>
      </w:r>
      <w:r>
        <w:rPr>
          <w:rFonts w:ascii="Arial" w:eastAsia="Arial" w:hAnsi="Arial" w:cs="Arial"/>
          <w:w w:val="104"/>
          <w:sz w:val="14"/>
          <w:szCs w:val="14"/>
        </w:rPr>
        <w:t>to</w:t>
      </w:r>
      <w:r>
        <w:rPr>
          <w:rFonts w:ascii="Arial" w:eastAsia="Arial" w:hAnsi="Arial" w:cs="Arial"/>
          <w:sz w:val="14"/>
          <w:szCs w:val="14"/>
        </w:rPr>
        <w:t xml:space="preserve"> </w:t>
      </w:r>
      <w:r>
        <w:rPr>
          <w:rFonts w:ascii="Arial" w:eastAsia="Arial" w:hAnsi="Arial" w:cs="Arial"/>
          <w:w w:val="104"/>
          <w:sz w:val="14"/>
          <w:szCs w:val="14"/>
        </w:rPr>
        <w:t>and</w:t>
      </w:r>
      <w:r>
        <w:rPr>
          <w:rFonts w:ascii="Arial" w:eastAsia="Arial" w:hAnsi="Arial" w:cs="Arial"/>
          <w:sz w:val="14"/>
          <w:szCs w:val="14"/>
        </w:rPr>
        <w:t xml:space="preserve"> </w:t>
      </w:r>
      <w:r>
        <w:rPr>
          <w:rFonts w:ascii="Arial" w:eastAsia="Arial" w:hAnsi="Arial" w:cs="Arial"/>
          <w:w w:val="104"/>
          <w:sz w:val="14"/>
          <w:szCs w:val="14"/>
        </w:rPr>
        <w:t>from</w:t>
      </w:r>
      <w:r>
        <w:rPr>
          <w:rFonts w:ascii="Arial" w:eastAsia="Arial" w:hAnsi="Arial" w:cs="Arial"/>
          <w:sz w:val="14"/>
          <w:szCs w:val="14"/>
        </w:rPr>
        <w:t xml:space="preserve"> </w:t>
      </w:r>
      <w:r>
        <w:rPr>
          <w:rFonts w:ascii="Arial" w:eastAsia="Arial" w:hAnsi="Arial" w:cs="Arial"/>
          <w:w w:val="104"/>
          <w:sz w:val="14"/>
          <w:szCs w:val="14"/>
        </w:rPr>
        <w:t>Functions</w:t>
      </w:r>
      <w:r>
        <w:rPr>
          <w:rFonts w:ascii="Arial" w:eastAsia="Arial" w:hAnsi="Arial" w:cs="Arial"/>
          <w:sz w:val="14"/>
          <w:szCs w:val="14"/>
        </w:rPr>
        <w:t xml:space="preserve">                                   </w:t>
      </w:r>
      <w:r>
        <w:rPr>
          <w:rFonts w:ascii="Arial" w:eastAsia="Arial" w:hAnsi="Arial" w:cs="Arial"/>
          <w:w w:val="104"/>
          <w:sz w:val="14"/>
          <w:szCs w:val="14"/>
        </w:rPr>
        <w:t>5</w:t>
      </w:r>
    </w:p>
    <w:p w14:paraId="1E9A10C3" w14:textId="77777777" w:rsidR="006D6D34" w:rsidRDefault="006D6D34">
      <w:pPr>
        <w:spacing w:line="200" w:lineRule="exact"/>
      </w:pPr>
    </w:p>
    <w:p w14:paraId="1781C60F" w14:textId="77777777" w:rsidR="006D6D34" w:rsidRDefault="006D6D34">
      <w:pPr>
        <w:spacing w:before="13" w:line="240" w:lineRule="exact"/>
        <w:rPr>
          <w:sz w:val="24"/>
          <w:szCs w:val="24"/>
        </w:rPr>
      </w:pPr>
    </w:p>
    <w:p w14:paraId="6897F048" w14:textId="77777777" w:rsidR="006D6D34" w:rsidRDefault="00805908">
      <w:pPr>
        <w:ind w:left="566"/>
        <w:rPr>
          <w:rFonts w:ascii="Arial" w:eastAsia="Arial" w:hAnsi="Arial" w:cs="Arial"/>
          <w:sz w:val="14"/>
          <w:szCs w:val="14"/>
        </w:rPr>
      </w:pPr>
      <w:r>
        <w:rPr>
          <w:rFonts w:ascii="Arial" w:eastAsia="Arial" w:hAnsi="Arial" w:cs="Arial"/>
          <w:w w:val="104"/>
          <w:sz w:val="14"/>
          <w:szCs w:val="14"/>
        </w:rPr>
        <w:t>8</w:t>
      </w:r>
      <w:r>
        <w:rPr>
          <w:rFonts w:ascii="Arial" w:eastAsia="Arial" w:hAnsi="Arial" w:cs="Arial"/>
          <w:sz w:val="14"/>
          <w:szCs w:val="14"/>
        </w:rPr>
        <w:t xml:space="preserve">                         </w:t>
      </w:r>
      <w:r>
        <w:rPr>
          <w:rFonts w:ascii="Arial" w:eastAsia="Arial" w:hAnsi="Arial" w:cs="Arial"/>
          <w:w w:val="104"/>
          <w:sz w:val="14"/>
          <w:szCs w:val="14"/>
        </w:rPr>
        <w:t>Searching</w:t>
      </w:r>
      <w:r>
        <w:rPr>
          <w:rFonts w:ascii="Arial" w:eastAsia="Arial" w:hAnsi="Arial" w:cs="Arial"/>
          <w:sz w:val="14"/>
          <w:szCs w:val="14"/>
        </w:rPr>
        <w:t xml:space="preserve"> </w:t>
      </w:r>
      <w:r>
        <w:rPr>
          <w:rFonts w:ascii="Arial" w:eastAsia="Arial" w:hAnsi="Arial" w:cs="Arial"/>
          <w:w w:val="104"/>
          <w:sz w:val="14"/>
          <w:szCs w:val="14"/>
        </w:rPr>
        <w:t>and</w:t>
      </w:r>
      <w:r>
        <w:rPr>
          <w:rFonts w:ascii="Arial" w:eastAsia="Arial" w:hAnsi="Arial" w:cs="Arial"/>
          <w:sz w:val="14"/>
          <w:szCs w:val="14"/>
        </w:rPr>
        <w:t xml:space="preserve"> </w:t>
      </w:r>
      <w:r>
        <w:rPr>
          <w:rFonts w:ascii="Arial" w:eastAsia="Arial" w:hAnsi="Arial" w:cs="Arial"/>
          <w:w w:val="104"/>
          <w:sz w:val="14"/>
          <w:szCs w:val="14"/>
        </w:rPr>
        <w:t>Sorting</w:t>
      </w:r>
      <w:r>
        <w:rPr>
          <w:rFonts w:ascii="Arial" w:eastAsia="Arial" w:hAnsi="Arial" w:cs="Arial"/>
          <w:sz w:val="14"/>
          <w:szCs w:val="14"/>
        </w:rPr>
        <w:t xml:space="preserve"> </w:t>
      </w:r>
      <w:r>
        <w:rPr>
          <w:rFonts w:ascii="Arial" w:eastAsia="Arial" w:hAnsi="Arial" w:cs="Arial"/>
          <w:w w:val="104"/>
          <w:sz w:val="14"/>
          <w:szCs w:val="14"/>
        </w:rPr>
        <w:t>Arrays</w:t>
      </w:r>
    </w:p>
    <w:p w14:paraId="27E9FB42" w14:textId="77777777" w:rsidR="006D6D34" w:rsidRDefault="006D6D34">
      <w:pPr>
        <w:spacing w:before="1" w:line="140" w:lineRule="exact"/>
        <w:rPr>
          <w:sz w:val="15"/>
          <w:szCs w:val="15"/>
        </w:rPr>
      </w:pPr>
    </w:p>
    <w:p w14:paraId="5658EB8A" w14:textId="77777777" w:rsidR="006D6D34" w:rsidRDefault="00805908">
      <w:pPr>
        <w:ind w:left="1226"/>
        <w:rPr>
          <w:rFonts w:ascii="Arial" w:eastAsia="Arial" w:hAnsi="Arial" w:cs="Arial"/>
          <w:sz w:val="14"/>
          <w:szCs w:val="14"/>
        </w:rPr>
      </w:pPr>
      <w:r>
        <w:rPr>
          <w:rFonts w:ascii="Arial" w:eastAsia="Arial" w:hAnsi="Arial" w:cs="Arial"/>
          <w:w w:val="104"/>
          <w:sz w:val="14"/>
          <w:szCs w:val="14"/>
        </w:rPr>
        <w:t>3</w:t>
      </w:r>
      <w:r>
        <w:rPr>
          <w:rFonts w:ascii="Arial" w:eastAsia="Arial" w:hAnsi="Arial" w:cs="Arial"/>
          <w:sz w:val="14"/>
          <w:szCs w:val="14"/>
        </w:rPr>
        <w:t xml:space="preserve">        </w:t>
      </w:r>
      <w:r>
        <w:rPr>
          <w:rFonts w:ascii="Arial" w:eastAsia="Arial" w:hAnsi="Arial" w:cs="Arial"/>
          <w:w w:val="104"/>
          <w:sz w:val="14"/>
          <w:szCs w:val="14"/>
        </w:rPr>
        <w:t>Bubble</w:t>
      </w:r>
      <w:r>
        <w:rPr>
          <w:rFonts w:ascii="Arial" w:eastAsia="Arial" w:hAnsi="Arial" w:cs="Arial"/>
          <w:sz w:val="14"/>
          <w:szCs w:val="14"/>
        </w:rPr>
        <w:t xml:space="preserve"> </w:t>
      </w:r>
      <w:r>
        <w:rPr>
          <w:rFonts w:ascii="Arial" w:eastAsia="Arial" w:hAnsi="Arial" w:cs="Arial"/>
          <w:w w:val="104"/>
          <w:sz w:val="14"/>
          <w:szCs w:val="14"/>
        </w:rPr>
        <w:t>Sort</w:t>
      </w:r>
      <w:r>
        <w:rPr>
          <w:rFonts w:ascii="Arial" w:eastAsia="Arial" w:hAnsi="Arial" w:cs="Arial"/>
          <w:sz w:val="14"/>
          <w:szCs w:val="14"/>
        </w:rPr>
        <w:t xml:space="preserve">                                                                             </w:t>
      </w:r>
      <w:r>
        <w:rPr>
          <w:rFonts w:ascii="Arial" w:eastAsia="Arial" w:hAnsi="Arial" w:cs="Arial"/>
          <w:w w:val="104"/>
          <w:sz w:val="14"/>
          <w:szCs w:val="14"/>
        </w:rPr>
        <w:t>4</w:t>
      </w:r>
    </w:p>
    <w:p w14:paraId="2C5101CC" w14:textId="77777777" w:rsidR="006D6D34" w:rsidRDefault="006D6D34">
      <w:pPr>
        <w:spacing w:before="3" w:line="140" w:lineRule="exact"/>
        <w:rPr>
          <w:sz w:val="15"/>
          <w:szCs w:val="15"/>
        </w:rPr>
      </w:pPr>
    </w:p>
    <w:p w14:paraId="3ABEC1D5" w14:textId="77777777" w:rsidR="006D6D34" w:rsidRDefault="00805908">
      <w:pPr>
        <w:ind w:left="1226"/>
        <w:rPr>
          <w:rFonts w:ascii="Arial" w:eastAsia="Arial" w:hAnsi="Arial" w:cs="Arial"/>
          <w:sz w:val="14"/>
          <w:szCs w:val="14"/>
        </w:rPr>
      </w:pPr>
      <w:r>
        <w:rPr>
          <w:rFonts w:ascii="Arial" w:eastAsia="Arial" w:hAnsi="Arial" w:cs="Arial"/>
          <w:w w:val="104"/>
          <w:sz w:val="14"/>
          <w:szCs w:val="14"/>
        </w:rPr>
        <w:t>3</w:t>
      </w:r>
      <w:r>
        <w:rPr>
          <w:rFonts w:ascii="Arial" w:eastAsia="Arial" w:hAnsi="Arial" w:cs="Arial"/>
          <w:sz w:val="14"/>
          <w:szCs w:val="14"/>
        </w:rPr>
        <w:t xml:space="preserve">        </w:t>
      </w:r>
      <w:r>
        <w:rPr>
          <w:rFonts w:ascii="Arial" w:eastAsia="Arial" w:hAnsi="Arial" w:cs="Arial"/>
          <w:w w:val="104"/>
          <w:sz w:val="14"/>
          <w:szCs w:val="14"/>
        </w:rPr>
        <w:t>Selection</w:t>
      </w:r>
      <w:r>
        <w:rPr>
          <w:rFonts w:ascii="Arial" w:eastAsia="Arial" w:hAnsi="Arial" w:cs="Arial"/>
          <w:sz w:val="14"/>
          <w:szCs w:val="14"/>
        </w:rPr>
        <w:t xml:space="preserve"> </w:t>
      </w:r>
      <w:r>
        <w:rPr>
          <w:rFonts w:ascii="Arial" w:eastAsia="Arial" w:hAnsi="Arial" w:cs="Arial"/>
          <w:w w:val="104"/>
          <w:sz w:val="14"/>
          <w:szCs w:val="14"/>
        </w:rPr>
        <w:t>Sort</w:t>
      </w:r>
      <w:r>
        <w:rPr>
          <w:rFonts w:ascii="Arial" w:eastAsia="Arial" w:hAnsi="Arial" w:cs="Arial"/>
          <w:sz w:val="14"/>
          <w:szCs w:val="14"/>
        </w:rPr>
        <w:t xml:space="preserve">                                                                          </w:t>
      </w:r>
      <w:r>
        <w:rPr>
          <w:rFonts w:ascii="Arial" w:eastAsia="Arial" w:hAnsi="Arial" w:cs="Arial"/>
          <w:w w:val="104"/>
          <w:sz w:val="14"/>
          <w:szCs w:val="14"/>
        </w:rPr>
        <w:t>4</w:t>
      </w:r>
    </w:p>
    <w:p w14:paraId="431ED03C" w14:textId="77777777" w:rsidR="006D6D34" w:rsidRDefault="006D6D34">
      <w:pPr>
        <w:spacing w:before="1" w:line="140" w:lineRule="exact"/>
        <w:rPr>
          <w:sz w:val="15"/>
          <w:szCs w:val="15"/>
        </w:rPr>
      </w:pPr>
    </w:p>
    <w:p w14:paraId="10276F0F" w14:textId="77777777" w:rsidR="006D6D34" w:rsidRDefault="00805908">
      <w:pPr>
        <w:ind w:left="1226"/>
        <w:rPr>
          <w:rFonts w:ascii="Arial" w:eastAsia="Arial" w:hAnsi="Arial" w:cs="Arial"/>
          <w:sz w:val="14"/>
          <w:szCs w:val="14"/>
        </w:rPr>
      </w:pPr>
      <w:r>
        <w:rPr>
          <w:rFonts w:ascii="Arial" w:eastAsia="Arial" w:hAnsi="Arial" w:cs="Arial"/>
          <w:w w:val="104"/>
          <w:sz w:val="14"/>
          <w:szCs w:val="14"/>
        </w:rPr>
        <w:t>1</w:t>
      </w:r>
      <w:r>
        <w:rPr>
          <w:rFonts w:ascii="Arial" w:eastAsia="Arial" w:hAnsi="Arial" w:cs="Arial"/>
          <w:sz w:val="14"/>
          <w:szCs w:val="14"/>
        </w:rPr>
        <w:t xml:space="preserve">        </w:t>
      </w:r>
      <w:r>
        <w:rPr>
          <w:rFonts w:ascii="Arial" w:eastAsia="Arial" w:hAnsi="Arial" w:cs="Arial"/>
          <w:w w:val="104"/>
          <w:sz w:val="14"/>
          <w:szCs w:val="14"/>
        </w:rPr>
        <w:t>Linear</w:t>
      </w:r>
      <w:r>
        <w:rPr>
          <w:rFonts w:ascii="Arial" w:eastAsia="Arial" w:hAnsi="Arial" w:cs="Arial"/>
          <w:sz w:val="14"/>
          <w:szCs w:val="14"/>
        </w:rPr>
        <w:t xml:space="preserve"> </w:t>
      </w:r>
      <w:r>
        <w:rPr>
          <w:rFonts w:ascii="Arial" w:eastAsia="Arial" w:hAnsi="Arial" w:cs="Arial"/>
          <w:w w:val="104"/>
          <w:sz w:val="14"/>
          <w:szCs w:val="14"/>
        </w:rPr>
        <w:t>or</w:t>
      </w:r>
      <w:r>
        <w:rPr>
          <w:rFonts w:ascii="Arial" w:eastAsia="Arial" w:hAnsi="Arial" w:cs="Arial"/>
          <w:sz w:val="14"/>
          <w:szCs w:val="14"/>
        </w:rPr>
        <w:t xml:space="preserve"> </w:t>
      </w:r>
      <w:r>
        <w:rPr>
          <w:rFonts w:ascii="Arial" w:eastAsia="Arial" w:hAnsi="Arial" w:cs="Arial"/>
          <w:w w:val="104"/>
          <w:sz w:val="14"/>
          <w:szCs w:val="14"/>
        </w:rPr>
        <w:t>Binary</w:t>
      </w:r>
      <w:r>
        <w:rPr>
          <w:rFonts w:ascii="Arial" w:eastAsia="Arial" w:hAnsi="Arial" w:cs="Arial"/>
          <w:sz w:val="14"/>
          <w:szCs w:val="14"/>
        </w:rPr>
        <w:t xml:space="preserve"> </w:t>
      </w:r>
      <w:r>
        <w:rPr>
          <w:rFonts w:ascii="Arial" w:eastAsia="Arial" w:hAnsi="Arial" w:cs="Arial"/>
          <w:w w:val="104"/>
          <w:sz w:val="14"/>
          <w:szCs w:val="14"/>
        </w:rPr>
        <w:t>Search</w:t>
      </w:r>
      <w:r>
        <w:rPr>
          <w:rFonts w:ascii="Arial" w:eastAsia="Arial" w:hAnsi="Arial" w:cs="Arial"/>
          <w:sz w:val="14"/>
          <w:szCs w:val="14"/>
        </w:rPr>
        <w:t xml:space="preserve">                                                           </w:t>
      </w:r>
      <w:r>
        <w:rPr>
          <w:rFonts w:ascii="Arial" w:eastAsia="Arial" w:hAnsi="Arial" w:cs="Arial"/>
          <w:w w:val="104"/>
          <w:sz w:val="14"/>
          <w:szCs w:val="14"/>
        </w:rPr>
        <w:t>4</w:t>
      </w:r>
    </w:p>
    <w:p w14:paraId="53DC3D15" w14:textId="77777777" w:rsidR="006D6D34" w:rsidRDefault="006D6D34">
      <w:pPr>
        <w:spacing w:before="5" w:line="140" w:lineRule="exact"/>
        <w:rPr>
          <w:sz w:val="15"/>
          <w:szCs w:val="15"/>
        </w:rPr>
      </w:pPr>
    </w:p>
    <w:p w14:paraId="43203608" w14:textId="77777777" w:rsidR="006D6D34" w:rsidRDefault="006D6D34">
      <w:pPr>
        <w:spacing w:line="200" w:lineRule="exact"/>
      </w:pPr>
    </w:p>
    <w:p w14:paraId="45C59DDC" w14:textId="77777777" w:rsidR="006D6D34" w:rsidRDefault="006D6D34">
      <w:pPr>
        <w:spacing w:line="200" w:lineRule="exact"/>
      </w:pPr>
    </w:p>
    <w:p w14:paraId="4945C94D" w14:textId="77777777" w:rsidR="006D6D34" w:rsidRDefault="006D6D34">
      <w:pPr>
        <w:spacing w:line="200" w:lineRule="exact"/>
      </w:pPr>
    </w:p>
    <w:p w14:paraId="15487AA6" w14:textId="3DFD8412" w:rsidR="006D6D34" w:rsidRDefault="00805908">
      <w:pPr>
        <w:ind w:left="294" w:right="-40"/>
        <w:rPr>
          <w:rFonts w:ascii="Arial" w:eastAsia="Arial" w:hAnsi="Arial" w:cs="Arial"/>
          <w:w w:val="104"/>
          <w:sz w:val="14"/>
          <w:szCs w:val="14"/>
        </w:rPr>
      </w:pPr>
      <w:r>
        <w:rPr>
          <w:rFonts w:ascii="Arial" w:eastAsia="Arial" w:hAnsi="Arial" w:cs="Arial"/>
          <w:w w:val="104"/>
          <w:sz w:val="14"/>
          <w:szCs w:val="14"/>
        </w:rPr>
        <w:t>******</w:t>
      </w:r>
      <w:r>
        <w:rPr>
          <w:rFonts w:ascii="Arial" w:eastAsia="Arial" w:hAnsi="Arial" w:cs="Arial"/>
          <w:sz w:val="14"/>
          <w:szCs w:val="14"/>
        </w:rPr>
        <w:t xml:space="preserve"> </w:t>
      </w:r>
      <w:r>
        <w:rPr>
          <w:rFonts w:ascii="Arial" w:eastAsia="Arial" w:hAnsi="Arial" w:cs="Arial"/>
          <w:w w:val="104"/>
          <w:sz w:val="14"/>
          <w:szCs w:val="14"/>
        </w:rPr>
        <w:t>Not</w:t>
      </w:r>
      <w:r>
        <w:rPr>
          <w:rFonts w:ascii="Arial" w:eastAsia="Arial" w:hAnsi="Arial" w:cs="Arial"/>
          <w:sz w:val="14"/>
          <w:szCs w:val="14"/>
        </w:rPr>
        <w:t xml:space="preserve"> </w:t>
      </w:r>
      <w:r>
        <w:rPr>
          <w:rFonts w:ascii="Arial" w:eastAsia="Arial" w:hAnsi="Arial" w:cs="Arial"/>
          <w:w w:val="104"/>
          <w:sz w:val="14"/>
          <w:szCs w:val="14"/>
        </w:rPr>
        <w:t>required</w:t>
      </w:r>
      <w:r>
        <w:rPr>
          <w:rFonts w:ascii="Arial" w:eastAsia="Arial" w:hAnsi="Arial" w:cs="Arial"/>
          <w:sz w:val="14"/>
          <w:szCs w:val="14"/>
        </w:rPr>
        <w:t xml:space="preserve"> </w:t>
      </w:r>
      <w:r>
        <w:rPr>
          <w:rFonts w:ascii="Arial" w:eastAsia="Arial" w:hAnsi="Arial" w:cs="Arial"/>
          <w:w w:val="104"/>
          <w:sz w:val="14"/>
          <w:szCs w:val="14"/>
        </w:rPr>
        <w:t>to</w:t>
      </w:r>
      <w:r>
        <w:rPr>
          <w:rFonts w:ascii="Arial" w:eastAsia="Arial" w:hAnsi="Arial" w:cs="Arial"/>
          <w:sz w:val="14"/>
          <w:szCs w:val="14"/>
        </w:rPr>
        <w:t xml:space="preserve"> </w:t>
      </w:r>
      <w:r>
        <w:rPr>
          <w:rFonts w:ascii="Arial" w:eastAsia="Arial" w:hAnsi="Arial" w:cs="Arial"/>
          <w:w w:val="104"/>
          <w:sz w:val="14"/>
          <w:szCs w:val="14"/>
        </w:rPr>
        <w:t>show</w:t>
      </w:r>
      <w:r>
        <w:rPr>
          <w:rFonts w:ascii="Arial" w:eastAsia="Arial" w:hAnsi="Arial" w:cs="Arial"/>
          <w:sz w:val="14"/>
          <w:szCs w:val="14"/>
        </w:rPr>
        <w:t xml:space="preserve">                                                 </w:t>
      </w:r>
      <w:r>
        <w:rPr>
          <w:rFonts w:ascii="Arial" w:eastAsia="Arial" w:hAnsi="Arial" w:cs="Arial"/>
          <w:w w:val="104"/>
          <w:sz w:val="14"/>
          <w:szCs w:val="14"/>
        </w:rPr>
        <w:t>Total</w:t>
      </w:r>
      <w:r>
        <w:rPr>
          <w:rFonts w:ascii="Arial" w:eastAsia="Arial" w:hAnsi="Arial" w:cs="Arial"/>
          <w:sz w:val="14"/>
          <w:szCs w:val="14"/>
        </w:rPr>
        <w:t xml:space="preserve">                              </w:t>
      </w:r>
      <w:r>
        <w:rPr>
          <w:rFonts w:ascii="Arial" w:eastAsia="Arial" w:hAnsi="Arial" w:cs="Arial"/>
          <w:w w:val="104"/>
          <w:sz w:val="14"/>
          <w:szCs w:val="14"/>
        </w:rPr>
        <w:t>70</w:t>
      </w:r>
    </w:p>
    <w:p w14:paraId="41C06B53" w14:textId="5037BE33" w:rsidR="00DA2437" w:rsidRDefault="00DA2437">
      <w:pPr>
        <w:ind w:left="294" w:right="-40"/>
        <w:rPr>
          <w:rFonts w:ascii="Arial" w:eastAsia="Arial" w:hAnsi="Arial" w:cs="Arial"/>
          <w:sz w:val="14"/>
          <w:szCs w:val="14"/>
        </w:rPr>
      </w:pPr>
    </w:p>
    <w:p w14:paraId="05889A19" w14:textId="648C7650" w:rsidR="00DA2437" w:rsidRDefault="00DA2437">
      <w:pPr>
        <w:ind w:left="294" w:right="-40"/>
        <w:rPr>
          <w:rFonts w:ascii="Arial" w:eastAsia="Arial" w:hAnsi="Arial" w:cs="Arial"/>
          <w:sz w:val="14"/>
          <w:szCs w:val="14"/>
        </w:rPr>
      </w:pPr>
    </w:p>
    <w:p w14:paraId="7BA3D4F8" w14:textId="572E1C3D" w:rsidR="00DA2437" w:rsidRDefault="00DA2437">
      <w:pPr>
        <w:ind w:left="294" w:right="-40"/>
        <w:rPr>
          <w:rFonts w:ascii="Arial" w:eastAsia="Arial" w:hAnsi="Arial" w:cs="Arial"/>
          <w:sz w:val="14"/>
          <w:szCs w:val="14"/>
        </w:rPr>
      </w:pPr>
    </w:p>
    <w:p w14:paraId="1EFE2A9A" w14:textId="17B512A4" w:rsidR="00DA2437" w:rsidRDefault="00DA2437">
      <w:pPr>
        <w:ind w:left="294" w:right="-40"/>
        <w:rPr>
          <w:rFonts w:ascii="Arial" w:eastAsia="Arial" w:hAnsi="Arial" w:cs="Arial"/>
          <w:sz w:val="14"/>
          <w:szCs w:val="14"/>
        </w:rPr>
      </w:pPr>
    </w:p>
    <w:p w14:paraId="1898D600" w14:textId="3A568F39" w:rsidR="00DA2437" w:rsidRDefault="00DA2437">
      <w:pPr>
        <w:ind w:left="294" w:right="-40"/>
        <w:rPr>
          <w:rFonts w:ascii="Arial" w:eastAsia="Arial" w:hAnsi="Arial" w:cs="Arial"/>
          <w:sz w:val="14"/>
          <w:szCs w:val="14"/>
        </w:rPr>
      </w:pPr>
    </w:p>
    <w:p w14:paraId="25C153A7" w14:textId="04B2EE43" w:rsidR="00DA2437" w:rsidRDefault="00DA2437">
      <w:pPr>
        <w:ind w:left="294" w:right="-40"/>
        <w:rPr>
          <w:rFonts w:ascii="Arial" w:eastAsia="Arial" w:hAnsi="Arial" w:cs="Arial"/>
          <w:sz w:val="14"/>
          <w:szCs w:val="14"/>
        </w:rPr>
      </w:pPr>
    </w:p>
    <w:p w14:paraId="5F6B237B" w14:textId="2C3D06CB" w:rsidR="00DA2437" w:rsidRDefault="00DA2437">
      <w:pPr>
        <w:ind w:left="294" w:right="-40"/>
        <w:rPr>
          <w:rFonts w:ascii="Arial" w:eastAsia="Arial" w:hAnsi="Arial" w:cs="Arial"/>
          <w:sz w:val="14"/>
          <w:szCs w:val="14"/>
        </w:rPr>
      </w:pPr>
    </w:p>
    <w:p w14:paraId="3C3A5CCF" w14:textId="26073A7B" w:rsidR="00DA2437" w:rsidRDefault="00DA2437">
      <w:pPr>
        <w:ind w:left="294" w:right="-40"/>
        <w:rPr>
          <w:rFonts w:ascii="Arial" w:eastAsia="Arial" w:hAnsi="Arial" w:cs="Arial"/>
          <w:sz w:val="14"/>
          <w:szCs w:val="14"/>
        </w:rPr>
      </w:pPr>
    </w:p>
    <w:p w14:paraId="7E5B4CE2" w14:textId="0FA16FE4" w:rsidR="00DA2437" w:rsidRDefault="00DA2437">
      <w:pPr>
        <w:ind w:left="294" w:right="-40"/>
        <w:rPr>
          <w:rFonts w:ascii="Arial" w:eastAsia="Arial" w:hAnsi="Arial" w:cs="Arial"/>
          <w:sz w:val="14"/>
          <w:szCs w:val="14"/>
        </w:rPr>
      </w:pPr>
    </w:p>
    <w:p w14:paraId="3F4E45FC" w14:textId="38DFAB51" w:rsidR="00DA2437" w:rsidRDefault="00DA2437">
      <w:pPr>
        <w:ind w:left="294" w:right="-40"/>
        <w:rPr>
          <w:rFonts w:ascii="Arial" w:eastAsia="Arial" w:hAnsi="Arial" w:cs="Arial"/>
          <w:sz w:val="14"/>
          <w:szCs w:val="14"/>
        </w:rPr>
      </w:pPr>
    </w:p>
    <w:p w14:paraId="77BC02F0" w14:textId="02C99A17" w:rsidR="00DA2437" w:rsidRDefault="00DA2437">
      <w:pPr>
        <w:ind w:left="294" w:right="-40"/>
        <w:rPr>
          <w:rFonts w:ascii="Arial" w:eastAsia="Arial" w:hAnsi="Arial" w:cs="Arial"/>
          <w:sz w:val="14"/>
          <w:szCs w:val="14"/>
        </w:rPr>
      </w:pPr>
    </w:p>
    <w:p w14:paraId="0B292339" w14:textId="44390465" w:rsidR="00DA2437" w:rsidRDefault="00DA2437">
      <w:pPr>
        <w:ind w:left="294" w:right="-40"/>
        <w:rPr>
          <w:rFonts w:ascii="Arial" w:eastAsia="Arial" w:hAnsi="Arial" w:cs="Arial"/>
          <w:sz w:val="14"/>
          <w:szCs w:val="14"/>
        </w:rPr>
      </w:pPr>
    </w:p>
    <w:p w14:paraId="5A6A7A7C" w14:textId="41E9D5DE" w:rsidR="00DA2437" w:rsidRDefault="00DA2437">
      <w:pPr>
        <w:ind w:left="294" w:right="-40"/>
        <w:rPr>
          <w:rFonts w:ascii="Arial" w:eastAsia="Arial" w:hAnsi="Arial" w:cs="Arial"/>
          <w:sz w:val="14"/>
          <w:szCs w:val="14"/>
        </w:rPr>
      </w:pPr>
    </w:p>
    <w:p w14:paraId="42BE71ED" w14:textId="1F25677E" w:rsidR="00DA2437" w:rsidRDefault="00DA2437">
      <w:pPr>
        <w:ind w:left="294" w:right="-40"/>
        <w:rPr>
          <w:rFonts w:ascii="Arial" w:eastAsia="Arial" w:hAnsi="Arial" w:cs="Arial"/>
          <w:sz w:val="14"/>
          <w:szCs w:val="14"/>
        </w:rPr>
      </w:pPr>
    </w:p>
    <w:p w14:paraId="790010CE" w14:textId="1291AC58" w:rsidR="00DA2437" w:rsidRDefault="00DA2437">
      <w:pPr>
        <w:ind w:left="294" w:right="-40"/>
        <w:rPr>
          <w:rFonts w:ascii="Arial" w:eastAsia="Arial" w:hAnsi="Arial" w:cs="Arial"/>
          <w:sz w:val="14"/>
          <w:szCs w:val="14"/>
        </w:rPr>
      </w:pPr>
    </w:p>
    <w:p w14:paraId="798D6908" w14:textId="41035988" w:rsidR="00DA2437" w:rsidRDefault="00DA2437">
      <w:pPr>
        <w:ind w:left="294" w:right="-40"/>
        <w:rPr>
          <w:rFonts w:ascii="Arial" w:eastAsia="Arial" w:hAnsi="Arial" w:cs="Arial"/>
          <w:sz w:val="14"/>
          <w:szCs w:val="14"/>
        </w:rPr>
      </w:pPr>
    </w:p>
    <w:p w14:paraId="388E998A" w14:textId="51A50285" w:rsidR="00DA2437" w:rsidRDefault="00DA2437">
      <w:pPr>
        <w:ind w:left="294" w:right="-40"/>
        <w:rPr>
          <w:rFonts w:ascii="Arial" w:eastAsia="Arial" w:hAnsi="Arial" w:cs="Arial"/>
          <w:sz w:val="14"/>
          <w:szCs w:val="14"/>
        </w:rPr>
      </w:pPr>
    </w:p>
    <w:p w14:paraId="425E9BC8" w14:textId="428B1DF9" w:rsidR="00DA2437" w:rsidRDefault="00DA2437">
      <w:pPr>
        <w:ind w:left="294" w:right="-40"/>
        <w:rPr>
          <w:rFonts w:ascii="Arial" w:eastAsia="Arial" w:hAnsi="Arial" w:cs="Arial"/>
          <w:sz w:val="14"/>
          <w:szCs w:val="14"/>
        </w:rPr>
      </w:pPr>
    </w:p>
    <w:p w14:paraId="6E09BCE2" w14:textId="06A02BBB" w:rsidR="00DA2437" w:rsidRDefault="00DA2437">
      <w:pPr>
        <w:ind w:left="294" w:right="-40"/>
        <w:rPr>
          <w:rFonts w:ascii="Arial" w:eastAsia="Arial" w:hAnsi="Arial" w:cs="Arial"/>
          <w:sz w:val="14"/>
          <w:szCs w:val="14"/>
        </w:rPr>
      </w:pPr>
    </w:p>
    <w:p w14:paraId="49BA61B3" w14:textId="0E42F5C9" w:rsidR="00DA2437" w:rsidRDefault="00DA2437">
      <w:pPr>
        <w:ind w:left="294" w:right="-40"/>
        <w:rPr>
          <w:rFonts w:ascii="Arial" w:eastAsia="Arial" w:hAnsi="Arial" w:cs="Arial"/>
          <w:sz w:val="14"/>
          <w:szCs w:val="14"/>
        </w:rPr>
      </w:pPr>
    </w:p>
    <w:p w14:paraId="39DBC6C2" w14:textId="3F64D6CB" w:rsidR="00DA2437" w:rsidRDefault="00DA2437">
      <w:pPr>
        <w:ind w:left="294" w:right="-40"/>
        <w:rPr>
          <w:rFonts w:ascii="Arial" w:eastAsia="Arial" w:hAnsi="Arial" w:cs="Arial"/>
          <w:sz w:val="14"/>
          <w:szCs w:val="14"/>
        </w:rPr>
      </w:pPr>
    </w:p>
    <w:p w14:paraId="1A910D2E" w14:textId="49B3529C" w:rsidR="00DA2437" w:rsidRDefault="00DA2437">
      <w:pPr>
        <w:ind w:left="294" w:right="-40"/>
        <w:rPr>
          <w:rFonts w:ascii="Arial" w:eastAsia="Arial" w:hAnsi="Arial" w:cs="Arial"/>
          <w:sz w:val="14"/>
          <w:szCs w:val="14"/>
        </w:rPr>
      </w:pPr>
    </w:p>
    <w:p w14:paraId="7F750DA6" w14:textId="4899977C" w:rsidR="00DA2437" w:rsidRDefault="00DA2437">
      <w:pPr>
        <w:ind w:left="294" w:right="-40"/>
        <w:rPr>
          <w:rFonts w:ascii="Arial" w:eastAsia="Arial" w:hAnsi="Arial" w:cs="Arial"/>
          <w:sz w:val="14"/>
          <w:szCs w:val="14"/>
        </w:rPr>
      </w:pPr>
    </w:p>
    <w:p w14:paraId="47554564" w14:textId="2D53E2E6" w:rsidR="00DA2437" w:rsidRDefault="00DA2437">
      <w:pPr>
        <w:ind w:left="294" w:right="-40"/>
        <w:rPr>
          <w:rFonts w:ascii="Arial" w:eastAsia="Arial" w:hAnsi="Arial" w:cs="Arial"/>
          <w:sz w:val="14"/>
          <w:szCs w:val="14"/>
        </w:rPr>
      </w:pPr>
    </w:p>
    <w:p w14:paraId="063455AB" w14:textId="20C738DF" w:rsidR="00DA2437" w:rsidRDefault="00DA2437">
      <w:pPr>
        <w:ind w:left="294" w:right="-40"/>
        <w:rPr>
          <w:rFonts w:ascii="Arial" w:eastAsia="Arial" w:hAnsi="Arial" w:cs="Arial"/>
          <w:sz w:val="14"/>
          <w:szCs w:val="14"/>
        </w:rPr>
      </w:pPr>
    </w:p>
    <w:p w14:paraId="15DD7BE3" w14:textId="6CE661C5" w:rsidR="00DA2437" w:rsidRDefault="00DA2437">
      <w:pPr>
        <w:ind w:left="294" w:right="-40"/>
        <w:rPr>
          <w:rFonts w:ascii="Arial" w:eastAsia="Arial" w:hAnsi="Arial" w:cs="Arial"/>
          <w:sz w:val="14"/>
          <w:szCs w:val="14"/>
        </w:rPr>
      </w:pPr>
    </w:p>
    <w:p w14:paraId="5D41A625" w14:textId="3A8FC2B7" w:rsidR="00DA2437" w:rsidRDefault="00DA2437">
      <w:pPr>
        <w:ind w:left="294" w:right="-40"/>
        <w:rPr>
          <w:rFonts w:ascii="Arial" w:eastAsia="Arial" w:hAnsi="Arial" w:cs="Arial"/>
          <w:sz w:val="14"/>
          <w:szCs w:val="14"/>
        </w:rPr>
      </w:pPr>
    </w:p>
    <w:p w14:paraId="382DC830" w14:textId="4F65ADE2" w:rsidR="00DA2437" w:rsidRDefault="00DA2437">
      <w:pPr>
        <w:ind w:left="294" w:right="-40"/>
        <w:rPr>
          <w:rFonts w:ascii="Arial" w:eastAsia="Arial" w:hAnsi="Arial" w:cs="Arial"/>
          <w:sz w:val="14"/>
          <w:szCs w:val="14"/>
        </w:rPr>
      </w:pPr>
    </w:p>
    <w:p w14:paraId="0ACC85C8" w14:textId="6334F27E" w:rsidR="00DA2437" w:rsidRDefault="00DA2437">
      <w:pPr>
        <w:ind w:left="294" w:right="-40"/>
        <w:rPr>
          <w:rFonts w:ascii="Arial" w:eastAsia="Arial" w:hAnsi="Arial" w:cs="Arial"/>
          <w:sz w:val="14"/>
          <w:szCs w:val="14"/>
        </w:rPr>
      </w:pPr>
    </w:p>
    <w:p w14:paraId="0147A564" w14:textId="34A0AA19" w:rsidR="00DA2437" w:rsidRDefault="00DA2437">
      <w:pPr>
        <w:ind w:left="294" w:right="-40"/>
        <w:rPr>
          <w:rFonts w:ascii="Arial" w:eastAsia="Arial" w:hAnsi="Arial" w:cs="Arial"/>
          <w:sz w:val="14"/>
          <w:szCs w:val="14"/>
        </w:rPr>
      </w:pPr>
    </w:p>
    <w:p w14:paraId="12AA407A" w14:textId="28783A90" w:rsidR="00DA2437" w:rsidRDefault="00DA2437">
      <w:pPr>
        <w:ind w:left="294" w:right="-40"/>
        <w:rPr>
          <w:rFonts w:ascii="Arial" w:eastAsia="Arial" w:hAnsi="Arial" w:cs="Arial"/>
          <w:sz w:val="14"/>
          <w:szCs w:val="14"/>
        </w:rPr>
      </w:pPr>
    </w:p>
    <w:p w14:paraId="276B64EB" w14:textId="5E0B48D9" w:rsidR="00DA2437" w:rsidRDefault="00DA2437">
      <w:pPr>
        <w:ind w:left="294" w:right="-40"/>
        <w:rPr>
          <w:rFonts w:ascii="Arial" w:eastAsia="Arial" w:hAnsi="Arial" w:cs="Arial"/>
          <w:sz w:val="14"/>
          <w:szCs w:val="14"/>
        </w:rPr>
      </w:pPr>
    </w:p>
    <w:p w14:paraId="71F69B3C" w14:textId="1CAE529F" w:rsidR="00DA2437" w:rsidRDefault="00DA2437">
      <w:pPr>
        <w:ind w:left="294" w:right="-40"/>
        <w:rPr>
          <w:rFonts w:ascii="Arial" w:eastAsia="Arial" w:hAnsi="Arial" w:cs="Arial"/>
          <w:sz w:val="14"/>
          <w:szCs w:val="14"/>
        </w:rPr>
      </w:pPr>
    </w:p>
    <w:p w14:paraId="66A4611F" w14:textId="4B2EC76A" w:rsidR="00DA2437" w:rsidRDefault="00DA2437">
      <w:pPr>
        <w:ind w:left="294" w:right="-40"/>
        <w:rPr>
          <w:rFonts w:ascii="Arial" w:eastAsia="Arial" w:hAnsi="Arial" w:cs="Arial"/>
          <w:sz w:val="14"/>
          <w:szCs w:val="14"/>
        </w:rPr>
      </w:pPr>
    </w:p>
    <w:p w14:paraId="5CA50F96" w14:textId="4353E4C7" w:rsidR="00DA2437" w:rsidRDefault="00DA2437">
      <w:pPr>
        <w:ind w:left="294" w:right="-40"/>
        <w:rPr>
          <w:rFonts w:ascii="Arial" w:eastAsia="Arial" w:hAnsi="Arial" w:cs="Arial"/>
          <w:sz w:val="14"/>
          <w:szCs w:val="14"/>
        </w:rPr>
      </w:pPr>
    </w:p>
    <w:p w14:paraId="047C86BB" w14:textId="38495EA5" w:rsidR="00DA2437" w:rsidRDefault="00DA2437">
      <w:pPr>
        <w:ind w:left="294" w:right="-40"/>
        <w:rPr>
          <w:rFonts w:ascii="Arial" w:eastAsia="Arial" w:hAnsi="Arial" w:cs="Arial"/>
          <w:sz w:val="14"/>
          <w:szCs w:val="14"/>
        </w:rPr>
      </w:pPr>
    </w:p>
    <w:p w14:paraId="71C0A7F2" w14:textId="06F7DE1D" w:rsidR="00DA2437" w:rsidRDefault="00DA2437">
      <w:pPr>
        <w:ind w:left="294" w:right="-40"/>
        <w:rPr>
          <w:rFonts w:ascii="Arial" w:eastAsia="Arial" w:hAnsi="Arial" w:cs="Arial"/>
          <w:sz w:val="14"/>
          <w:szCs w:val="14"/>
        </w:rPr>
      </w:pPr>
    </w:p>
    <w:p w14:paraId="6E10A0ED" w14:textId="0EFA8C40" w:rsidR="00DA2437" w:rsidRDefault="00DA2437">
      <w:pPr>
        <w:ind w:left="294" w:right="-40"/>
        <w:rPr>
          <w:rFonts w:ascii="Arial" w:eastAsia="Arial" w:hAnsi="Arial" w:cs="Arial"/>
          <w:sz w:val="14"/>
          <w:szCs w:val="14"/>
        </w:rPr>
      </w:pPr>
    </w:p>
    <w:p w14:paraId="3CE3394F" w14:textId="741A5F2B" w:rsidR="00DA2437" w:rsidRDefault="00DA2437">
      <w:pPr>
        <w:ind w:left="294" w:right="-40"/>
        <w:rPr>
          <w:rFonts w:ascii="Arial" w:eastAsia="Arial" w:hAnsi="Arial" w:cs="Arial"/>
          <w:sz w:val="14"/>
          <w:szCs w:val="14"/>
        </w:rPr>
      </w:pPr>
    </w:p>
    <w:p w14:paraId="32C1DBCC" w14:textId="5219FF98" w:rsidR="00DA2437" w:rsidRDefault="00DA2437">
      <w:pPr>
        <w:ind w:left="294" w:right="-40"/>
        <w:rPr>
          <w:rFonts w:ascii="Arial" w:eastAsia="Arial" w:hAnsi="Arial" w:cs="Arial"/>
          <w:sz w:val="14"/>
          <w:szCs w:val="14"/>
        </w:rPr>
      </w:pPr>
    </w:p>
    <w:p w14:paraId="4A6F45EE" w14:textId="29DAA1E4" w:rsidR="00DA2437" w:rsidRDefault="00DA2437">
      <w:pPr>
        <w:ind w:left="294" w:right="-40"/>
        <w:rPr>
          <w:rFonts w:ascii="Arial" w:eastAsia="Arial" w:hAnsi="Arial" w:cs="Arial"/>
          <w:sz w:val="14"/>
          <w:szCs w:val="14"/>
        </w:rPr>
      </w:pPr>
    </w:p>
    <w:p w14:paraId="438166EB" w14:textId="56561CF6" w:rsidR="00DA2437" w:rsidRDefault="00DA2437">
      <w:pPr>
        <w:ind w:left="294" w:right="-40"/>
        <w:rPr>
          <w:rFonts w:ascii="Arial" w:eastAsia="Arial" w:hAnsi="Arial" w:cs="Arial"/>
          <w:sz w:val="14"/>
          <w:szCs w:val="14"/>
        </w:rPr>
      </w:pPr>
    </w:p>
    <w:p w14:paraId="40A1F02B" w14:textId="1F87838E" w:rsidR="00DA2437" w:rsidRDefault="00DA2437">
      <w:pPr>
        <w:ind w:left="294" w:right="-40"/>
        <w:rPr>
          <w:rFonts w:ascii="Arial" w:eastAsia="Arial" w:hAnsi="Arial" w:cs="Arial"/>
          <w:sz w:val="14"/>
          <w:szCs w:val="14"/>
        </w:rPr>
      </w:pPr>
    </w:p>
    <w:p w14:paraId="2CCEA193" w14:textId="0E1946B8" w:rsidR="00DA2437" w:rsidRDefault="00DA2437">
      <w:pPr>
        <w:ind w:left="294" w:right="-40"/>
        <w:rPr>
          <w:rFonts w:ascii="Arial" w:eastAsia="Arial" w:hAnsi="Arial" w:cs="Arial"/>
          <w:sz w:val="14"/>
          <w:szCs w:val="14"/>
        </w:rPr>
      </w:pPr>
    </w:p>
    <w:p w14:paraId="7ABAAACD" w14:textId="66376FE2" w:rsidR="00DA2437" w:rsidRDefault="00DA2437">
      <w:pPr>
        <w:ind w:left="294" w:right="-40"/>
        <w:rPr>
          <w:rFonts w:ascii="Arial" w:eastAsia="Arial" w:hAnsi="Arial" w:cs="Arial"/>
          <w:sz w:val="14"/>
          <w:szCs w:val="14"/>
        </w:rPr>
      </w:pPr>
    </w:p>
    <w:p w14:paraId="77CC2337" w14:textId="6D6FE752" w:rsidR="00DA2437" w:rsidRDefault="00DA2437">
      <w:pPr>
        <w:ind w:left="294" w:right="-40"/>
        <w:rPr>
          <w:rFonts w:ascii="Arial" w:eastAsia="Arial" w:hAnsi="Arial" w:cs="Arial"/>
          <w:sz w:val="14"/>
          <w:szCs w:val="14"/>
        </w:rPr>
      </w:pPr>
    </w:p>
    <w:p w14:paraId="790A15D1" w14:textId="12F3FBD3" w:rsidR="00DA2437" w:rsidRDefault="00DA2437">
      <w:pPr>
        <w:ind w:left="294" w:right="-40"/>
        <w:rPr>
          <w:rFonts w:ascii="Arial" w:eastAsia="Arial" w:hAnsi="Arial" w:cs="Arial"/>
          <w:sz w:val="14"/>
          <w:szCs w:val="14"/>
        </w:rPr>
      </w:pPr>
    </w:p>
    <w:p w14:paraId="35107BBC" w14:textId="5467A9F8" w:rsidR="00DA2437" w:rsidRDefault="00DA2437">
      <w:pPr>
        <w:ind w:left="294" w:right="-40"/>
        <w:rPr>
          <w:rFonts w:ascii="Arial" w:eastAsia="Arial" w:hAnsi="Arial" w:cs="Arial"/>
          <w:sz w:val="14"/>
          <w:szCs w:val="14"/>
        </w:rPr>
      </w:pPr>
    </w:p>
    <w:p w14:paraId="27F084A8" w14:textId="511DFAA5" w:rsidR="00DA2437" w:rsidRDefault="00DA2437">
      <w:pPr>
        <w:ind w:left="294" w:right="-40"/>
        <w:rPr>
          <w:rFonts w:ascii="Arial" w:eastAsia="Arial" w:hAnsi="Arial" w:cs="Arial"/>
          <w:sz w:val="14"/>
          <w:szCs w:val="14"/>
        </w:rPr>
      </w:pPr>
    </w:p>
    <w:p w14:paraId="06256F13" w14:textId="6522EB4A" w:rsidR="00DA2437" w:rsidRDefault="00DA2437">
      <w:pPr>
        <w:ind w:left="294" w:right="-40"/>
        <w:rPr>
          <w:rFonts w:ascii="Arial" w:eastAsia="Arial" w:hAnsi="Arial" w:cs="Arial"/>
          <w:sz w:val="14"/>
          <w:szCs w:val="14"/>
        </w:rPr>
      </w:pPr>
    </w:p>
    <w:p w14:paraId="07A9695A" w14:textId="093B51A7" w:rsidR="00DA2437" w:rsidRDefault="00DA2437">
      <w:pPr>
        <w:ind w:left="294" w:right="-40"/>
        <w:rPr>
          <w:rFonts w:ascii="Arial" w:eastAsia="Arial" w:hAnsi="Arial" w:cs="Arial"/>
          <w:sz w:val="14"/>
          <w:szCs w:val="14"/>
        </w:rPr>
      </w:pPr>
    </w:p>
    <w:p w14:paraId="43B830BC" w14:textId="0C327790" w:rsidR="00DA2437" w:rsidRDefault="00DA2437">
      <w:pPr>
        <w:ind w:left="294" w:right="-40"/>
        <w:rPr>
          <w:rFonts w:ascii="Arial" w:eastAsia="Arial" w:hAnsi="Arial" w:cs="Arial"/>
          <w:sz w:val="14"/>
          <w:szCs w:val="14"/>
        </w:rPr>
      </w:pPr>
    </w:p>
    <w:p w14:paraId="07218BEF" w14:textId="2D020147" w:rsidR="00DA2437" w:rsidRDefault="00DA2437">
      <w:pPr>
        <w:ind w:left="294" w:right="-40"/>
        <w:rPr>
          <w:rFonts w:ascii="Arial" w:eastAsia="Arial" w:hAnsi="Arial" w:cs="Arial"/>
          <w:sz w:val="14"/>
          <w:szCs w:val="14"/>
        </w:rPr>
      </w:pPr>
    </w:p>
    <w:p w14:paraId="40F7D623" w14:textId="7EDED248" w:rsidR="00DA2437" w:rsidRDefault="00DA2437">
      <w:pPr>
        <w:ind w:left="294" w:right="-40"/>
        <w:rPr>
          <w:rFonts w:ascii="Arial" w:eastAsia="Arial" w:hAnsi="Arial" w:cs="Arial"/>
          <w:sz w:val="14"/>
          <w:szCs w:val="14"/>
        </w:rPr>
      </w:pPr>
    </w:p>
    <w:p w14:paraId="4535FEA1" w14:textId="437644AC" w:rsidR="00DA2437" w:rsidRDefault="00DA2437">
      <w:pPr>
        <w:ind w:left="294" w:right="-40"/>
        <w:rPr>
          <w:rFonts w:ascii="Arial" w:eastAsia="Arial" w:hAnsi="Arial" w:cs="Arial"/>
          <w:sz w:val="14"/>
          <w:szCs w:val="14"/>
        </w:rPr>
      </w:pPr>
    </w:p>
    <w:p w14:paraId="2B3560B0" w14:textId="39CB107C" w:rsidR="00DA2437" w:rsidRDefault="00DA2437">
      <w:pPr>
        <w:ind w:left="294" w:right="-40"/>
        <w:rPr>
          <w:rFonts w:ascii="Arial" w:eastAsia="Arial" w:hAnsi="Arial" w:cs="Arial"/>
          <w:sz w:val="14"/>
          <w:szCs w:val="14"/>
        </w:rPr>
      </w:pPr>
    </w:p>
    <w:p w14:paraId="3E444900" w14:textId="5CB16AAD" w:rsidR="00DA2437" w:rsidRDefault="00DA2437">
      <w:pPr>
        <w:ind w:left="294" w:right="-40"/>
        <w:rPr>
          <w:rFonts w:ascii="Arial" w:eastAsia="Arial" w:hAnsi="Arial" w:cs="Arial"/>
          <w:sz w:val="14"/>
          <w:szCs w:val="14"/>
        </w:rPr>
      </w:pPr>
    </w:p>
    <w:p w14:paraId="1D565B59" w14:textId="14FB1969" w:rsidR="00DA2437" w:rsidRDefault="00DA2437">
      <w:pPr>
        <w:ind w:left="294" w:right="-40"/>
        <w:rPr>
          <w:rFonts w:ascii="Arial" w:eastAsia="Arial" w:hAnsi="Arial" w:cs="Arial"/>
          <w:sz w:val="14"/>
          <w:szCs w:val="14"/>
        </w:rPr>
      </w:pPr>
    </w:p>
    <w:p w14:paraId="000A8DD7" w14:textId="2FF02987" w:rsidR="00DA2437" w:rsidRDefault="00DA2437">
      <w:pPr>
        <w:ind w:left="294" w:right="-40"/>
        <w:rPr>
          <w:rFonts w:ascii="Arial" w:eastAsia="Arial" w:hAnsi="Arial" w:cs="Arial"/>
          <w:sz w:val="14"/>
          <w:szCs w:val="14"/>
        </w:rPr>
      </w:pPr>
    </w:p>
    <w:p w14:paraId="2B75F145" w14:textId="66B5A148" w:rsidR="00DA2437" w:rsidRDefault="00DA2437">
      <w:pPr>
        <w:ind w:left="294" w:right="-40"/>
        <w:rPr>
          <w:rFonts w:ascii="Arial" w:eastAsia="Arial" w:hAnsi="Arial" w:cs="Arial"/>
          <w:sz w:val="14"/>
          <w:szCs w:val="14"/>
        </w:rPr>
      </w:pPr>
    </w:p>
    <w:p w14:paraId="60F9305B" w14:textId="52C0EDCC" w:rsidR="00DA2437" w:rsidRDefault="00DA2437">
      <w:pPr>
        <w:ind w:left="294" w:right="-40"/>
        <w:rPr>
          <w:rFonts w:ascii="Arial" w:eastAsia="Arial" w:hAnsi="Arial" w:cs="Arial"/>
          <w:sz w:val="14"/>
          <w:szCs w:val="14"/>
        </w:rPr>
      </w:pPr>
    </w:p>
    <w:p w14:paraId="4E6F83AD" w14:textId="271B5226" w:rsidR="00DA2437" w:rsidRDefault="00DA2437">
      <w:pPr>
        <w:ind w:left="294" w:right="-40"/>
        <w:rPr>
          <w:rFonts w:ascii="Arial" w:eastAsia="Arial" w:hAnsi="Arial" w:cs="Arial"/>
          <w:sz w:val="14"/>
          <w:szCs w:val="14"/>
        </w:rPr>
      </w:pPr>
    </w:p>
    <w:p w14:paraId="5E2B4E86" w14:textId="3E7058E6" w:rsidR="00DA2437" w:rsidRDefault="00DA2437">
      <w:pPr>
        <w:ind w:left="294" w:right="-40"/>
        <w:rPr>
          <w:rFonts w:ascii="Arial" w:eastAsia="Arial" w:hAnsi="Arial" w:cs="Arial"/>
          <w:sz w:val="14"/>
          <w:szCs w:val="14"/>
        </w:rPr>
      </w:pPr>
    </w:p>
    <w:p w14:paraId="770F50CF" w14:textId="219C0C90" w:rsidR="00DA2437" w:rsidRDefault="00DA2437">
      <w:pPr>
        <w:ind w:left="294" w:right="-40"/>
        <w:rPr>
          <w:rFonts w:ascii="Arial" w:eastAsia="Arial" w:hAnsi="Arial" w:cs="Arial"/>
          <w:sz w:val="14"/>
          <w:szCs w:val="14"/>
        </w:rPr>
      </w:pPr>
    </w:p>
    <w:p w14:paraId="7A9AB16C" w14:textId="1B957685" w:rsidR="00DA2437" w:rsidRDefault="00DA2437">
      <w:pPr>
        <w:ind w:left="294" w:right="-40"/>
        <w:rPr>
          <w:rFonts w:ascii="Arial" w:eastAsia="Arial" w:hAnsi="Arial" w:cs="Arial"/>
          <w:sz w:val="14"/>
          <w:szCs w:val="14"/>
        </w:rPr>
      </w:pPr>
    </w:p>
    <w:p w14:paraId="4FF09093" w14:textId="5AE74373" w:rsidR="00DA2437" w:rsidRDefault="00DA2437">
      <w:pPr>
        <w:ind w:left="294" w:right="-40"/>
        <w:rPr>
          <w:rFonts w:ascii="Arial" w:eastAsia="Arial" w:hAnsi="Arial" w:cs="Arial"/>
          <w:sz w:val="14"/>
          <w:szCs w:val="14"/>
        </w:rPr>
      </w:pPr>
    </w:p>
    <w:p w14:paraId="751369C4" w14:textId="04CD7FFD" w:rsidR="00DA2437" w:rsidRDefault="00DA2437">
      <w:pPr>
        <w:ind w:left="294" w:right="-40"/>
        <w:rPr>
          <w:rFonts w:ascii="Arial" w:eastAsia="Arial" w:hAnsi="Arial" w:cs="Arial"/>
          <w:sz w:val="14"/>
          <w:szCs w:val="14"/>
        </w:rPr>
      </w:pPr>
    </w:p>
    <w:p w14:paraId="5AB3C315" w14:textId="3D4FE2FB" w:rsidR="00DA2437" w:rsidRDefault="00DA2437">
      <w:pPr>
        <w:ind w:left="294" w:right="-40"/>
        <w:rPr>
          <w:rFonts w:ascii="Arial" w:eastAsia="Arial" w:hAnsi="Arial" w:cs="Arial"/>
          <w:sz w:val="14"/>
          <w:szCs w:val="14"/>
        </w:rPr>
      </w:pPr>
    </w:p>
    <w:p w14:paraId="3CC395AB" w14:textId="36519CD6" w:rsidR="00DA2437" w:rsidRDefault="00DA2437">
      <w:pPr>
        <w:ind w:left="294" w:right="-40"/>
        <w:rPr>
          <w:rFonts w:ascii="Arial" w:eastAsia="Arial" w:hAnsi="Arial" w:cs="Arial"/>
          <w:sz w:val="14"/>
          <w:szCs w:val="14"/>
        </w:rPr>
      </w:pPr>
    </w:p>
    <w:p w14:paraId="73FA7DCE" w14:textId="6BB92D49" w:rsidR="00DA2437" w:rsidRDefault="00DA2437">
      <w:pPr>
        <w:ind w:left="294" w:right="-40"/>
        <w:rPr>
          <w:rFonts w:ascii="Arial" w:eastAsia="Arial" w:hAnsi="Arial" w:cs="Arial"/>
          <w:sz w:val="14"/>
          <w:szCs w:val="14"/>
        </w:rPr>
      </w:pPr>
    </w:p>
    <w:p w14:paraId="3A0B47A0" w14:textId="5DC79393" w:rsidR="00DA2437" w:rsidRDefault="00DA2437">
      <w:pPr>
        <w:ind w:left="294" w:right="-40"/>
        <w:rPr>
          <w:rFonts w:ascii="Arial" w:eastAsia="Arial" w:hAnsi="Arial" w:cs="Arial"/>
          <w:sz w:val="14"/>
          <w:szCs w:val="14"/>
        </w:rPr>
      </w:pPr>
    </w:p>
    <w:p w14:paraId="4C754F0F" w14:textId="4B66D86D" w:rsidR="00DA2437" w:rsidRDefault="00DA2437">
      <w:pPr>
        <w:ind w:left="294" w:right="-40"/>
        <w:rPr>
          <w:rFonts w:ascii="Arial" w:eastAsia="Arial" w:hAnsi="Arial" w:cs="Arial"/>
          <w:sz w:val="14"/>
          <w:szCs w:val="14"/>
        </w:rPr>
      </w:pPr>
    </w:p>
    <w:p w14:paraId="4389AF9B" w14:textId="14229744" w:rsidR="00DA2437" w:rsidRDefault="00DA2437">
      <w:pPr>
        <w:ind w:left="294" w:right="-40"/>
        <w:rPr>
          <w:rFonts w:ascii="Arial" w:eastAsia="Arial" w:hAnsi="Arial" w:cs="Arial"/>
          <w:sz w:val="14"/>
          <w:szCs w:val="14"/>
        </w:rPr>
      </w:pPr>
    </w:p>
    <w:p w14:paraId="0E11C9E6" w14:textId="5B7B26E3" w:rsidR="00DA2437" w:rsidRDefault="00DA2437">
      <w:pPr>
        <w:ind w:left="294" w:right="-40"/>
        <w:rPr>
          <w:rFonts w:ascii="Arial" w:eastAsia="Arial" w:hAnsi="Arial" w:cs="Arial"/>
          <w:sz w:val="14"/>
          <w:szCs w:val="14"/>
        </w:rPr>
      </w:pPr>
    </w:p>
    <w:p w14:paraId="1E8FC45C" w14:textId="0C6CB47F" w:rsidR="00DA2437" w:rsidRDefault="00DA2437">
      <w:pPr>
        <w:ind w:left="294" w:right="-40"/>
        <w:rPr>
          <w:rFonts w:ascii="Arial" w:eastAsia="Arial" w:hAnsi="Arial" w:cs="Arial"/>
          <w:sz w:val="14"/>
          <w:szCs w:val="14"/>
        </w:rPr>
      </w:pPr>
    </w:p>
    <w:p w14:paraId="41553305" w14:textId="7C931A35" w:rsidR="00DA2437" w:rsidRDefault="00DA2437">
      <w:pPr>
        <w:ind w:left="294" w:right="-40"/>
        <w:rPr>
          <w:rFonts w:ascii="Arial" w:eastAsia="Arial" w:hAnsi="Arial" w:cs="Arial"/>
          <w:sz w:val="14"/>
          <w:szCs w:val="14"/>
        </w:rPr>
      </w:pPr>
    </w:p>
    <w:p w14:paraId="326169D4" w14:textId="5E25A62E" w:rsidR="00DA2437" w:rsidRDefault="00DA2437">
      <w:pPr>
        <w:ind w:left="294" w:right="-40"/>
        <w:rPr>
          <w:rFonts w:ascii="Arial" w:eastAsia="Arial" w:hAnsi="Arial" w:cs="Arial"/>
          <w:sz w:val="14"/>
          <w:szCs w:val="14"/>
        </w:rPr>
      </w:pPr>
    </w:p>
    <w:p w14:paraId="65652D71" w14:textId="758D361E" w:rsidR="00DA2437" w:rsidRDefault="00DA2437">
      <w:pPr>
        <w:ind w:left="294" w:right="-40"/>
        <w:rPr>
          <w:rFonts w:ascii="Arial" w:eastAsia="Arial" w:hAnsi="Arial" w:cs="Arial"/>
          <w:sz w:val="14"/>
          <w:szCs w:val="14"/>
        </w:rPr>
      </w:pPr>
    </w:p>
    <w:p w14:paraId="45621695" w14:textId="77777777" w:rsidR="00DA2437" w:rsidRDefault="00DA2437">
      <w:pPr>
        <w:ind w:left="294" w:right="-40"/>
        <w:rPr>
          <w:rFonts w:ascii="Arial" w:eastAsia="Arial" w:hAnsi="Arial" w:cs="Arial"/>
          <w:sz w:val="14"/>
          <w:szCs w:val="14"/>
        </w:rPr>
      </w:pPr>
    </w:p>
    <w:p w14:paraId="1895E675" w14:textId="0D6D9A13" w:rsidR="006D6D34" w:rsidRDefault="00805908">
      <w:pPr>
        <w:spacing w:before="4" w:line="140" w:lineRule="exact"/>
        <w:rPr>
          <w:sz w:val="15"/>
          <w:szCs w:val="15"/>
        </w:rPr>
      </w:pPr>
      <w:r>
        <w:br w:type="column"/>
      </w:r>
    </w:p>
    <w:p w14:paraId="07C39AD0" w14:textId="5F092B5E" w:rsidR="006D6D34" w:rsidRDefault="006D6D34">
      <w:pPr>
        <w:rPr>
          <w:rFonts w:ascii="Arial" w:eastAsia="Arial" w:hAnsi="Arial" w:cs="Arial"/>
          <w:sz w:val="14"/>
          <w:szCs w:val="14"/>
        </w:rPr>
      </w:pPr>
      <w:bookmarkStart w:id="5" w:name="_GoBack"/>
      <w:bookmarkEnd w:id="5"/>
    </w:p>
    <w:sectPr w:rsidR="006D6D34">
      <w:type w:val="continuous"/>
      <w:pgSz w:w="12240" w:h="15840"/>
      <w:pgMar w:top="1060" w:right="1720" w:bottom="280" w:left="1720" w:header="720" w:footer="720" w:gutter="0"/>
      <w:cols w:num="2" w:space="720" w:equalWidth="0">
        <w:col w:w="5438" w:space="138"/>
        <w:col w:w="32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BEC9" w14:textId="77777777" w:rsidR="00CA7835" w:rsidRDefault="00CA7835">
      <w:r>
        <w:separator/>
      </w:r>
    </w:p>
  </w:endnote>
  <w:endnote w:type="continuationSeparator" w:id="0">
    <w:p w14:paraId="5F12B876" w14:textId="77777777" w:rsidR="00CA7835" w:rsidRDefault="00CA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12F83" w14:textId="0385D7B7" w:rsidR="006D6D34" w:rsidRDefault="00DA2437">
    <w:pPr>
      <w:spacing w:line="200" w:lineRule="exact"/>
    </w:pPr>
    <w:r>
      <w:rPr>
        <w:noProof/>
      </w:rPr>
      <mc:AlternateContent>
        <mc:Choice Requires="wps">
          <w:drawing>
            <wp:anchor distT="0" distB="0" distL="114300" distR="114300" simplePos="0" relativeHeight="251657728" behindDoc="1" locked="0" layoutInCell="1" allowOverlap="1" wp14:anchorId="37EF4E78" wp14:editId="735E4B90">
              <wp:simplePos x="0" y="0"/>
              <wp:positionH relativeFrom="page">
                <wp:posOffset>3736340</wp:posOffset>
              </wp:positionH>
              <wp:positionV relativeFrom="page">
                <wp:posOffset>9222740</wp:posOffset>
              </wp:positionV>
              <wp:extent cx="312420" cy="116840"/>
              <wp:effectExtent l="2540" t="254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22CA1" w14:textId="77777777" w:rsidR="006D6D34" w:rsidRDefault="00805908">
                          <w:pPr>
                            <w:spacing w:before="8"/>
                            <w:ind w:left="20"/>
                            <w:rPr>
                              <w:rFonts w:ascii="Arial" w:eastAsia="Arial" w:hAnsi="Arial" w:cs="Arial"/>
                              <w:sz w:val="14"/>
                              <w:szCs w:val="14"/>
                            </w:rPr>
                          </w:pPr>
                          <w:r>
                            <w:rPr>
                              <w:rFonts w:ascii="Arial" w:eastAsia="Arial" w:hAnsi="Arial" w:cs="Arial"/>
                              <w:w w:val="104"/>
                              <w:sz w:val="14"/>
                              <w:szCs w:val="14"/>
                            </w:rPr>
                            <w:t>Page</w:t>
                          </w:r>
                          <w:r>
                            <w:rPr>
                              <w:rFonts w:ascii="Arial" w:eastAsia="Arial" w:hAnsi="Arial" w:cs="Arial"/>
                              <w:sz w:val="14"/>
                              <w:szCs w:val="14"/>
                            </w:rPr>
                            <w:t xml:space="preserve"> </w:t>
                          </w:r>
                          <w:r>
                            <w:fldChar w:fldCharType="begin"/>
                          </w:r>
                          <w:r>
                            <w:rPr>
                              <w:rFonts w:ascii="Arial" w:eastAsia="Arial" w:hAnsi="Arial" w:cs="Arial"/>
                              <w:w w:val="104"/>
                              <w:sz w:val="14"/>
                              <w:szCs w:val="1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F4E78" id="_x0000_t202" coordsize="21600,21600" o:spt="202" path="m,l,21600r21600,l21600,xe">
              <v:stroke joinstyle="miter"/>
              <v:path gradientshapeok="t" o:connecttype="rect"/>
            </v:shapetype>
            <v:shape id="Text Box 3" o:spid="_x0000_s1026" type="#_x0000_t202" style="position:absolute;margin-left:294.2pt;margin-top:726.2pt;width:24.6pt;height:9.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" filled="f" stroked="f">
              <v:textbox inset="0,0,0,0">
                <w:txbxContent>
                  <w:p w14:paraId="72A22CA1" w14:textId="77777777" w:rsidR="006D6D34" w:rsidRDefault="00805908">
                    <w:pPr>
                      <w:spacing w:before="8"/>
                      <w:ind w:left="20"/>
                      <w:rPr>
                        <w:rFonts w:ascii="Arial" w:eastAsia="Arial" w:hAnsi="Arial" w:cs="Arial"/>
                        <w:sz w:val="14"/>
                        <w:szCs w:val="14"/>
                      </w:rPr>
                    </w:pPr>
                    <w:r>
                      <w:rPr>
                        <w:rFonts w:ascii="Arial" w:eastAsia="Arial" w:hAnsi="Arial" w:cs="Arial"/>
                        <w:w w:val="104"/>
                        <w:sz w:val="14"/>
                        <w:szCs w:val="14"/>
                      </w:rPr>
                      <w:t>Page</w:t>
                    </w:r>
                    <w:r>
                      <w:rPr>
                        <w:rFonts w:ascii="Arial" w:eastAsia="Arial" w:hAnsi="Arial" w:cs="Arial"/>
                        <w:sz w:val="14"/>
                        <w:szCs w:val="14"/>
                      </w:rPr>
                      <w:t xml:space="preserve"> </w:t>
                    </w:r>
                    <w:r>
                      <w:fldChar w:fldCharType="begin"/>
                    </w:r>
                    <w:r>
                      <w:rPr>
                        <w:rFonts w:ascii="Arial" w:eastAsia="Arial" w:hAnsi="Arial" w:cs="Arial"/>
                        <w:w w:val="104"/>
                        <w:sz w:val="14"/>
                        <w:szCs w:val="14"/>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210EF" w14:textId="77777777" w:rsidR="00CA7835" w:rsidRDefault="00CA7835">
      <w:r>
        <w:separator/>
      </w:r>
    </w:p>
  </w:footnote>
  <w:footnote w:type="continuationSeparator" w:id="0">
    <w:p w14:paraId="41FE6BC5" w14:textId="77777777" w:rsidR="00CA7835" w:rsidRDefault="00CA7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2C864C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5807532A"/>
    <w:multiLevelType w:val="multilevel"/>
    <w:tmpl w:val="6234C43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D34"/>
    <w:rsid w:val="003D34F5"/>
    <w:rsid w:val="006D6D34"/>
    <w:rsid w:val="00805908"/>
    <w:rsid w:val="00A40939"/>
    <w:rsid w:val="00CA7835"/>
    <w:rsid w:val="00DA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DB701"/>
  <w15:docId w15:val="{5608C6FA-9BD7-4ED8-84F9-1556E4FB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ContactInfo">
    <w:name w:val="Contact Info"/>
    <w:basedOn w:val="Normal"/>
    <w:uiPriority w:val="4"/>
    <w:qFormat/>
    <w:rsid w:val="00DA2437"/>
    <w:pPr>
      <w:spacing w:line="264" w:lineRule="auto"/>
      <w:jc w:val="center"/>
    </w:pPr>
    <w:rPr>
      <w:rFonts w:asciiTheme="minorHAnsi" w:eastAsiaTheme="minorHAnsi" w:hAnsiTheme="minorHAnsi" w:cstheme="minorBidi"/>
      <w:color w:val="595959" w:themeColor="text1" w:themeTint="A6"/>
      <w:sz w:val="22"/>
      <w:szCs w:val="22"/>
    </w:rPr>
  </w:style>
  <w:style w:type="paragraph" w:styleId="ListBullet">
    <w:name w:val="List Bullet"/>
    <w:basedOn w:val="Normal"/>
    <w:uiPriority w:val="10"/>
    <w:unhideWhenUsed/>
    <w:qFormat/>
    <w:rsid w:val="00DA2437"/>
    <w:pPr>
      <w:numPr>
        <w:numId w:val="2"/>
      </w:numPr>
      <w:spacing w:before="120" w:after="200" w:line="264" w:lineRule="auto"/>
    </w:pPr>
    <w:rPr>
      <w:rFonts w:asciiTheme="minorHAnsi" w:eastAsiaTheme="minorHAnsi" w:hAnsiTheme="minorHAnsi" w:cstheme="minorBidi"/>
      <w:color w:val="595959" w:themeColor="text1" w:themeTint="A6"/>
      <w:sz w:val="22"/>
      <w:szCs w:val="22"/>
    </w:rPr>
  </w:style>
  <w:style w:type="paragraph" w:styleId="Title">
    <w:name w:val="Title"/>
    <w:basedOn w:val="Normal"/>
    <w:link w:val="TitleChar"/>
    <w:uiPriority w:val="2"/>
    <w:unhideWhenUsed/>
    <w:qFormat/>
    <w:rsid w:val="00DA2437"/>
    <w:pPr>
      <w:spacing w:before="480" w:after="40"/>
      <w:contextualSpacing/>
      <w:jc w:val="center"/>
    </w:pPr>
    <w:rPr>
      <w:rFonts w:asciiTheme="majorHAnsi" w:eastAsiaTheme="majorEastAsia" w:hAnsiTheme="majorHAnsi" w:cstheme="majorBidi"/>
      <w:color w:val="365F91" w:themeColor="accent1" w:themeShade="BF"/>
      <w:kern w:val="28"/>
      <w:sz w:val="60"/>
      <w:szCs w:val="22"/>
    </w:rPr>
  </w:style>
  <w:style w:type="character" w:customStyle="1" w:styleId="TitleChar">
    <w:name w:val="Title Char"/>
    <w:basedOn w:val="DefaultParagraphFont"/>
    <w:link w:val="Title"/>
    <w:uiPriority w:val="2"/>
    <w:rsid w:val="00DA2437"/>
    <w:rPr>
      <w:rFonts w:asciiTheme="majorHAnsi" w:eastAsiaTheme="majorEastAsia" w:hAnsiTheme="majorHAnsi" w:cstheme="majorBidi"/>
      <w:color w:val="365F91" w:themeColor="accent1" w:themeShade="BF"/>
      <w:kern w:val="28"/>
      <w:sz w:val="60"/>
      <w:szCs w:val="22"/>
    </w:rPr>
  </w:style>
  <w:style w:type="paragraph" w:styleId="Subtitle">
    <w:name w:val="Subtitle"/>
    <w:basedOn w:val="Normal"/>
    <w:link w:val="SubtitleChar"/>
    <w:uiPriority w:val="3"/>
    <w:unhideWhenUsed/>
    <w:qFormat/>
    <w:rsid w:val="00DA2437"/>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szCs w:val="22"/>
    </w:rPr>
  </w:style>
  <w:style w:type="character" w:customStyle="1" w:styleId="SubtitleChar">
    <w:name w:val="Subtitle Char"/>
    <w:basedOn w:val="DefaultParagraphFont"/>
    <w:link w:val="Subtitle"/>
    <w:uiPriority w:val="3"/>
    <w:rsid w:val="00DA2437"/>
    <w:rPr>
      <w:rFonts w:asciiTheme="majorHAnsi" w:eastAsiaTheme="majorEastAsia" w:hAnsiTheme="majorHAnsi" w:cstheme="majorBidi"/>
      <w:caps/>
      <w:color w:val="595959" w:themeColor="text1" w:themeTint="A6"/>
      <w:sz w:val="26"/>
      <w:szCs w:val="22"/>
    </w:rPr>
  </w:style>
  <w:style w:type="paragraph" w:customStyle="1" w:styleId="Photo">
    <w:name w:val="Photo"/>
    <w:basedOn w:val="Normal"/>
    <w:uiPriority w:val="1"/>
    <w:qFormat/>
    <w:rsid w:val="00DA2437"/>
    <w:pPr>
      <w:jc w:val="center"/>
    </w:pPr>
    <w:rPr>
      <w:rFonts w:asciiTheme="minorHAnsi" w:eastAsiaTheme="minorHAnsi" w:hAnsiTheme="minorHAnsi" w:cstheme="minorBidi"/>
      <w:color w:val="595959" w:themeColor="text1" w:themeTint="A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Romero</dc:creator>
  <cp:lastModifiedBy>Zachary Romero</cp:lastModifiedBy>
  <cp:revision>3</cp:revision>
  <dcterms:created xsi:type="dcterms:W3CDTF">2018-12-14T03:49:00Z</dcterms:created>
  <dcterms:modified xsi:type="dcterms:W3CDTF">2018-12-14T03:57:00Z</dcterms:modified>
</cp:coreProperties>
</file>